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7998D" w14:textId="72471A15" w:rsidR="00147EE3" w:rsidRPr="00FB23E0" w:rsidRDefault="00E3256A" w:rsidP="00530AA6">
      <w:r w:rsidRPr="00840CB8">
        <w:rPr>
          <w:noProof/>
        </w:rPr>
        <mc:AlternateContent>
          <mc:Choice Requires="wps">
            <w:drawing>
              <wp:anchor distT="0" distB="0" distL="114300" distR="114300" simplePos="0" relativeHeight="251667456" behindDoc="0" locked="0" layoutInCell="1" allowOverlap="1" wp14:anchorId="2CC0803B" wp14:editId="24E78113">
                <wp:simplePos x="0" y="0"/>
                <wp:positionH relativeFrom="page">
                  <wp:align>center</wp:align>
                </wp:positionH>
                <wp:positionV relativeFrom="margin">
                  <wp:posOffset>7832725</wp:posOffset>
                </wp:positionV>
                <wp:extent cx="7315200" cy="1082040"/>
                <wp:effectExtent l="0" t="0" r="0" b="3810"/>
                <wp:wrapSquare wrapText="bothSides"/>
                <wp:docPr id="905" name="Text Box 905"/>
                <wp:cNvGraphicFramePr/>
                <a:graphic xmlns:a="http://schemas.openxmlformats.org/drawingml/2006/main">
                  <a:graphicData uri="http://schemas.microsoft.com/office/word/2010/wordprocessingShape">
                    <wps:wsp>
                      <wps:cNvSpPr txBox="1"/>
                      <wps:spPr>
                        <a:xfrm>
                          <a:off x="0" y="0"/>
                          <a:ext cx="73152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BD554A" w14:textId="77777777" w:rsidR="00E3256A" w:rsidRPr="009E19E9" w:rsidRDefault="00E3256A" w:rsidP="00E3256A">
                            <w:pPr>
                              <w:pStyle w:val="Footer"/>
                              <w:spacing w:before="120"/>
                              <w:ind w:left="-1418" w:right="-57"/>
                              <w:jc w:val="both"/>
                              <w:rPr>
                                <w:sz w:val="14"/>
                                <w:szCs w:val="24"/>
                              </w:rPr>
                            </w:pPr>
                            <w:r w:rsidRPr="009E19E9">
                              <w:rPr>
                                <w:sz w:val="14"/>
                                <w:szCs w:val="24"/>
                              </w:rPr>
                              <w:t xml:space="preserve">This document and all information herein </w:t>
                            </w:r>
                            <w:proofErr w:type="gramStart"/>
                            <w:r w:rsidRPr="009E19E9">
                              <w:rPr>
                                <w:sz w:val="14"/>
                                <w:szCs w:val="24"/>
                              </w:rPr>
                              <w:t>is</w:t>
                            </w:r>
                            <w:proofErr w:type="gramEnd"/>
                            <w:r w:rsidRPr="009E19E9">
                              <w:rPr>
                                <w:sz w:val="14"/>
                                <w:szCs w:val="24"/>
                              </w:rPr>
                              <w:t xml:space="preserve"> the property of </w:t>
                            </w:r>
                            <w:proofErr w:type="spellStart"/>
                            <w:r w:rsidRPr="009E19E9">
                              <w:rPr>
                                <w:sz w:val="14"/>
                                <w:szCs w:val="24"/>
                              </w:rPr>
                              <w:t>PanData</w:t>
                            </w:r>
                            <w:proofErr w:type="spellEnd"/>
                            <w:r w:rsidRPr="009E19E9">
                              <w:rPr>
                                <w:sz w:val="14"/>
                                <w:szCs w:val="24"/>
                              </w:rPr>
                              <w:t xml:space="preserve"> Tech LLC or its affiliates. No part of this publication may be reproduced, transmitted, transcribed, stored in a retrieval system, or translated into any language in any form by any means for any purpose except for the purpose for which it is expressly furnished without the express written permission of </w:t>
                            </w:r>
                            <w:proofErr w:type="spellStart"/>
                            <w:r w:rsidRPr="009E19E9">
                              <w:rPr>
                                <w:sz w:val="14"/>
                                <w:szCs w:val="24"/>
                              </w:rPr>
                              <w:t>PanData</w:t>
                            </w:r>
                            <w:proofErr w:type="spellEnd"/>
                            <w:r w:rsidRPr="009E19E9">
                              <w:rPr>
                                <w:sz w:val="14"/>
                                <w:szCs w:val="24"/>
                              </w:rPr>
                              <w:t xml:space="preserve"> Tech LLC.</w:t>
                            </w:r>
                          </w:p>
                          <w:p w14:paraId="777DCA71" w14:textId="77777777" w:rsidR="00E3256A" w:rsidRPr="009E19E9" w:rsidRDefault="00E3256A" w:rsidP="00E3256A">
                            <w:pPr>
                              <w:pStyle w:val="Footer"/>
                              <w:spacing w:before="120"/>
                              <w:ind w:left="-1418" w:right="-57"/>
                              <w:jc w:val="both"/>
                              <w:rPr>
                                <w:sz w:val="14"/>
                                <w:szCs w:val="24"/>
                              </w:rPr>
                            </w:pPr>
                            <w:r w:rsidRPr="009E19E9">
                              <w:rPr>
                                <w:sz w:val="14"/>
                                <w:szCs w:val="24"/>
                              </w:rPr>
                              <w:t>The unit specified in the lower portion of the cover page is responsible for the control, distribution, and maintenance of this document. Approval of this document for a given system is to be recorded in the systems quality assurance plan or other control document.</w:t>
                            </w:r>
                          </w:p>
                          <w:p w14:paraId="2FCC4873" w14:textId="675312CF" w:rsidR="00E3256A" w:rsidRPr="009E19E9" w:rsidRDefault="00E3256A" w:rsidP="00E3256A">
                            <w:pPr>
                              <w:pStyle w:val="Footer"/>
                              <w:spacing w:before="120"/>
                              <w:ind w:left="-1418" w:right="-57"/>
                              <w:jc w:val="both"/>
                              <w:rPr>
                                <w:szCs w:val="24"/>
                              </w:rPr>
                            </w:pPr>
                            <w:r w:rsidRPr="009E19E9">
                              <w:rPr>
                                <w:sz w:val="14"/>
                                <w:szCs w:val="24"/>
                              </w:rPr>
                              <w:t xml:space="preserve">Copyright © 2020 </w:t>
                            </w:r>
                            <w:proofErr w:type="spellStart"/>
                            <w:r w:rsidRPr="009E19E9">
                              <w:rPr>
                                <w:sz w:val="14"/>
                                <w:szCs w:val="24"/>
                              </w:rPr>
                              <w:t>PanData</w:t>
                            </w:r>
                            <w:proofErr w:type="spellEnd"/>
                            <w:r w:rsidRPr="009E19E9">
                              <w:rPr>
                                <w:sz w:val="14"/>
                                <w:szCs w:val="24"/>
                              </w:rPr>
                              <w:t xml:space="preserve"> Tech LLC, All Rights </w:t>
                            </w:r>
                            <w:r w:rsidR="007A1369">
                              <w:rPr>
                                <w:sz w:val="14"/>
                                <w:szCs w:val="24"/>
                              </w:rPr>
                              <w:t>re</w:t>
                            </w:r>
                            <w:r w:rsidRPr="009E19E9">
                              <w:rPr>
                                <w:sz w:val="14"/>
                                <w:szCs w:val="24"/>
                              </w:rPr>
                              <w:t>served.</w:t>
                            </w:r>
                          </w:p>
                          <w:p w14:paraId="4B043B85" w14:textId="77777777" w:rsidR="00E3256A" w:rsidRDefault="00E3256A" w:rsidP="00E3256A">
                            <w:pPr>
                              <w:spacing w:before="0" w:after="160" w:line="256" w:lineRule="auto"/>
                            </w:pPr>
                            <w:r>
                              <w:br w:type="page"/>
                            </w:r>
                          </w:p>
                          <w:p w14:paraId="7C6C2BB0" w14:textId="77777777" w:rsidR="00E3256A" w:rsidRDefault="00E3256A" w:rsidP="00E3256A">
                            <w:pPr>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CC0803B" id="_x0000_t202" coordsize="21600,21600" o:spt="202" path="m,l,21600r21600,l21600,xe">
                <v:stroke joinstyle="miter"/>
                <v:path gradientshapeok="t" o:connecttype="rect"/>
              </v:shapetype>
              <v:shape id="Text Box 905" o:spid="_x0000_s1026" type="#_x0000_t202" style="position:absolute;margin-left:0;margin-top:616.75pt;width:8in;height:85.2pt;z-index:251667456;visibility:visible;mso-wrap-style:square;mso-width-percent:941;mso-height-percent:0;mso-wrap-distance-left:9pt;mso-wrap-distance-top:0;mso-wrap-distance-right:9pt;mso-wrap-distance-bottom:0;mso-position-horizontal:center;mso-position-horizontal-relative:page;mso-position-vertical:absolute;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" filled="f" stroked="f" strokeweight=".5pt">
                <v:textbox inset="126pt,0,54pt,0">
                  <w:txbxContent>
                    <w:p w14:paraId="21BD554A" w14:textId="77777777" w:rsidR="00E3256A" w:rsidRPr="009E19E9" w:rsidRDefault="00E3256A" w:rsidP="00E3256A">
                      <w:pPr>
                        <w:pStyle w:val="Footer"/>
                        <w:spacing w:before="120"/>
                        <w:ind w:left="-1418" w:right="-57"/>
                        <w:jc w:val="both"/>
                        <w:rPr>
                          <w:sz w:val="14"/>
                          <w:szCs w:val="24"/>
                        </w:rPr>
                      </w:pPr>
                      <w:r w:rsidRPr="009E19E9">
                        <w:rPr>
                          <w:sz w:val="14"/>
                          <w:szCs w:val="24"/>
                        </w:rPr>
                        <w:t xml:space="preserve">This document and all information herein </w:t>
                      </w:r>
                      <w:proofErr w:type="gramStart"/>
                      <w:r w:rsidRPr="009E19E9">
                        <w:rPr>
                          <w:sz w:val="14"/>
                          <w:szCs w:val="24"/>
                        </w:rPr>
                        <w:t>is</w:t>
                      </w:r>
                      <w:proofErr w:type="gramEnd"/>
                      <w:r w:rsidRPr="009E19E9">
                        <w:rPr>
                          <w:sz w:val="14"/>
                          <w:szCs w:val="24"/>
                        </w:rPr>
                        <w:t xml:space="preserve"> the property of </w:t>
                      </w:r>
                      <w:proofErr w:type="spellStart"/>
                      <w:r w:rsidRPr="009E19E9">
                        <w:rPr>
                          <w:sz w:val="14"/>
                          <w:szCs w:val="24"/>
                        </w:rPr>
                        <w:t>PanData</w:t>
                      </w:r>
                      <w:proofErr w:type="spellEnd"/>
                      <w:r w:rsidRPr="009E19E9">
                        <w:rPr>
                          <w:sz w:val="14"/>
                          <w:szCs w:val="24"/>
                        </w:rPr>
                        <w:t xml:space="preserve"> Tech LLC or its affiliates. No part of this publication may be reproduced, transmitted, transcribed, stored in a retrieval system, or translated into any language in any form by any means for any purpose except for the purpose for which it is expressly furnished without the express written permission of </w:t>
                      </w:r>
                      <w:proofErr w:type="spellStart"/>
                      <w:r w:rsidRPr="009E19E9">
                        <w:rPr>
                          <w:sz w:val="14"/>
                          <w:szCs w:val="24"/>
                        </w:rPr>
                        <w:t>PanData</w:t>
                      </w:r>
                      <w:proofErr w:type="spellEnd"/>
                      <w:r w:rsidRPr="009E19E9">
                        <w:rPr>
                          <w:sz w:val="14"/>
                          <w:szCs w:val="24"/>
                        </w:rPr>
                        <w:t xml:space="preserve"> Tech LLC.</w:t>
                      </w:r>
                    </w:p>
                    <w:p w14:paraId="777DCA71" w14:textId="77777777" w:rsidR="00E3256A" w:rsidRPr="009E19E9" w:rsidRDefault="00E3256A" w:rsidP="00E3256A">
                      <w:pPr>
                        <w:pStyle w:val="Footer"/>
                        <w:spacing w:before="120"/>
                        <w:ind w:left="-1418" w:right="-57"/>
                        <w:jc w:val="both"/>
                        <w:rPr>
                          <w:sz w:val="14"/>
                          <w:szCs w:val="24"/>
                        </w:rPr>
                      </w:pPr>
                      <w:r w:rsidRPr="009E19E9">
                        <w:rPr>
                          <w:sz w:val="14"/>
                          <w:szCs w:val="24"/>
                        </w:rPr>
                        <w:t>The unit specified in the lower portion of the cover page is responsible for the control, distribution, and maintenance of this document. Approval of this document for a given system is to be recorded in the systems quality assurance plan or other control document.</w:t>
                      </w:r>
                    </w:p>
                    <w:p w14:paraId="2FCC4873" w14:textId="675312CF" w:rsidR="00E3256A" w:rsidRPr="009E19E9" w:rsidRDefault="00E3256A" w:rsidP="00E3256A">
                      <w:pPr>
                        <w:pStyle w:val="Footer"/>
                        <w:spacing w:before="120"/>
                        <w:ind w:left="-1418" w:right="-57"/>
                        <w:jc w:val="both"/>
                        <w:rPr>
                          <w:szCs w:val="24"/>
                        </w:rPr>
                      </w:pPr>
                      <w:r w:rsidRPr="009E19E9">
                        <w:rPr>
                          <w:sz w:val="14"/>
                          <w:szCs w:val="24"/>
                        </w:rPr>
                        <w:t xml:space="preserve">Copyright © 2020 </w:t>
                      </w:r>
                      <w:proofErr w:type="spellStart"/>
                      <w:r w:rsidRPr="009E19E9">
                        <w:rPr>
                          <w:sz w:val="14"/>
                          <w:szCs w:val="24"/>
                        </w:rPr>
                        <w:t>PanData</w:t>
                      </w:r>
                      <w:proofErr w:type="spellEnd"/>
                      <w:r w:rsidRPr="009E19E9">
                        <w:rPr>
                          <w:sz w:val="14"/>
                          <w:szCs w:val="24"/>
                        </w:rPr>
                        <w:t xml:space="preserve"> Tech LLC, All Rights </w:t>
                      </w:r>
                      <w:r w:rsidR="007A1369">
                        <w:rPr>
                          <w:sz w:val="14"/>
                          <w:szCs w:val="24"/>
                        </w:rPr>
                        <w:t>re</w:t>
                      </w:r>
                      <w:r w:rsidRPr="009E19E9">
                        <w:rPr>
                          <w:sz w:val="14"/>
                          <w:szCs w:val="24"/>
                        </w:rPr>
                        <w:t>served.</w:t>
                      </w:r>
                    </w:p>
                    <w:p w14:paraId="4B043B85" w14:textId="77777777" w:rsidR="00E3256A" w:rsidRDefault="00E3256A" w:rsidP="00E3256A">
                      <w:pPr>
                        <w:spacing w:before="0" w:after="160" w:line="256" w:lineRule="auto"/>
                      </w:pPr>
                      <w:r>
                        <w:br w:type="page"/>
                      </w:r>
                    </w:p>
                    <w:p w14:paraId="7C6C2BB0" w14:textId="77777777" w:rsidR="00E3256A" w:rsidRDefault="00E3256A" w:rsidP="00E3256A">
                      <w:pPr>
                        <w:rPr>
                          <w:color w:val="595959" w:themeColor="text1" w:themeTint="A6"/>
                          <w:sz w:val="20"/>
                          <w:szCs w:val="20"/>
                        </w:rPr>
                      </w:pPr>
                    </w:p>
                  </w:txbxContent>
                </v:textbox>
                <w10:wrap type="square" anchorx="page" anchory="margin"/>
              </v:shape>
            </w:pict>
          </mc:Fallback>
        </mc:AlternateContent>
      </w:r>
      <w:sdt>
        <w:sdtPr>
          <w:id w:val="-1294364317"/>
          <w:docPartObj>
            <w:docPartGallery w:val="Cover Pages"/>
            <w:docPartUnique/>
          </w:docPartObj>
        </w:sdtPr>
        <w:sdtEndPr/>
        <w:sdtContent>
          <w:r w:rsidR="00CA76B9" w:rsidRPr="00FB23E0">
            <w:rPr>
              <w:noProof/>
            </w:rPr>
            <mc:AlternateContent>
              <mc:Choice Requires="wps">
                <w:drawing>
                  <wp:anchor distT="0" distB="0" distL="114300" distR="114300" simplePos="0" relativeHeight="251663360" behindDoc="0" locked="0" layoutInCell="1" allowOverlap="1" wp14:anchorId="0C303538" wp14:editId="13F6E688">
                    <wp:simplePos x="0" y="0"/>
                    <wp:positionH relativeFrom="page">
                      <wp:align>center</wp:align>
                    </wp:positionH>
                    <wp:positionV relativeFrom="page">
                      <wp:posOffset>5676900</wp:posOffset>
                    </wp:positionV>
                    <wp:extent cx="7315200" cy="1955800"/>
                    <wp:effectExtent l="0" t="0" r="0" b="6350"/>
                    <wp:wrapSquare wrapText="bothSides"/>
                    <wp:docPr id="558" name="Text Box 558"/>
                    <wp:cNvGraphicFramePr/>
                    <a:graphic xmlns:a="http://schemas.openxmlformats.org/drawingml/2006/main">
                      <a:graphicData uri="http://schemas.microsoft.com/office/word/2010/wordprocessingShape">
                        <wps:wsp>
                          <wps:cNvSpPr txBox="1"/>
                          <wps:spPr>
                            <a:xfrm>
                              <a:off x="0" y="0"/>
                              <a:ext cx="7315200" cy="195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71657" w14:textId="623EC00A" w:rsidR="001900EE" w:rsidRPr="000C74EA" w:rsidRDefault="009D52C8" w:rsidP="001E2D4D">
                                <w:pPr>
                                  <w:pStyle w:val="MainTitle"/>
                                </w:pPr>
                                <w:r>
                                  <w:t xml:space="preserve">Work </w:t>
                                </w:r>
                                <w:r w:rsidR="00076AEF">
                                  <w:t>B</w:t>
                                </w:r>
                                <w:r>
                                  <w:t xml:space="preserve">reakdown </w:t>
                                </w:r>
                                <w:r w:rsidR="00076AEF">
                                  <w:t>R</w:t>
                                </w:r>
                                <w:r>
                                  <w:t>oadmap</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303538" id="Text Box 558" o:spid="_x0000_s1027" type="#_x0000_t202" style="position:absolute;margin-left:0;margin-top:447pt;width:8in;height:154pt;z-index:251663360;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" filled="f" stroked="f" strokeweight=".5pt">
                    <v:textbox inset="126pt,0,54pt,0">
                      <w:txbxContent>
                        <w:p w14:paraId="5DE71657" w14:textId="623EC00A" w:rsidR="001900EE" w:rsidRPr="000C74EA" w:rsidRDefault="009D52C8" w:rsidP="001E2D4D">
                          <w:pPr>
                            <w:pStyle w:val="MainTitle"/>
                          </w:pPr>
                          <w:r>
                            <w:t xml:space="preserve">Work </w:t>
                          </w:r>
                          <w:r w:rsidR="00076AEF">
                            <w:t>B</w:t>
                          </w:r>
                          <w:r>
                            <w:t xml:space="preserve">reakdown </w:t>
                          </w:r>
                          <w:r w:rsidR="00076AEF">
                            <w:t>R</w:t>
                          </w:r>
                          <w:r>
                            <w:t>oadmap</w:t>
                          </w:r>
                        </w:p>
                      </w:txbxContent>
                    </v:textbox>
                    <w10:wrap type="square" anchorx="page" anchory="page"/>
                  </v:shape>
                </w:pict>
              </mc:Fallback>
            </mc:AlternateContent>
          </w:r>
          <w:r w:rsidR="009D4EDB" w:rsidRPr="00FB23E0">
            <w:rPr>
              <w:noProof/>
            </w:rPr>
            <w:drawing>
              <wp:anchor distT="0" distB="0" distL="114300" distR="114300" simplePos="0" relativeHeight="251665408" behindDoc="0" locked="0" layoutInCell="1" allowOverlap="1" wp14:anchorId="1D82223A" wp14:editId="2C1AB624">
                <wp:simplePos x="0" y="0"/>
                <wp:positionH relativeFrom="page">
                  <wp:align>center</wp:align>
                </wp:positionH>
                <wp:positionV relativeFrom="page">
                  <wp:posOffset>2857500</wp:posOffset>
                </wp:positionV>
                <wp:extent cx="4343706" cy="1563480"/>
                <wp:effectExtent l="0" t="0" r="0" b="0"/>
                <wp:wrapThrough wrapText="bothSides">
                  <wp:wrapPolygon edited="0">
                    <wp:start x="5211" y="0"/>
                    <wp:lineTo x="1137" y="2369"/>
                    <wp:lineTo x="189" y="3158"/>
                    <wp:lineTo x="0" y="5527"/>
                    <wp:lineTo x="0" y="10002"/>
                    <wp:lineTo x="2084" y="12634"/>
                    <wp:lineTo x="3316" y="12634"/>
                    <wp:lineTo x="1232" y="14476"/>
                    <wp:lineTo x="1042" y="15002"/>
                    <wp:lineTo x="1326" y="18161"/>
                    <wp:lineTo x="3221" y="21056"/>
                    <wp:lineTo x="3695" y="21319"/>
                    <wp:lineTo x="5305" y="21319"/>
                    <wp:lineTo x="13547" y="21056"/>
                    <wp:lineTo x="16105" y="20003"/>
                    <wp:lineTo x="15916" y="12634"/>
                    <wp:lineTo x="21505" y="10265"/>
                    <wp:lineTo x="21505" y="1316"/>
                    <wp:lineTo x="20558" y="1053"/>
                    <wp:lineTo x="6726" y="0"/>
                    <wp:lineTo x="5211" y="0"/>
                  </wp:wrapPolygon>
                </wp:wrapThrough>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43706" cy="1563480"/>
                        </a:xfrm>
                        <a:prstGeom prst="rect">
                          <a:avLst/>
                        </a:prstGeom>
                      </pic:spPr>
                    </pic:pic>
                  </a:graphicData>
                </a:graphic>
                <wp14:sizeRelV relativeFrom="margin">
                  <wp14:pctHeight>0</wp14:pctHeight>
                </wp14:sizeRelV>
              </wp:anchor>
            </w:drawing>
          </w:r>
          <w:r w:rsidR="006930A9" w:rsidRPr="00FB23E0">
            <w:rPr>
              <w:noProof/>
            </w:rPr>
            <mc:AlternateContent>
              <mc:Choice Requires="wps">
                <w:drawing>
                  <wp:anchor distT="0" distB="0" distL="114300" distR="114300" simplePos="0" relativeHeight="251661312" behindDoc="0" locked="0" layoutInCell="1" allowOverlap="1" wp14:anchorId="689348E2" wp14:editId="3AEC5423">
                    <wp:simplePos x="0" y="0"/>
                    <wp:positionH relativeFrom="page">
                      <wp:posOffset>222885</wp:posOffset>
                    </wp:positionH>
                    <wp:positionV relativeFrom="page">
                      <wp:posOffset>7809230</wp:posOffset>
                    </wp:positionV>
                    <wp:extent cx="7315200" cy="1009650"/>
                    <wp:effectExtent l="0" t="0" r="0" b="698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EC18D" w14:textId="37377D1E" w:rsidR="001900EE" w:rsidRDefault="009D52C8" w:rsidP="001900EE">
                                <w:pPr>
                                  <w:pStyle w:val="NoSpacing"/>
                                  <w:jc w:val="right"/>
                                  <w:rPr>
                                    <w:color w:val="595959" w:themeColor="text1" w:themeTint="A6"/>
                                    <w:sz w:val="20"/>
                                    <w:szCs w:val="20"/>
                                  </w:rPr>
                                </w:pPr>
                                <w:r>
                                  <w:rPr>
                                    <w:color w:val="595959" w:themeColor="text1" w:themeTint="A6"/>
                                    <w:sz w:val="20"/>
                                    <w:szCs w:val="20"/>
                                  </w:rPr>
                                  <w:t>Accounting Fraud Module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9348E2" id="Text Box 153" o:spid="_x0000_s1028" type="#_x0000_t202" style="position:absolute;margin-left:17.55pt;margin-top:614.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" filled="f" stroked="f" strokeweight=".5pt">
                    <v:textbox style="mso-fit-shape-to-text:t" inset="126pt,0,54pt,0">
                      <w:txbxContent>
                        <w:p w14:paraId="4C1EC18D" w14:textId="37377D1E" w:rsidR="001900EE" w:rsidRDefault="009D52C8" w:rsidP="001900EE">
                          <w:pPr>
                            <w:pStyle w:val="NoSpacing"/>
                            <w:jc w:val="right"/>
                            <w:rPr>
                              <w:color w:val="595959" w:themeColor="text1" w:themeTint="A6"/>
                              <w:sz w:val="20"/>
                              <w:szCs w:val="20"/>
                            </w:rPr>
                          </w:pPr>
                          <w:r>
                            <w:rPr>
                              <w:color w:val="595959" w:themeColor="text1" w:themeTint="A6"/>
                              <w:sz w:val="20"/>
                              <w:szCs w:val="20"/>
                            </w:rPr>
                            <w:t>Accounting Fraud Module</w:t>
                          </w:r>
                        </w:p>
                      </w:txbxContent>
                    </v:textbox>
                    <w10:wrap type="square" anchorx="page" anchory="page"/>
                  </v:shape>
                </w:pict>
              </mc:Fallback>
            </mc:AlternateContent>
          </w:r>
          <w:r w:rsidR="001900EE" w:rsidRPr="00FB23E0">
            <w:br w:type="page"/>
          </w:r>
        </w:sdtContent>
      </w:sdt>
    </w:p>
    <w:p w14:paraId="18B114CA" w14:textId="1E6C5340" w:rsidR="000C74EA" w:rsidRDefault="009D52C8" w:rsidP="00561BC0">
      <w:pPr>
        <w:pStyle w:val="Heading1"/>
      </w:pPr>
      <w:r>
        <w:lastRenderedPageBreak/>
        <w:t>Graph type 1</w:t>
      </w:r>
    </w:p>
    <w:p w14:paraId="3CC29398" w14:textId="08A57321" w:rsidR="009D52C8" w:rsidRDefault="009D52C8" w:rsidP="009D52C8">
      <w:pPr>
        <w:pStyle w:val="ListParagraph"/>
        <w:numPr>
          <w:ilvl w:val="0"/>
          <w:numId w:val="30"/>
        </w:numPr>
      </w:pPr>
      <w:r>
        <w:t>Flow of the chart is from left to right.</w:t>
      </w:r>
    </w:p>
    <w:p w14:paraId="04F917F3" w14:textId="0717C651" w:rsidR="009D52C8" w:rsidRDefault="009D52C8" w:rsidP="009D52C8">
      <w:pPr>
        <w:pStyle w:val="ListParagraph"/>
        <w:numPr>
          <w:ilvl w:val="0"/>
          <w:numId w:val="30"/>
        </w:numPr>
      </w:pPr>
      <w:r w:rsidRPr="00C63419">
        <w:rPr>
          <w:noProof/>
          <w:sz w:val="40"/>
          <w:szCs w:val="40"/>
        </w:rPr>
        <w:drawing>
          <wp:anchor distT="0" distB="0" distL="114300" distR="114300" simplePos="0" relativeHeight="251669504" behindDoc="0" locked="0" layoutInCell="1" allowOverlap="1" wp14:anchorId="24859AEF" wp14:editId="036E1F53">
            <wp:simplePos x="0" y="0"/>
            <wp:positionH relativeFrom="margin">
              <wp:align>center</wp:align>
            </wp:positionH>
            <wp:positionV relativeFrom="margin">
              <wp:posOffset>1062355</wp:posOffset>
            </wp:positionV>
            <wp:extent cx="6773545" cy="5036185"/>
            <wp:effectExtent l="0" t="0" r="27305" b="12065"/>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anchor>
        </w:drawing>
      </w:r>
      <w:r>
        <w:t>For each step, methods are defined from top to bottom.</w:t>
      </w:r>
    </w:p>
    <w:p w14:paraId="488F207E" w14:textId="5FE0C3D1" w:rsidR="009D52C8" w:rsidRDefault="009D52C8" w:rsidP="009D52C8"/>
    <w:p w14:paraId="1A66B600" w14:textId="77777777" w:rsidR="009D52C8" w:rsidRDefault="009D52C8" w:rsidP="009D52C8">
      <w:r>
        <w:t>Pros:</w:t>
      </w:r>
    </w:p>
    <w:p w14:paraId="7160DD16" w14:textId="77777777" w:rsidR="009D52C8" w:rsidRPr="00DE68A8" w:rsidRDefault="009D52C8" w:rsidP="009D52C8">
      <w:pPr>
        <w:pStyle w:val="ListParagraph"/>
        <w:numPr>
          <w:ilvl w:val="0"/>
          <w:numId w:val="31"/>
        </w:numPr>
        <w:spacing w:before="60" w:after="60" w:line="240" w:lineRule="auto"/>
        <w:jc w:val="both"/>
        <w:rPr>
          <w:sz w:val="20"/>
          <w:szCs w:val="20"/>
        </w:rPr>
      </w:pPr>
      <w:r w:rsidRPr="00DE68A8">
        <w:rPr>
          <w:sz w:val="20"/>
          <w:szCs w:val="20"/>
        </w:rPr>
        <w:t>Easy to understand each step.</w:t>
      </w:r>
    </w:p>
    <w:p w14:paraId="2C0E92F3" w14:textId="77777777" w:rsidR="009D52C8" w:rsidRPr="00DE68A8" w:rsidRDefault="009D52C8" w:rsidP="009D52C8">
      <w:pPr>
        <w:pStyle w:val="ListParagraph"/>
        <w:numPr>
          <w:ilvl w:val="0"/>
          <w:numId w:val="31"/>
        </w:numPr>
        <w:spacing w:before="60" w:after="60" w:line="240" w:lineRule="auto"/>
        <w:jc w:val="both"/>
        <w:rPr>
          <w:sz w:val="20"/>
          <w:szCs w:val="20"/>
        </w:rPr>
      </w:pPr>
      <w:r w:rsidRPr="00DE68A8">
        <w:rPr>
          <w:sz w:val="20"/>
          <w:szCs w:val="20"/>
        </w:rPr>
        <w:t>Requires less space.</w:t>
      </w:r>
    </w:p>
    <w:p w14:paraId="462834CA" w14:textId="737852B1" w:rsidR="009D52C8" w:rsidRPr="00DE68A8" w:rsidRDefault="009D52C8" w:rsidP="009D52C8">
      <w:pPr>
        <w:pStyle w:val="ListParagraph"/>
        <w:numPr>
          <w:ilvl w:val="0"/>
          <w:numId w:val="31"/>
        </w:numPr>
        <w:spacing w:before="60" w:after="60" w:line="240" w:lineRule="auto"/>
        <w:jc w:val="both"/>
        <w:rPr>
          <w:sz w:val="20"/>
          <w:szCs w:val="20"/>
        </w:rPr>
      </w:pPr>
      <w:r w:rsidRPr="00DE68A8">
        <w:rPr>
          <w:sz w:val="20"/>
          <w:szCs w:val="20"/>
        </w:rPr>
        <w:t>Easy to add new methods with</w:t>
      </w:r>
      <w:r w:rsidR="00076AEF">
        <w:rPr>
          <w:sz w:val="20"/>
          <w:szCs w:val="20"/>
        </w:rPr>
        <w:t>out</w:t>
      </w:r>
      <w:r w:rsidRPr="00DE68A8">
        <w:rPr>
          <w:sz w:val="20"/>
          <w:szCs w:val="20"/>
        </w:rPr>
        <w:t xml:space="preserve"> complicating the graph.</w:t>
      </w:r>
    </w:p>
    <w:p w14:paraId="0F7E1249" w14:textId="77777777" w:rsidR="009D52C8" w:rsidRDefault="009D52C8" w:rsidP="009D52C8">
      <w:r>
        <w:t>Cons:</w:t>
      </w:r>
    </w:p>
    <w:p w14:paraId="2C5336BE" w14:textId="5402E38F" w:rsidR="000C74EA" w:rsidRPr="00076AEF" w:rsidRDefault="009D52C8" w:rsidP="00076AEF">
      <w:pPr>
        <w:pStyle w:val="ListParagraph"/>
        <w:numPr>
          <w:ilvl w:val="0"/>
          <w:numId w:val="31"/>
        </w:numPr>
        <w:spacing w:before="60" w:after="60" w:line="240" w:lineRule="auto"/>
        <w:jc w:val="both"/>
        <w:rPr>
          <w:sz w:val="20"/>
          <w:szCs w:val="20"/>
        </w:rPr>
      </w:pPr>
      <w:r w:rsidRPr="00DE68A8">
        <w:rPr>
          <w:sz w:val="20"/>
          <w:szCs w:val="20"/>
        </w:rPr>
        <w:t>Structure is not tree based.</w:t>
      </w:r>
    </w:p>
    <w:p w14:paraId="04824059" w14:textId="2B1033D5" w:rsidR="00076AEF" w:rsidRPr="00076AEF" w:rsidRDefault="00977936" w:rsidP="00076AEF">
      <w:pPr>
        <w:pStyle w:val="ListParagraph"/>
        <w:numPr>
          <w:ilvl w:val="0"/>
          <w:numId w:val="31"/>
        </w:numPr>
        <w:spacing w:before="60" w:after="60" w:line="240" w:lineRule="auto"/>
        <w:jc w:val="both"/>
        <w:rPr>
          <w:sz w:val="20"/>
          <w:szCs w:val="20"/>
        </w:rPr>
      </w:pPr>
      <w:r>
        <w:rPr>
          <w:sz w:val="20"/>
          <w:szCs w:val="20"/>
        </w:rPr>
        <w:t>Need to add colors to define rejected and accepted methods.</w:t>
      </w:r>
    </w:p>
    <w:p w14:paraId="1D71437E" w14:textId="4B304108" w:rsidR="00977936" w:rsidRDefault="009D52C8" w:rsidP="00977936">
      <w:pPr>
        <w:pStyle w:val="Heading1"/>
        <w:rPr>
          <w:rFonts w:cs="Open Sans"/>
        </w:rPr>
      </w:pPr>
      <w:r>
        <w:rPr>
          <w:rFonts w:cs="Open Sans"/>
        </w:rPr>
        <w:lastRenderedPageBreak/>
        <w:t>Graph type 2</w:t>
      </w:r>
    </w:p>
    <w:p w14:paraId="153BAD6B" w14:textId="52DA1735" w:rsidR="00977936" w:rsidRDefault="00977936" w:rsidP="00977936">
      <w:pPr>
        <w:pStyle w:val="ListParagraph"/>
        <w:numPr>
          <w:ilvl w:val="0"/>
          <w:numId w:val="32"/>
        </w:numPr>
      </w:pPr>
      <w:r>
        <w:t>Flow of the chart is from top to bottom</w:t>
      </w:r>
    </w:p>
    <w:p w14:paraId="0AFBD5E9" w14:textId="42069F75" w:rsidR="00977936" w:rsidRDefault="00977936" w:rsidP="00977936">
      <w:pPr>
        <w:pStyle w:val="ListParagraph"/>
        <w:numPr>
          <w:ilvl w:val="0"/>
          <w:numId w:val="32"/>
        </w:numPr>
      </w:pPr>
      <w:r>
        <w:t>On each node, branches are created for each possible method.</w:t>
      </w:r>
    </w:p>
    <w:p w14:paraId="4B19B01E" w14:textId="2FE8F80A" w:rsidR="00977936" w:rsidRPr="00977936" w:rsidRDefault="00977936" w:rsidP="00977936">
      <w:pPr>
        <w:pStyle w:val="ListParagraph"/>
        <w:numPr>
          <w:ilvl w:val="0"/>
          <w:numId w:val="32"/>
        </w:numPr>
      </w:pPr>
      <w:r>
        <w:rPr>
          <w:noProof/>
        </w:rPr>
        <w:drawing>
          <wp:anchor distT="0" distB="0" distL="114300" distR="114300" simplePos="0" relativeHeight="251671552" behindDoc="0" locked="0" layoutInCell="1" allowOverlap="1" wp14:anchorId="489AC653" wp14:editId="538A6F89">
            <wp:simplePos x="0" y="0"/>
            <wp:positionH relativeFrom="margin">
              <wp:align>center</wp:align>
            </wp:positionH>
            <wp:positionV relativeFrom="margin">
              <wp:posOffset>1243965</wp:posOffset>
            </wp:positionV>
            <wp:extent cx="6773545" cy="4191000"/>
            <wp:effectExtent l="38100" t="0" r="46355" b="1905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t>For each branch, all possible future methods are replicated.</w:t>
      </w:r>
    </w:p>
    <w:p w14:paraId="13A6186E" w14:textId="51282614" w:rsidR="00A27A3D" w:rsidRDefault="00A27A3D" w:rsidP="00A27A3D">
      <w:pPr>
        <w:tabs>
          <w:tab w:val="left" w:pos="1337"/>
        </w:tabs>
      </w:pPr>
    </w:p>
    <w:p w14:paraId="04625D08" w14:textId="26C746A0" w:rsidR="00977936" w:rsidRDefault="00977936" w:rsidP="00977936">
      <w:r>
        <w:t>Pro</w:t>
      </w:r>
      <w:r>
        <w:t>s:</w:t>
      </w:r>
    </w:p>
    <w:p w14:paraId="4C97AB56" w14:textId="77777777" w:rsidR="00977936" w:rsidRPr="00076AEF" w:rsidRDefault="00977936" w:rsidP="00977936">
      <w:pPr>
        <w:pStyle w:val="ListParagraph"/>
        <w:numPr>
          <w:ilvl w:val="0"/>
          <w:numId w:val="31"/>
        </w:numPr>
        <w:spacing w:before="60" w:after="60" w:line="240" w:lineRule="auto"/>
        <w:jc w:val="both"/>
        <w:rPr>
          <w:sz w:val="20"/>
          <w:szCs w:val="20"/>
        </w:rPr>
      </w:pPr>
      <w:r w:rsidRPr="00076AEF">
        <w:rPr>
          <w:sz w:val="20"/>
          <w:szCs w:val="20"/>
        </w:rPr>
        <w:t>We can see results for each step.</w:t>
      </w:r>
    </w:p>
    <w:p w14:paraId="7194DB41" w14:textId="77777777" w:rsidR="00977936" w:rsidRPr="00076AEF" w:rsidRDefault="00977936" w:rsidP="00977936">
      <w:pPr>
        <w:pStyle w:val="ListParagraph"/>
        <w:numPr>
          <w:ilvl w:val="0"/>
          <w:numId w:val="31"/>
        </w:numPr>
        <w:spacing w:before="60" w:after="60" w:line="240" w:lineRule="auto"/>
        <w:jc w:val="both"/>
        <w:rPr>
          <w:sz w:val="20"/>
          <w:szCs w:val="20"/>
        </w:rPr>
      </w:pPr>
      <w:r w:rsidRPr="00076AEF">
        <w:rPr>
          <w:sz w:val="20"/>
          <w:szCs w:val="20"/>
        </w:rPr>
        <w:t>Easy to understand.</w:t>
      </w:r>
    </w:p>
    <w:p w14:paraId="76AC44B8" w14:textId="77777777" w:rsidR="00977936" w:rsidRDefault="00977936" w:rsidP="00977936">
      <w:r>
        <w:t>Cons:</w:t>
      </w:r>
    </w:p>
    <w:p w14:paraId="49D54DA4" w14:textId="77777777" w:rsidR="00977936" w:rsidRPr="00076AEF" w:rsidRDefault="00977936" w:rsidP="00977936">
      <w:pPr>
        <w:pStyle w:val="ListParagraph"/>
        <w:numPr>
          <w:ilvl w:val="0"/>
          <w:numId w:val="31"/>
        </w:numPr>
        <w:spacing w:before="60" w:after="60" w:line="240" w:lineRule="auto"/>
        <w:jc w:val="both"/>
        <w:rPr>
          <w:sz w:val="20"/>
          <w:szCs w:val="20"/>
        </w:rPr>
      </w:pPr>
      <w:r w:rsidRPr="00076AEF">
        <w:rPr>
          <w:sz w:val="20"/>
          <w:szCs w:val="20"/>
        </w:rPr>
        <w:t>The graph will become convoluted.</w:t>
      </w:r>
    </w:p>
    <w:p w14:paraId="17105DBA" w14:textId="77777777" w:rsidR="00977936" w:rsidRPr="00076AEF" w:rsidRDefault="00977936" w:rsidP="00977936">
      <w:pPr>
        <w:pStyle w:val="ListParagraph"/>
        <w:numPr>
          <w:ilvl w:val="0"/>
          <w:numId w:val="31"/>
        </w:numPr>
        <w:spacing w:before="60" w:after="60" w:line="240" w:lineRule="auto"/>
        <w:jc w:val="both"/>
        <w:rPr>
          <w:sz w:val="20"/>
          <w:szCs w:val="20"/>
        </w:rPr>
      </w:pPr>
      <w:r w:rsidRPr="00076AEF">
        <w:rPr>
          <w:sz w:val="20"/>
          <w:szCs w:val="20"/>
        </w:rPr>
        <w:t>For each new method, a whole redundant branch has to be created.</w:t>
      </w:r>
    </w:p>
    <w:p w14:paraId="69E8778B" w14:textId="77777777" w:rsidR="00977936" w:rsidRPr="00076AEF" w:rsidRDefault="00977936" w:rsidP="00977936">
      <w:pPr>
        <w:pStyle w:val="ListParagraph"/>
        <w:numPr>
          <w:ilvl w:val="0"/>
          <w:numId w:val="31"/>
        </w:numPr>
        <w:spacing w:before="60" w:after="60" w:line="240" w:lineRule="auto"/>
        <w:jc w:val="both"/>
        <w:rPr>
          <w:sz w:val="20"/>
          <w:szCs w:val="20"/>
        </w:rPr>
      </w:pPr>
      <w:r w:rsidRPr="00076AEF">
        <w:rPr>
          <w:sz w:val="20"/>
          <w:szCs w:val="20"/>
        </w:rPr>
        <w:t>Requires a lot of space.</w:t>
      </w:r>
    </w:p>
    <w:p w14:paraId="0C49C049" w14:textId="77777777" w:rsidR="00977936" w:rsidRPr="00FB23E0" w:rsidRDefault="00977936" w:rsidP="00A27A3D">
      <w:pPr>
        <w:tabs>
          <w:tab w:val="left" w:pos="1337"/>
        </w:tabs>
      </w:pPr>
    </w:p>
    <w:sectPr w:rsidR="00977936" w:rsidRPr="00FB23E0" w:rsidSect="009D52C8">
      <w:headerReference w:type="default" r:id="rId20"/>
      <w:footerReference w:type="default" r:id="rId21"/>
      <w:headerReference w:type="first" r:id="rId22"/>
      <w:footerReference w:type="first" r:id="rId23"/>
      <w:pgSz w:w="11906" w:h="16838" w:code="9"/>
      <w:pgMar w:top="720" w:right="720" w:bottom="720" w:left="72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02C4F" w14:textId="77777777" w:rsidR="001958D6" w:rsidRDefault="001958D6" w:rsidP="00F440E3">
      <w:r>
        <w:separator/>
      </w:r>
    </w:p>
    <w:p w14:paraId="0F508761" w14:textId="77777777" w:rsidR="001958D6" w:rsidRDefault="001958D6" w:rsidP="00F440E3"/>
  </w:endnote>
  <w:endnote w:type="continuationSeparator" w:id="0">
    <w:p w14:paraId="3016BD75" w14:textId="77777777" w:rsidR="001958D6" w:rsidRDefault="001958D6" w:rsidP="00F440E3">
      <w:r>
        <w:continuationSeparator/>
      </w:r>
    </w:p>
    <w:p w14:paraId="736F05B8" w14:textId="77777777" w:rsidR="001958D6" w:rsidRDefault="001958D6" w:rsidP="00F44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50F91" w14:textId="77777777" w:rsidR="00D10FA3" w:rsidRDefault="00D10FA3" w:rsidP="00F440E3">
    <w:pPr>
      <w:pStyle w:val="Footer"/>
    </w:pPr>
  </w:p>
  <w:p w14:paraId="4F0330E0" w14:textId="5BAEE7C1" w:rsidR="00D10FA3" w:rsidRPr="0025451B" w:rsidRDefault="00D10FA3" w:rsidP="00D45BE2">
    <w:pPr>
      <w:pStyle w:val="BodyText"/>
      <w:spacing w:before="0" w:line="240" w:lineRule="auto"/>
      <w:jc w:val="center"/>
      <w:rPr>
        <w:rStyle w:val="BodyREGULARTEXT"/>
        <w:rFonts w:cs="Open Sans"/>
      </w:rPr>
    </w:pPr>
  </w:p>
  <w:p w14:paraId="4876DD50" w14:textId="77777777" w:rsidR="00D10FA3" w:rsidRDefault="00D10FA3" w:rsidP="00D45BE2">
    <w:pPr>
      <w:jc w:val="center"/>
    </w:pPr>
    <w:r w:rsidRPr="003F51FF">
      <w:rPr>
        <w:noProof/>
      </w:rPr>
      <mc:AlternateContent>
        <mc:Choice Requires="wps">
          <w:drawing>
            <wp:anchor distT="0" distB="0" distL="114300" distR="114300" simplePos="0" relativeHeight="251691008" behindDoc="0" locked="0" layoutInCell="1" allowOverlap="1" wp14:anchorId="4D3A8500" wp14:editId="590D2824">
              <wp:simplePos x="0" y="0"/>
              <wp:positionH relativeFrom="margin">
                <wp:align>left</wp:align>
              </wp:positionH>
              <wp:positionV relativeFrom="page">
                <wp:posOffset>10057130</wp:posOffset>
              </wp:positionV>
              <wp:extent cx="2216160" cy="417960"/>
              <wp:effectExtent l="0" t="0" r="0" b="1270"/>
              <wp:wrapNone/>
              <wp:docPr id="913" name="Text Box 913"/>
              <wp:cNvGraphicFramePr/>
              <a:graphic xmlns:a="http://schemas.openxmlformats.org/drawingml/2006/main">
                <a:graphicData uri="http://schemas.microsoft.com/office/word/2010/wordprocessingShape">
                  <wps:wsp>
                    <wps:cNvSpPr txBox="1"/>
                    <wps:spPr>
                      <a:xfrm>
                        <a:off x="0" y="0"/>
                        <a:ext cx="2216160" cy="417960"/>
                      </a:xfrm>
                      <a:prstGeom prst="rect">
                        <a:avLst/>
                      </a:prstGeom>
                      <a:noFill/>
                      <a:ln w="6350">
                        <a:noFill/>
                      </a:ln>
                    </wps:spPr>
                    <wps:txbx>
                      <w:txbxContent>
                        <w:p w14:paraId="0A0C0950" w14:textId="77777777" w:rsidR="00D10FA3" w:rsidRPr="009952ED" w:rsidRDefault="00D10FA3" w:rsidP="003F51FF">
                          <w:pPr>
                            <w:rPr>
                              <w:sz w:val="18"/>
                              <w:szCs w:val="18"/>
                            </w:rPr>
                          </w:pPr>
                          <w:proofErr w:type="spellStart"/>
                          <w:r w:rsidRPr="009952ED">
                            <w:rPr>
                              <w:sz w:val="18"/>
                              <w:szCs w:val="18"/>
                            </w:rPr>
                            <w:t>PanData</w:t>
                          </w:r>
                          <w:proofErr w:type="spellEnd"/>
                          <w:r w:rsidRPr="009952ED">
                            <w:rPr>
                              <w:sz w:val="18"/>
                              <w:szCs w:val="18"/>
                            </w:rPr>
                            <w:t xml:space="preserve"> Tech LLC QFC License 00556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A8500" id="_x0000_t202" coordsize="21600,21600" o:spt="202" path="m,l,21600r21600,l21600,xe">
              <v:stroke joinstyle="miter"/>
              <v:path gradientshapeok="t" o:connecttype="rect"/>
            </v:shapetype>
            <v:shape id="Text Box 913" o:spid="_x0000_s1030" type="#_x0000_t202" style="position:absolute;left:0;text-align:left;margin-left:0;margin-top:791.9pt;width:174.5pt;height:32.9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" filled="f" stroked="f" strokeweight=".5pt">
              <v:textbox>
                <w:txbxContent>
                  <w:p w14:paraId="0A0C0950" w14:textId="77777777" w:rsidR="00D10FA3" w:rsidRPr="009952ED" w:rsidRDefault="00D10FA3" w:rsidP="003F51FF">
                    <w:pPr>
                      <w:rPr>
                        <w:sz w:val="18"/>
                        <w:szCs w:val="18"/>
                      </w:rPr>
                    </w:pPr>
                    <w:proofErr w:type="spellStart"/>
                    <w:r w:rsidRPr="009952ED">
                      <w:rPr>
                        <w:sz w:val="18"/>
                        <w:szCs w:val="18"/>
                      </w:rPr>
                      <w:t>PanData</w:t>
                    </w:r>
                    <w:proofErr w:type="spellEnd"/>
                    <w:r w:rsidRPr="009952ED">
                      <w:rPr>
                        <w:sz w:val="18"/>
                        <w:szCs w:val="18"/>
                      </w:rPr>
                      <w:t xml:space="preserve"> Tech LLC QFC License 00556</w:t>
                    </w:r>
                  </w:p>
                </w:txbxContent>
              </v:textbox>
              <w10:wrap anchorx="margin" anchory="page"/>
            </v:shape>
          </w:pict>
        </mc:Fallback>
      </mc:AlternateContent>
    </w:r>
    <w:r w:rsidRPr="003F51FF">
      <w:rPr>
        <w:noProof/>
      </w:rPr>
      <w:drawing>
        <wp:anchor distT="0" distB="0" distL="114300" distR="114300" simplePos="0" relativeHeight="251689984" behindDoc="0" locked="0" layoutInCell="1" allowOverlap="1" wp14:anchorId="68C9D06E" wp14:editId="214E069F">
          <wp:simplePos x="0" y="0"/>
          <wp:positionH relativeFrom="page">
            <wp:align>right</wp:align>
          </wp:positionH>
          <wp:positionV relativeFrom="bottomMargin">
            <wp:posOffset>498566</wp:posOffset>
          </wp:positionV>
          <wp:extent cx="2028960" cy="266760"/>
          <wp:effectExtent l="0" t="0" r="0" b="0"/>
          <wp:wrapNone/>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28960" cy="266760"/>
                  </a:xfrm>
                  <a:prstGeom prst="rect">
                    <a:avLst/>
                  </a:prstGeom>
                </pic:spPr>
              </pic:pic>
            </a:graphicData>
          </a:graphic>
          <wp14:sizeRelH relativeFrom="margin">
            <wp14:pctWidth>0</wp14:pctWidth>
          </wp14:sizeRelH>
          <wp14:sizeRelV relativeFrom="margin">
            <wp14:pctHeight>0</wp14:pctHeight>
          </wp14:sizeRelV>
        </wp:anchor>
      </w:drawing>
    </w:r>
    <w:sdt>
      <w:sdtPr>
        <w:rPr>
          <w:rStyle w:val="BodyREGULARTEXT"/>
        </w:rPr>
        <w:id w:val="-246114482"/>
        <w:docPartObj>
          <w:docPartGallery w:val="Page Numbers (Bottom of Page)"/>
          <w:docPartUnique/>
        </w:docPartObj>
      </w:sdtPr>
      <w:sdtEndPr>
        <w:rPr>
          <w:rStyle w:val="BodyREGULARTEXT"/>
          <w:sz w:val="18"/>
          <w:szCs w:val="18"/>
        </w:rPr>
      </w:sdtEndPr>
      <w:sdtContent>
        <w:r w:rsidRPr="00FE0CE8">
          <w:rPr>
            <w:rStyle w:val="BodyREGULARTEXT"/>
            <w:sz w:val="18"/>
            <w:szCs w:val="18"/>
          </w:rPr>
          <w:fldChar w:fldCharType="begin"/>
        </w:r>
        <w:r w:rsidRPr="00FE0CE8">
          <w:rPr>
            <w:rStyle w:val="BodyREGULARTEXT"/>
            <w:sz w:val="18"/>
            <w:szCs w:val="18"/>
          </w:rPr>
          <w:instrText xml:space="preserve"> PAGE   \* MERGEFORMAT </w:instrText>
        </w:r>
        <w:r w:rsidRPr="00FE0CE8">
          <w:rPr>
            <w:rStyle w:val="BodyREGULARTEXT"/>
            <w:sz w:val="18"/>
            <w:szCs w:val="18"/>
          </w:rPr>
          <w:fldChar w:fldCharType="separate"/>
        </w:r>
        <w:r w:rsidRPr="00FE0CE8">
          <w:rPr>
            <w:rStyle w:val="BodyREGULARTEXT"/>
            <w:sz w:val="18"/>
            <w:szCs w:val="18"/>
          </w:rPr>
          <w:t>2</w:t>
        </w:r>
        <w:r w:rsidRPr="00FE0CE8">
          <w:rPr>
            <w:rStyle w:val="BodyREGULARTEXT"/>
            <w:sz w:val="18"/>
            <w:szCs w:val="18"/>
          </w:rPr>
          <w:fldChar w:fldCharType="end"/>
        </w:r>
      </w:sdtContent>
    </w:sdt>
    <w:r w:rsidRPr="003F51FF">
      <w:rPr>
        <w:noProof/>
      </w:rPr>
      <w:t xml:space="preserve"> </w:t>
    </w:r>
  </w:p>
  <w:p w14:paraId="13151B09" w14:textId="77777777" w:rsidR="00D10FA3" w:rsidRDefault="00D10FA3" w:rsidP="00D94C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32516" w14:textId="0C9EC30F" w:rsidR="00D10FA3" w:rsidRDefault="00076AEF" w:rsidP="00F440E3">
    <w:pPr>
      <w:pStyle w:val="Footer"/>
    </w:pPr>
    <w:r w:rsidRPr="00237ABD">
      <w:rPr>
        <w:noProof/>
      </w:rPr>
      <w:drawing>
        <wp:anchor distT="0" distB="0" distL="114300" distR="114300" simplePos="0" relativeHeight="251688960" behindDoc="0" locked="0" layoutInCell="1" allowOverlap="1" wp14:anchorId="0488B8D1" wp14:editId="1CD37179">
          <wp:simplePos x="0" y="0"/>
          <wp:positionH relativeFrom="page">
            <wp:align>right</wp:align>
          </wp:positionH>
          <wp:positionV relativeFrom="bottomMargin">
            <wp:posOffset>-86995</wp:posOffset>
          </wp:positionV>
          <wp:extent cx="2028825" cy="266700"/>
          <wp:effectExtent l="0" t="0" r="9525" b="0"/>
          <wp:wrapNone/>
          <wp:docPr id="45" name="Graphic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28825" cy="266700"/>
                  </a:xfrm>
                  <a:prstGeom prst="rect">
                    <a:avLst/>
                  </a:prstGeom>
                </pic:spPr>
              </pic:pic>
            </a:graphicData>
          </a:graphic>
          <wp14:sizeRelH relativeFrom="margin">
            <wp14:pctWidth>0</wp14:pctWidth>
          </wp14:sizeRelH>
          <wp14:sizeRelV relativeFrom="margin">
            <wp14:pctHeight>0</wp14:pctHeight>
          </wp14:sizeRelV>
        </wp:anchor>
      </w:drawing>
    </w:r>
    <w:r w:rsidR="00D10FA3">
      <w:rPr>
        <w:noProof/>
      </w:rPr>
      <mc:AlternateContent>
        <mc:Choice Requires="wps">
          <w:drawing>
            <wp:anchor distT="0" distB="0" distL="114300" distR="114300" simplePos="0" relativeHeight="251687936" behindDoc="0" locked="0" layoutInCell="1" allowOverlap="1" wp14:anchorId="00C3196B" wp14:editId="583E0ADB">
              <wp:simplePos x="0" y="0"/>
              <wp:positionH relativeFrom="margin">
                <wp:posOffset>-57150</wp:posOffset>
              </wp:positionH>
              <wp:positionV relativeFrom="paragraph">
                <wp:posOffset>-361315</wp:posOffset>
              </wp:positionV>
              <wp:extent cx="2216160" cy="563400"/>
              <wp:effectExtent l="0" t="0" r="0" b="0"/>
              <wp:wrapNone/>
              <wp:docPr id="570" name="Text Box 570"/>
              <wp:cNvGraphicFramePr/>
              <a:graphic xmlns:a="http://schemas.openxmlformats.org/drawingml/2006/main">
                <a:graphicData uri="http://schemas.microsoft.com/office/word/2010/wordprocessingShape">
                  <wps:wsp>
                    <wps:cNvSpPr txBox="1"/>
                    <wps:spPr>
                      <a:xfrm>
                        <a:off x="0" y="0"/>
                        <a:ext cx="2216160" cy="563400"/>
                      </a:xfrm>
                      <a:prstGeom prst="rect">
                        <a:avLst/>
                      </a:prstGeom>
                      <a:noFill/>
                      <a:ln w="6350">
                        <a:noFill/>
                      </a:ln>
                    </wps:spPr>
                    <wps:txbx>
                      <w:txbxContent>
                        <w:p w14:paraId="0ACDEC40" w14:textId="77777777" w:rsidR="00D10FA3" w:rsidRPr="009952ED" w:rsidRDefault="00D10FA3" w:rsidP="00F440E3">
                          <w:pPr>
                            <w:rPr>
                              <w:sz w:val="18"/>
                              <w:szCs w:val="18"/>
                            </w:rPr>
                          </w:pPr>
                          <w:proofErr w:type="spellStart"/>
                          <w:r w:rsidRPr="009952ED">
                            <w:rPr>
                              <w:sz w:val="18"/>
                              <w:szCs w:val="18"/>
                            </w:rPr>
                            <w:t>PanData</w:t>
                          </w:r>
                          <w:proofErr w:type="spellEnd"/>
                          <w:r w:rsidRPr="009952ED">
                            <w:rPr>
                              <w:sz w:val="18"/>
                              <w:szCs w:val="18"/>
                            </w:rPr>
                            <w:t xml:space="preserve"> Tech LLC QFC License 00556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3196B" id="_x0000_t202" coordsize="21600,21600" o:spt="202" path="m,l,21600r21600,l21600,xe">
              <v:stroke joinstyle="miter"/>
              <v:path gradientshapeok="t" o:connecttype="rect"/>
            </v:shapetype>
            <v:shape id="Text Box 570" o:spid="_x0000_s1031" type="#_x0000_t202" style="position:absolute;margin-left:-4.5pt;margin-top:-28.45pt;width:174.5pt;height:44.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" filled="f" stroked="f" strokeweight=".5pt">
              <v:textbox>
                <w:txbxContent>
                  <w:p w14:paraId="0ACDEC40" w14:textId="77777777" w:rsidR="00D10FA3" w:rsidRPr="009952ED" w:rsidRDefault="00D10FA3" w:rsidP="00F440E3">
                    <w:pPr>
                      <w:rPr>
                        <w:sz w:val="18"/>
                        <w:szCs w:val="18"/>
                      </w:rPr>
                    </w:pPr>
                    <w:proofErr w:type="spellStart"/>
                    <w:r w:rsidRPr="009952ED">
                      <w:rPr>
                        <w:sz w:val="18"/>
                        <w:szCs w:val="18"/>
                      </w:rPr>
                      <w:t>PanData</w:t>
                    </w:r>
                    <w:proofErr w:type="spellEnd"/>
                    <w:r w:rsidRPr="009952ED">
                      <w:rPr>
                        <w:sz w:val="18"/>
                        <w:szCs w:val="18"/>
                      </w:rPr>
                      <w:t xml:space="preserve"> Tech LLC QFC License 00556</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D0D6E" w14:textId="77777777" w:rsidR="001958D6" w:rsidRDefault="001958D6" w:rsidP="00F440E3">
      <w:r>
        <w:separator/>
      </w:r>
    </w:p>
    <w:p w14:paraId="7EB90C19" w14:textId="77777777" w:rsidR="001958D6" w:rsidRDefault="001958D6" w:rsidP="00F440E3"/>
  </w:footnote>
  <w:footnote w:type="continuationSeparator" w:id="0">
    <w:p w14:paraId="7F1AA0EA" w14:textId="77777777" w:rsidR="001958D6" w:rsidRDefault="001958D6" w:rsidP="00F440E3">
      <w:r>
        <w:continuationSeparator/>
      </w:r>
    </w:p>
    <w:p w14:paraId="3B9C260C" w14:textId="77777777" w:rsidR="001958D6" w:rsidRDefault="001958D6" w:rsidP="00F440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D10D8" w14:textId="77777777" w:rsidR="00D10FA3" w:rsidRPr="00416E58" w:rsidRDefault="00D10FA3" w:rsidP="00066F81">
    <w:pPr>
      <w:pStyle w:val="ProjectNameHeader"/>
    </w:pPr>
    <w:r w:rsidRPr="003A25D9">
      <w:t xml:space="preserve"> </w:t>
    </w:r>
  </w:p>
  <w:p w14:paraId="59ABEDC8" w14:textId="77777777" w:rsidR="00D10FA3" w:rsidRDefault="00D10FA3" w:rsidP="00F440E3">
    <w:pPr>
      <w:pStyle w:val="Header"/>
    </w:pPr>
    <w:r>
      <w:rPr>
        <w:noProof/>
      </w:rPr>
      <mc:AlternateContent>
        <mc:Choice Requires="wps">
          <w:drawing>
            <wp:anchor distT="0" distB="0" distL="114300" distR="114300" simplePos="0" relativeHeight="251692032" behindDoc="0" locked="0" layoutInCell="1" allowOverlap="1" wp14:anchorId="2F960049" wp14:editId="6C564064">
              <wp:simplePos x="0" y="0"/>
              <wp:positionH relativeFrom="margin">
                <wp:align>center</wp:align>
              </wp:positionH>
              <wp:positionV relativeFrom="topMargin">
                <wp:posOffset>398318</wp:posOffset>
              </wp:positionV>
              <wp:extent cx="2629080" cy="510480"/>
              <wp:effectExtent l="0" t="0" r="0" b="4445"/>
              <wp:wrapNone/>
              <wp:docPr id="935" name="Text Box 935"/>
              <wp:cNvGraphicFramePr/>
              <a:graphic xmlns:a="http://schemas.openxmlformats.org/drawingml/2006/main">
                <a:graphicData uri="http://schemas.microsoft.com/office/word/2010/wordprocessingShape">
                  <wps:wsp>
                    <wps:cNvSpPr txBox="1"/>
                    <wps:spPr>
                      <a:xfrm>
                        <a:off x="0" y="0"/>
                        <a:ext cx="2629080" cy="510480"/>
                      </a:xfrm>
                      <a:prstGeom prst="rect">
                        <a:avLst/>
                      </a:prstGeom>
                      <a:noFill/>
                      <a:ln w="6350">
                        <a:noFill/>
                      </a:ln>
                    </wps:spPr>
                    <wps:txbx>
                      <w:txbxContent>
                        <w:p w14:paraId="0A2988C0" w14:textId="30FD7472" w:rsidR="009D52C8" w:rsidRPr="00066F81" w:rsidRDefault="009D52C8" w:rsidP="009D52C8">
                          <w:pPr>
                            <w:pStyle w:val="HeaderProjectName"/>
                          </w:pPr>
                          <w:r>
                            <w:t xml:space="preserve">Work </w:t>
                          </w:r>
                          <w:r w:rsidR="00076AEF">
                            <w:t>B</w:t>
                          </w:r>
                          <w:r>
                            <w:t xml:space="preserve">reakdown </w:t>
                          </w:r>
                          <w:r w:rsidR="00076AEF">
                            <w:t>R</w:t>
                          </w:r>
                          <w:r>
                            <w:t>oadmap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60049" id="_x0000_t202" coordsize="21600,21600" o:spt="202" path="m,l,21600r21600,l21600,xe">
              <v:stroke joinstyle="miter"/>
              <v:path gradientshapeok="t" o:connecttype="rect"/>
            </v:shapetype>
            <v:shape id="Text Box 935" o:spid="_x0000_s1029" type="#_x0000_t202" style="position:absolute;margin-left:0;margin-top:31.35pt;width:207pt;height:40.2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" filled="f" stroked="f" strokeweight=".5pt">
              <v:textbox>
                <w:txbxContent>
                  <w:p w14:paraId="0A2988C0" w14:textId="30FD7472" w:rsidR="009D52C8" w:rsidRPr="00066F81" w:rsidRDefault="009D52C8" w:rsidP="009D52C8">
                    <w:pPr>
                      <w:pStyle w:val="HeaderProjectName"/>
                    </w:pPr>
                    <w:r>
                      <w:t xml:space="preserve">Work </w:t>
                    </w:r>
                    <w:r w:rsidR="00076AEF">
                      <w:t>B</w:t>
                    </w:r>
                    <w:r>
                      <w:t xml:space="preserve">reakdown </w:t>
                    </w:r>
                    <w:r w:rsidR="00076AEF">
                      <w:t>R</w:t>
                    </w:r>
                    <w:r>
                      <w:t>oadmap</w:t>
                    </w:r>
                  </w:p>
                </w:txbxContent>
              </v:textbox>
              <w10:wrap anchorx="margin" anchory="margin"/>
            </v:shape>
          </w:pict>
        </mc:Fallback>
      </mc:AlternateContent>
    </w:r>
    <w:r w:rsidRPr="00416E58">
      <w:rPr>
        <w:noProof/>
      </w:rPr>
      <w:drawing>
        <wp:anchor distT="0" distB="0" distL="114300" distR="114300" simplePos="0" relativeHeight="251685888" behindDoc="0" locked="0" layoutInCell="1" allowOverlap="1" wp14:anchorId="148CA817" wp14:editId="73193266">
          <wp:simplePos x="0" y="0"/>
          <wp:positionH relativeFrom="margin">
            <wp:align>left</wp:align>
          </wp:positionH>
          <wp:positionV relativeFrom="page">
            <wp:posOffset>487045</wp:posOffset>
          </wp:positionV>
          <wp:extent cx="1289050" cy="466090"/>
          <wp:effectExtent l="0" t="0" r="6350" b="0"/>
          <wp:wrapThrough wrapText="bothSides">
            <wp:wrapPolygon edited="0">
              <wp:start x="4150" y="0"/>
              <wp:lineTo x="0" y="1766"/>
              <wp:lineTo x="0" y="9711"/>
              <wp:lineTo x="638" y="16774"/>
              <wp:lineTo x="2234" y="20305"/>
              <wp:lineTo x="3192" y="20305"/>
              <wp:lineTo x="6384" y="20305"/>
              <wp:lineTo x="14684" y="20305"/>
              <wp:lineTo x="16918" y="19422"/>
              <wp:lineTo x="16280" y="14125"/>
              <wp:lineTo x="21387" y="10594"/>
              <wp:lineTo x="21387" y="0"/>
              <wp:lineTo x="7342" y="0"/>
              <wp:lineTo x="4150" y="0"/>
            </wp:wrapPolygon>
          </wp:wrapThrough>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89050" cy="466090"/>
                  </a:xfrm>
                  <a:prstGeom prst="rect">
                    <a:avLst/>
                  </a:prstGeom>
                </pic:spPr>
              </pic:pic>
            </a:graphicData>
          </a:graphic>
          <wp14:sizeRelH relativeFrom="margin">
            <wp14:pctWidth>0</wp14:pctWidth>
          </wp14:sizeRelH>
          <wp14:sizeRelV relativeFrom="margin">
            <wp14:pctHeight>0</wp14:pctHeight>
          </wp14:sizeRelV>
        </wp:anchor>
      </w:drawing>
    </w:r>
  </w:p>
  <w:p w14:paraId="33CDFE27" w14:textId="77777777" w:rsidR="00D10FA3" w:rsidRDefault="00D10FA3" w:rsidP="00802706">
    <w:pPr>
      <w:tabs>
        <w:tab w:val="left" w:pos="4680"/>
      </w:tabs>
    </w:pPr>
    <w:r w:rsidRPr="00416E58">
      <w:rPr>
        <w:noProof/>
      </w:rPr>
      <w:drawing>
        <wp:anchor distT="0" distB="0" distL="114300" distR="114300" simplePos="0" relativeHeight="251693056" behindDoc="0" locked="0" layoutInCell="1" allowOverlap="1" wp14:anchorId="28AF6E2A" wp14:editId="6D220584">
          <wp:simplePos x="0" y="0"/>
          <wp:positionH relativeFrom="margin">
            <wp:align>right</wp:align>
          </wp:positionH>
          <wp:positionV relativeFrom="page">
            <wp:posOffset>613872</wp:posOffset>
          </wp:positionV>
          <wp:extent cx="1181160" cy="95400"/>
          <wp:effectExtent l="0" t="0" r="0" b="0"/>
          <wp:wrapNone/>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81160" cy="95400"/>
                  </a:xfrm>
                  <a:prstGeom prst="rect">
                    <a:avLst/>
                  </a:prstGeom>
                </pic:spPr>
              </pic:pic>
            </a:graphicData>
          </a:graphic>
          <wp14:sizeRelH relativeFrom="margin">
            <wp14:pctWidth>0</wp14:pctWidth>
          </wp14:sizeRelH>
          <wp14:sizeRelV relativeFrom="margin">
            <wp14:pctHeight>0</wp14:pctHeight>
          </wp14:sizeRelV>
        </wp:anchor>
      </w:drawing>
    </w:r>
    <w:r>
      <w:tab/>
    </w:r>
  </w:p>
  <w:p w14:paraId="009BF89C" w14:textId="77777777" w:rsidR="00D10FA3" w:rsidRDefault="00D10FA3" w:rsidP="00D94CD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0415A" w14:textId="77777777" w:rsidR="00D10FA3" w:rsidRPr="00416E58" w:rsidRDefault="00D10FA3" w:rsidP="00066F81">
    <w:pPr>
      <w:pStyle w:val="HeaderProjectName"/>
    </w:pPr>
  </w:p>
  <w:p w14:paraId="7F87F5EE" w14:textId="64121E19" w:rsidR="00D10FA3" w:rsidRDefault="00D10FA3" w:rsidP="00F44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C927B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EBA150E"/>
    <w:lvl w:ilvl="0">
      <w:numFmt w:val="bullet"/>
      <w:lvlText w:val="*"/>
      <w:lvlJc w:val="left"/>
    </w:lvl>
  </w:abstractNum>
  <w:abstractNum w:abstractNumId="2" w15:restartNumberingAfterBreak="0">
    <w:nsid w:val="00000001"/>
    <w:multiLevelType w:val="hybridMultilevel"/>
    <w:tmpl w:val="00000000"/>
    <w:lvl w:ilvl="0" w:tplc="FFFFFFFF">
      <w:start w:val="1"/>
      <w:numFmt w:val="upperRoman"/>
      <w:lvlText w:val="%1."/>
      <w:lvlJc w:val="left"/>
      <w:pPr>
        <w:tabs>
          <w:tab w:val="num" w:pos="432"/>
        </w:tabs>
      </w:pPr>
    </w:lvl>
    <w:lvl w:ilvl="1" w:tplc="FFFFFFFF">
      <w:start w:val="1"/>
      <w:numFmt w:val="lowerLetter"/>
      <w:lvlText w:val="%2."/>
      <w:lvlJc w:val="left"/>
      <w:pPr>
        <w:tabs>
          <w:tab w:val="num" w:pos="432"/>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00000000"/>
    <w:lvl w:ilvl="0" w:tplc="FFFFFFFF">
      <w:start w:val="1"/>
      <w:numFmt w:val="decimal"/>
      <w:lvlText w:val="%1."/>
      <w:lvlJc w:val="left"/>
      <w:pPr>
        <w:tabs>
          <w:tab w:val="num" w:pos="432"/>
        </w:tabs>
      </w:pPr>
    </w:lvl>
    <w:lvl w:ilvl="1" w:tplc="FFFFFFFF">
      <w:start w:val="1"/>
      <w:numFmt w:val="lowerLetter"/>
      <w:lvlText w:val="%2."/>
      <w:lvlJc w:val="left"/>
      <w:pPr>
        <w:tabs>
          <w:tab w:val="num" w:pos="432"/>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0"/>
    <w:lvl w:ilvl="0" w:tplc="FFFFFFFF">
      <w:start w:val="1"/>
      <w:numFmt w:val="decimal"/>
      <w:lvlText w:val="%1."/>
      <w:lvlJc w:val="left"/>
      <w:pPr>
        <w:tabs>
          <w:tab w:val="num" w:pos="432"/>
        </w:tabs>
      </w:pPr>
    </w:lvl>
    <w:lvl w:ilvl="1" w:tplc="FFFFFFFF">
      <w:start w:val="1"/>
      <w:numFmt w:val="lowerLetter"/>
      <w:lvlText w:val="%2."/>
      <w:lvlJc w:val="left"/>
      <w:pPr>
        <w:tabs>
          <w:tab w:val="num" w:pos="432"/>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4"/>
    <w:multiLevelType w:val="hybridMultilevel"/>
    <w:tmpl w:val="00000000"/>
    <w:lvl w:ilvl="0" w:tplc="FFFFFFFF">
      <w:start w:val="1"/>
      <w:numFmt w:val="decimal"/>
      <w:lvlText w:val="%1."/>
      <w:lvlJc w:val="left"/>
      <w:pPr>
        <w:tabs>
          <w:tab w:val="num" w:pos="432"/>
        </w:tabs>
      </w:pPr>
    </w:lvl>
    <w:lvl w:ilvl="1" w:tplc="FFFFFFFF">
      <w:start w:val="1"/>
      <w:numFmt w:val="lowerLetter"/>
      <w:lvlText w:val="%2."/>
      <w:lvlJc w:val="left"/>
      <w:pPr>
        <w:tabs>
          <w:tab w:val="num" w:pos="432"/>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402"/>
    <w:multiLevelType w:val="multilevel"/>
    <w:tmpl w:val="00000885"/>
    <w:lvl w:ilvl="0">
      <w:numFmt w:val="bullet"/>
      <w:lvlText w:val="•"/>
      <w:lvlJc w:val="left"/>
      <w:pPr>
        <w:ind w:left="1043" w:hanging="361"/>
      </w:pPr>
      <w:rPr>
        <w:rFonts w:ascii="Times New Roman" w:hAnsi="Times New Roman" w:cs="Times New Roman"/>
        <w:b w:val="0"/>
        <w:bCs w:val="0"/>
        <w:color w:val="231F20"/>
        <w:w w:val="102"/>
        <w:sz w:val="21"/>
        <w:szCs w:val="21"/>
      </w:rPr>
    </w:lvl>
    <w:lvl w:ilvl="1">
      <w:numFmt w:val="bullet"/>
      <w:lvlText w:val="•"/>
      <w:lvlJc w:val="left"/>
      <w:pPr>
        <w:ind w:left="1712" w:hanging="361"/>
      </w:pPr>
    </w:lvl>
    <w:lvl w:ilvl="2">
      <w:numFmt w:val="bullet"/>
      <w:lvlText w:val="•"/>
      <w:lvlJc w:val="left"/>
      <w:pPr>
        <w:ind w:left="2384" w:hanging="361"/>
      </w:pPr>
    </w:lvl>
    <w:lvl w:ilvl="3">
      <w:numFmt w:val="bullet"/>
      <w:lvlText w:val="•"/>
      <w:lvlJc w:val="left"/>
      <w:pPr>
        <w:ind w:left="3056" w:hanging="361"/>
      </w:pPr>
    </w:lvl>
    <w:lvl w:ilvl="4">
      <w:numFmt w:val="bullet"/>
      <w:lvlText w:val="•"/>
      <w:lvlJc w:val="left"/>
      <w:pPr>
        <w:ind w:left="3728" w:hanging="361"/>
      </w:pPr>
    </w:lvl>
    <w:lvl w:ilvl="5">
      <w:numFmt w:val="bullet"/>
      <w:lvlText w:val="•"/>
      <w:lvlJc w:val="left"/>
      <w:pPr>
        <w:ind w:left="4400" w:hanging="361"/>
      </w:pPr>
    </w:lvl>
    <w:lvl w:ilvl="6">
      <w:numFmt w:val="bullet"/>
      <w:lvlText w:val="•"/>
      <w:lvlJc w:val="left"/>
      <w:pPr>
        <w:ind w:left="5072" w:hanging="361"/>
      </w:pPr>
    </w:lvl>
    <w:lvl w:ilvl="7">
      <w:numFmt w:val="bullet"/>
      <w:lvlText w:val="•"/>
      <w:lvlJc w:val="left"/>
      <w:pPr>
        <w:ind w:left="5744" w:hanging="361"/>
      </w:pPr>
    </w:lvl>
    <w:lvl w:ilvl="8">
      <w:numFmt w:val="bullet"/>
      <w:lvlText w:val="•"/>
      <w:lvlJc w:val="left"/>
      <w:pPr>
        <w:ind w:left="6416" w:hanging="361"/>
      </w:pPr>
    </w:lvl>
  </w:abstractNum>
  <w:abstractNum w:abstractNumId="7" w15:restartNumberingAfterBreak="0">
    <w:nsid w:val="0F2E7CDE"/>
    <w:multiLevelType w:val="singleLevel"/>
    <w:tmpl w:val="5FA014EC"/>
    <w:lvl w:ilvl="0">
      <w:start w:val="1"/>
      <w:numFmt w:val="decimal"/>
      <w:lvlText w:val="%1."/>
      <w:legacy w:legacy="1" w:legacySpace="0" w:legacyIndent="360"/>
      <w:lvlJc w:val="left"/>
      <w:rPr>
        <w:rFonts w:ascii="Calibri" w:hAnsi="Calibri" w:cs="Calibri" w:hint="default"/>
      </w:rPr>
    </w:lvl>
  </w:abstractNum>
  <w:abstractNum w:abstractNumId="8" w15:restartNumberingAfterBreak="0">
    <w:nsid w:val="138E5B4E"/>
    <w:multiLevelType w:val="hybridMultilevel"/>
    <w:tmpl w:val="0178D898"/>
    <w:lvl w:ilvl="0" w:tplc="DA187FDE">
      <w:start w:val="1"/>
      <w:numFmt w:val="lowerLetter"/>
      <w:pStyle w:val="LettersList"/>
      <w:lvlText w:val="%1."/>
      <w:lvlJc w:val="left"/>
      <w:pPr>
        <w:ind w:left="3261" w:hanging="283"/>
      </w:pPr>
      <w:rPr>
        <w:rFont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A80439B"/>
    <w:multiLevelType w:val="multilevel"/>
    <w:tmpl w:val="A89E21F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AF616D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lowerRoman"/>
      <w:lvlText w:val="%3."/>
      <w:lvlJc w:val="right"/>
      <w:pPr>
        <w:tabs>
          <w:tab w:val="num" w:pos="0"/>
        </w:tabs>
      </w:pPr>
    </w:lvl>
    <w:lvl w:ilvl="3" w:tplc="FFFFFFFF">
      <w:start w:val="1"/>
      <w:numFmt w:val="decimal"/>
      <w:lvlText w:val="%4."/>
      <w:lvlJc w:val="left"/>
      <w:pPr>
        <w:tabs>
          <w:tab w:val="num" w:pos="0"/>
        </w:tabs>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3D01D6"/>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lowerRoman"/>
      <w:lvlText w:val="%3."/>
      <w:lvlJc w:val="right"/>
      <w:pPr>
        <w:tabs>
          <w:tab w:val="num" w:pos="0"/>
        </w:tabs>
      </w:pPr>
    </w:lvl>
    <w:lvl w:ilvl="3" w:tplc="FFFFFFFF">
      <w:start w:val="1"/>
      <w:numFmt w:val="decimal"/>
      <w:lvlText w:val="%4."/>
      <w:lvlJc w:val="left"/>
      <w:pPr>
        <w:tabs>
          <w:tab w:val="num" w:pos="0"/>
        </w:tabs>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FF40B52"/>
    <w:multiLevelType w:val="singleLevel"/>
    <w:tmpl w:val="DE142182"/>
    <w:lvl w:ilvl="0">
      <w:start w:val="1"/>
      <w:numFmt w:val="decimal"/>
      <w:lvlText w:val="%1."/>
      <w:legacy w:legacy="1" w:legacySpace="0" w:legacyIndent="360"/>
      <w:lvlJc w:val="left"/>
      <w:rPr>
        <w:rFonts w:ascii="Calibri" w:hAnsi="Calibri" w:cs="Calibri" w:hint="default"/>
      </w:rPr>
    </w:lvl>
  </w:abstractNum>
  <w:abstractNum w:abstractNumId="13" w15:restartNumberingAfterBreak="0">
    <w:nsid w:val="28574378"/>
    <w:multiLevelType w:val="hybridMultilevel"/>
    <w:tmpl w:val="2F265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809FA"/>
    <w:multiLevelType w:val="hybridMultilevel"/>
    <w:tmpl w:val="B5F8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9162B"/>
    <w:multiLevelType w:val="hybridMultilevel"/>
    <w:tmpl w:val="2D5692FC"/>
    <w:lvl w:ilvl="0" w:tplc="5FA014EC">
      <w:start w:val="1"/>
      <w:numFmt w:val="decimal"/>
      <w:lvlText w:val="%1."/>
      <w:legacy w:legacy="1" w:legacySpace="0" w:legacyIndent="360"/>
      <w:lvlJc w:val="left"/>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2768BA"/>
    <w:multiLevelType w:val="hybridMultilevel"/>
    <w:tmpl w:val="08B21714"/>
    <w:lvl w:ilvl="0" w:tplc="5FA014EC">
      <w:start w:val="1"/>
      <w:numFmt w:val="decimal"/>
      <w:lvlText w:val="%1."/>
      <w:legacy w:legacy="1" w:legacySpace="0" w:legacyIndent="360"/>
      <w:lvlJc w:val="left"/>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814BD"/>
    <w:multiLevelType w:val="multilevel"/>
    <w:tmpl w:val="92BE1BB0"/>
    <w:lvl w:ilvl="0">
      <w:start w:val="1"/>
      <w:numFmt w:val="decimal"/>
      <w:pStyle w:val="Heading1"/>
      <w:lvlText w:val="%1."/>
      <w:lvlJc w:val="right"/>
      <w:pPr>
        <w:ind w:left="170" w:hanging="17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648" w:hanging="648"/>
      </w:pPr>
      <w:rPr>
        <w:rFonts w:ascii="Open Sans" w:hAnsi="Open Sans" w:cs="Open Sans" w:hint="default"/>
        <w:color w:val="1F4E79" w:themeColor="accent5" w:themeShade="80"/>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8" w15:restartNumberingAfterBreak="0">
    <w:nsid w:val="3DC159FC"/>
    <w:multiLevelType w:val="hybridMultilevel"/>
    <w:tmpl w:val="BB74DA98"/>
    <w:lvl w:ilvl="0" w:tplc="5FA014EC">
      <w:start w:val="1"/>
      <w:numFmt w:val="decimal"/>
      <w:lvlText w:val="%1."/>
      <w:legacy w:legacy="1" w:legacySpace="0" w:legacyIndent="360"/>
      <w:lvlJc w:val="left"/>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B3D14"/>
    <w:multiLevelType w:val="hybridMultilevel"/>
    <w:tmpl w:val="DA2EBA56"/>
    <w:lvl w:ilvl="0" w:tplc="2AF209D4">
      <w:start w:val="1"/>
      <w:numFmt w:val="bullet"/>
      <w:pStyle w:val="EmptyBullets"/>
      <w:lvlText w:val="o"/>
      <w:lvlJc w:val="left"/>
      <w:pPr>
        <w:ind w:left="3119" w:hanging="283"/>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4D29AA"/>
    <w:multiLevelType w:val="hybridMultilevel"/>
    <w:tmpl w:val="E1E6E8AE"/>
    <w:lvl w:ilvl="0" w:tplc="8840724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6F3497"/>
    <w:multiLevelType w:val="hybridMultilevel"/>
    <w:tmpl w:val="EC389FEC"/>
    <w:lvl w:ilvl="0" w:tplc="B036B9BC">
      <w:start w:val="1"/>
      <w:numFmt w:val="bullet"/>
      <w:pStyle w:val="BulletList"/>
      <w:lvlText w:val=""/>
      <w:lvlJc w:val="left"/>
      <w:pPr>
        <w:ind w:left="3119"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B3484"/>
    <w:multiLevelType w:val="hybridMultilevel"/>
    <w:tmpl w:val="DA3E06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B23C47"/>
    <w:multiLevelType w:val="hybridMultilevel"/>
    <w:tmpl w:val="64801DF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74EF3B70"/>
    <w:multiLevelType w:val="singleLevel"/>
    <w:tmpl w:val="5FA014EC"/>
    <w:lvl w:ilvl="0">
      <w:start w:val="1"/>
      <w:numFmt w:val="decimal"/>
      <w:lvlText w:val="%1."/>
      <w:legacy w:legacy="1" w:legacySpace="0" w:legacyIndent="360"/>
      <w:lvlJc w:val="left"/>
      <w:rPr>
        <w:rFonts w:ascii="Calibri" w:hAnsi="Calibri" w:cs="Calibri" w:hint="default"/>
      </w:rPr>
    </w:lvl>
  </w:abstractNum>
  <w:abstractNum w:abstractNumId="25" w15:restartNumberingAfterBreak="0">
    <w:nsid w:val="78D561CE"/>
    <w:multiLevelType w:val="hybridMultilevel"/>
    <w:tmpl w:val="2A28C702"/>
    <w:lvl w:ilvl="0" w:tplc="4E7C5ED0">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0"/>
  </w:num>
  <w:num w:numId="4">
    <w:abstractNumId w:val="21"/>
  </w:num>
  <w:num w:numId="5">
    <w:abstractNumId w:val="25"/>
  </w:num>
  <w:num w:numId="6">
    <w:abstractNumId w:val="20"/>
  </w:num>
  <w:num w:numId="7">
    <w:abstractNumId w:val="6"/>
  </w:num>
  <w:num w:numId="8">
    <w:abstractNumId w:val="1"/>
    <w:lvlOverride w:ilvl="0">
      <w:lvl w:ilvl="0">
        <w:numFmt w:val="bullet"/>
        <w:lvlText w:val=""/>
        <w:legacy w:legacy="1" w:legacySpace="0" w:legacyIndent="360"/>
        <w:lvlJc w:val="left"/>
        <w:rPr>
          <w:rFonts w:ascii="Symbol" w:hAnsi="Symbol" w:hint="default"/>
        </w:rPr>
      </w:lvl>
    </w:lvlOverride>
  </w:num>
  <w:num w:numId="9">
    <w:abstractNumId w:val="7"/>
  </w:num>
  <w:num w:numId="10">
    <w:abstractNumId w:val="24"/>
  </w:num>
  <w:num w:numId="11">
    <w:abstractNumId w:val="19"/>
  </w:num>
  <w:num w:numId="12">
    <w:abstractNumId w:val="22"/>
  </w:num>
  <w:num w:numId="13">
    <w:abstractNumId w:val="16"/>
  </w:num>
  <w:num w:numId="14">
    <w:abstractNumId w:val="18"/>
  </w:num>
  <w:num w:numId="15">
    <w:abstractNumId w:val="15"/>
  </w:num>
  <w:num w:numId="16">
    <w:abstractNumId w:val="8"/>
  </w:num>
  <w:num w:numId="17">
    <w:abstractNumId w:val="25"/>
    <w:lvlOverride w:ilvl="0">
      <w:startOverride w:val="1"/>
    </w:lvlOverride>
  </w:num>
  <w:num w:numId="18">
    <w:abstractNumId w:val="25"/>
    <w:lvlOverride w:ilvl="0">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0"/>
  </w:num>
  <w:num w:numId="24">
    <w:abstractNumId w:val="8"/>
    <w:lvlOverride w:ilvl="0">
      <w:startOverride w:val="1"/>
    </w:lvlOverride>
  </w:num>
  <w:num w:numId="25">
    <w:abstractNumId w:val="25"/>
    <w:lvlOverride w:ilvl="0">
      <w:startOverride w:val="10"/>
    </w:lvlOverride>
  </w:num>
  <w:num w:numId="26">
    <w:abstractNumId w:val="2"/>
  </w:num>
  <w:num w:numId="27">
    <w:abstractNumId w:val="3"/>
  </w:num>
  <w:num w:numId="28">
    <w:abstractNumId w:val="4"/>
  </w:num>
  <w:num w:numId="29">
    <w:abstractNumId w:val="5"/>
  </w:num>
  <w:num w:numId="30">
    <w:abstractNumId w:val="13"/>
  </w:num>
  <w:num w:numId="31">
    <w:abstractNumId w:val="23"/>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efaultTableStyle w:val="PandataTable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BD"/>
    <w:rsid w:val="00007F38"/>
    <w:rsid w:val="000440FD"/>
    <w:rsid w:val="00052855"/>
    <w:rsid w:val="00066F81"/>
    <w:rsid w:val="000670AA"/>
    <w:rsid w:val="00076AEF"/>
    <w:rsid w:val="00077F4E"/>
    <w:rsid w:val="00090ED9"/>
    <w:rsid w:val="000C045E"/>
    <w:rsid w:val="000C0AEB"/>
    <w:rsid w:val="000C74EA"/>
    <w:rsid w:val="000D07A7"/>
    <w:rsid w:val="000D1621"/>
    <w:rsid w:val="000E1311"/>
    <w:rsid w:val="000E1B63"/>
    <w:rsid w:val="000E734F"/>
    <w:rsid w:val="000F09B9"/>
    <w:rsid w:val="000F10F7"/>
    <w:rsid w:val="000F18C2"/>
    <w:rsid w:val="000F26EA"/>
    <w:rsid w:val="0010315E"/>
    <w:rsid w:val="00103C27"/>
    <w:rsid w:val="0011109F"/>
    <w:rsid w:val="00123B19"/>
    <w:rsid w:val="001342F4"/>
    <w:rsid w:val="00140BED"/>
    <w:rsid w:val="00147EE3"/>
    <w:rsid w:val="00153677"/>
    <w:rsid w:val="00157014"/>
    <w:rsid w:val="00171C9B"/>
    <w:rsid w:val="001768B1"/>
    <w:rsid w:val="001900EE"/>
    <w:rsid w:val="001958D6"/>
    <w:rsid w:val="001A2FFD"/>
    <w:rsid w:val="001B1032"/>
    <w:rsid w:val="001B53DC"/>
    <w:rsid w:val="001B7B6C"/>
    <w:rsid w:val="001C605C"/>
    <w:rsid w:val="001D06F9"/>
    <w:rsid w:val="001D0A38"/>
    <w:rsid w:val="001D3A95"/>
    <w:rsid w:val="001E0996"/>
    <w:rsid w:val="001E2D4D"/>
    <w:rsid w:val="001F27CF"/>
    <w:rsid w:val="001F7423"/>
    <w:rsid w:val="00206CB0"/>
    <w:rsid w:val="002300C9"/>
    <w:rsid w:val="002366F8"/>
    <w:rsid w:val="0023745F"/>
    <w:rsid w:val="00237ABD"/>
    <w:rsid w:val="00241415"/>
    <w:rsid w:val="0025451B"/>
    <w:rsid w:val="00260438"/>
    <w:rsid w:val="002708E3"/>
    <w:rsid w:val="0027723F"/>
    <w:rsid w:val="00282781"/>
    <w:rsid w:val="002863FC"/>
    <w:rsid w:val="002A5C13"/>
    <w:rsid w:val="002B2DF3"/>
    <w:rsid w:val="002B34DA"/>
    <w:rsid w:val="002B5378"/>
    <w:rsid w:val="002E0F44"/>
    <w:rsid w:val="002F3CAA"/>
    <w:rsid w:val="002F4220"/>
    <w:rsid w:val="0030371D"/>
    <w:rsid w:val="003126AA"/>
    <w:rsid w:val="003134C3"/>
    <w:rsid w:val="0031481C"/>
    <w:rsid w:val="0034595B"/>
    <w:rsid w:val="00346A1A"/>
    <w:rsid w:val="00350FF3"/>
    <w:rsid w:val="00355626"/>
    <w:rsid w:val="00380C62"/>
    <w:rsid w:val="00395F36"/>
    <w:rsid w:val="003A0B6A"/>
    <w:rsid w:val="003A25D9"/>
    <w:rsid w:val="003A6256"/>
    <w:rsid w:val="003B731F"/>
    <w:rsid w:val="003D42BD"/>
    <w:rsid w:val="003E0A48"/>
    <w:rsid w:val="003E1AB5"/>
    <w:rsid w:val="003E2430"/>
    <w:rsid w:val="003E3FA7"/>
    <w:rsid w:val="003F1041"/>
    <w:rsid w:val="003F51FF"/>
    <w:rsid w:val="004007D3"/>
    <w:rsid w:val="00402584"/>
    <w:rsid w:val="00411FD1"/>
    <w:rsid w:val="00414519"/>
    <w:rsid w:val="00415409"/>
    <w:rsid w:val="00425F61"/>
    <w:rsid w:val="00453AE6"/>
    <w:rsid w:val="004615F2"/>
    <w:rsid w:val="00463750"/>
    <w:rsid w:val="004657BD"/>
    <w:rsid w:val="00470956"/>
    <w:rsid w:val="00473B4A"/>
    <w:rsid w:val="00494777"/>
    <w:rsid w:val="00494916"/>
    <w:rsid w:val="004959FC"/>
    <w:rsid w:val="004968A0"/>
    <w:rsid w:val="004A719C"/>
    <w:rsid w:val="004B7834"/>
    <w:rsid w:val="004C29D5"/>
    <w:rsid w:val="004C3A2E"/>
    <w:rsid w:val="004C696E"/>
    <w:rsid w:val="004D335A"/>
    <w:rsid w:val="004E61FB"/>
    <w:rsid w:val="004F01B8"/>
    <w:rsid w:val="00522F01"/>
    <w:rsid w:val="00524C39"/>
    <w:rsid w:val="00526568"/>
    <w:rsid w:val="00530AA6"/>
    <w:rsid w:val="005351E3"/>
    <w:rsid w:val="005532A9"/>
    <w:rsid w:val="005540B1"/>
    <w:rsid w:val="00557A9A"/>
    <w:rsid w:val="00561BC0"/>
    <w:rsid w:val="0056786B"/>
    <w:rsid w:val="00577842"/>
    <w:rsid w:val="0058422F"/>
    <w:rsid w:val="005972F2"/>
    <w:rsid w:val="005A0257"/>
    <w:rsid w:val="005A3829"/>
    <w:rsid w:val="005A4AB8"/>
    <w:rsid w:val="005A6C2C"/>
    <w:rsid w:val="005B1CBC"/>
    <w:rsid w:val="005B3B20"/>
    <w:rsid w:val="005C2038"/>
    <w:rsid w:val="005C49A1"/>
    <w:rsid w:val="005C5154"/>
    <w:rsid w:val="005D11D5"/>
    <w:rsid w:val="005D1EC2"/>
    <w:rsid w:val="005D4B3B"/>
    <w:rsid w:val="005E1A15"/>
    <w:rsid w:val="005E22E9"/>
    <w:rsid w:val="005F0198"/>
    <w:rsid w:val="005F46B8"/>
    <w:rsid w:val="00607048"/>
    <w:rsid w:val="00633069"/>
    <w:rsid w:val="00647ABE"/>
    <w:rsid w:val="006534FB"/>
    <w:rsid w:val="00657A79"/>
    <w:rsid w:val="0066577D"/>
    <w:rsid w:val="00687E25"/>
    <w:rsid w:val="006930A9"/>
    <w:rsid w:val="006A5259"/>
    <w:rsid w:val="006A7050"/>
    <w:rsid w:val="006B003F"/>
    <w:rsid w:val="006B043D"/>
    <w:rsid w:val="006D4E20"/>
    <w:rsid w:val="006D5820"/>
    <w:rsid w:val="006D6897"/>
    <w:rsid w:val="00706DDF"/>
    <w:rsid w:val="0072741D"/>
    <w:rsid w:val="00735644"/>
    <w:rsid w:val="007424CE"/>
    <w:rsid w:val="00747592"/>
    <w:rsid w:val="00754F9E"/>
    <w:rsid w:val="00763E49"/>
    <w:rsid w:val="0078069D"/>
    <w:rsid w:val="00791B3B"/>
    <w:rsid w:val="0079348D"/>
    <w:rsid w:val="007A1369"/>
    <w:rsid w:val="007B3846"/>
    <w:rsid w:val="007B3D23"/>
    <w:rsid w:val="007C46B9"/>
    <w:rsid w:val="007D5D05"/>
    <w:rsid w:val="007E75AB"/>
    <w:rsid w:val="00800369"/>
    <w:rsid w:val="00802706"/>
    <w:rsid w:val="00805695"/>
    <w:rsid w:val="00826197"/>
    <w:rsid w:val="00853F77"/>
    <w:rsid w:val="00874BBE"/>
    <w:rsid w:val="008809FD"/>
    <w:rsid w:val="00886CB8"/>
    <w:rsid w:val="00892134"/>
    <w:rsid w:val="00893338"/>
    <w:rsid w:val="008C4946"/>
    <w:rsid w:val="008C5D2F"/>
    <w:rsid w:val="008F5B05"/>
    <w:rsid w:val="00904448"/>
    <w:rsid w:val="009046B0"/>
    <w:rsid w:val="00907F83"/>
    <w:rsid w:val="0091286D"/>
    <w:rsid w:val="009169F3"/>
    <w:rsid w:val="00917952"/>
    <w:rsid w:val="00923FF1"/>
    <w:rsid w:val="00944853"/>
    <w:rsid w:val="00954186"/>
    <w:rsid w:val="00955369"/>
    <w:rsid w:val="00977936"/>
    <w:rsid w:val="009827E6"/>
    <w:rsid w:val="00982E22"/>
    <w:rsid w:val="00991B82"/>
    <w:rsid w:val="009952ED"/>
    <w:rsid w:val="009B6949"/>
    <w:rsid w:val="009C2FB8"/>
    <w:rsid w:val="009C4A63"/>
    <w:rsid w:val="009C556A"/>
    <w:rsid w:val="009C7151"/>
    <w:rsid w:val="009D094A"/>
    <w:rsid w:val="009D2F42"/>
    <w:rsid w:val="009D4EDB"/>
    <w:rsid w:val="009D52C8"/>
    <w:rsid w:val="009E072E"/>
    <w:rsid w:val="009F0CF1"/>
    <w:rsid w:val="009F6836"/>
    <w:rsid w:val="00A00857"/>
    <w:rsid w:val="00A03E4D"/>
    <w:rsid w:val="00A0427B"/>
    <w:rsid w:val="00A06DEE"/>
    <w:rsid w:val="00A1007C"/>
    <w:rsid w:val="00A27A3D"/>
    <w:rsid w:val="00A43031"/>
    <w:rsid w:val="00A51C8C"/>
    <w:rsid w:val="00A5601A"/>
    <w:rsid w:val="00A56770"/>
    <w:rsid w:val="00A630FA"/>
    <w:rsid w:val="00A7155C"/>
    <w:rsid w:val="00A74EEC"/>
    <w:rsid w:val="00A81DA8"/>
    <w:rsid w:val="00A832B4"/>
    <w:rsid w:val="00A9364B"/>
    <w:rsid w:val="00AB6538"/>
    <w:rsid w:val="00AC22DE"/>
    <w:rsid w:val="00AC568A"/>
    <w:rsid w:val="00AC7C7B"/>
    <w:rsid w:val="00AF16F7"/>
    <w:rsid w:val="00AF1AAD"/>
    <w:rsid w:val="00B077EA"/>
    <w:rsid w:val="00B31834"/>
    <w:rsid w:val="00B321F5"/>
    <w:rsid w:val="00B366AC"/>
    <w:rsid w:val="00B53A30"/>
    <w:rsid w:val="00B72CCA"/>
    <w:rsid w:val="00B756DA"/>
    <w:rsid w:val="00B776E9"/>
    <w:rsid w:val="00B8016F"/>
    <w:rsid w:val="00B92521"/>
    <w:rsid w:val="00B94B6F"/>
    <w:rsid w:val="00BA0784"/>
    <w:rsid w:val="00BC7A0F"/>
    <w:rsid w:val="00BF1FB3"/>
    <w:rsid w:val="00BF49FF"/>
    <w:rsid w:val="00BF6C5F"/>
    <w:rsid w:val="00C01C53"/>
    <w:rsid w:val="00C053B3"/>
    <w:rsid w:val="00C12A88"/>
    <w:rsid w:val="00C1686A"/>
    <w:rsid w:val="00C205A7"/>
    <w:rsid w:val="00C239C6"/>
    <w:rsid w:val="00C31A24"/>
    <w:rsid w:val="00C4412E"/>
    <w:rsid w:val="00C57A95"/>
    <w:rsid w:val="00C60012"/>
    <w:rsid w:val="00C71B6D"/>
    <w:rsid w:val="00C961A8"/>
    <w:rsid w:val="00CA20C1"/>
    <w:rsid w:val="00CA76B9"/>
    <w:rsid w:val="00CE0098"/>
    <w:rsid w:val="00CE28F9"/>
    <w:rsid w:val="00D10FA3"/>
    <w:rsid w:val="00D1255A"/>
    <w:rsid w:val="00D40761"/>
    <w:rsid w:val="00D45BE2"/>
    <w:rsid w:val="00D63F65"/>
    <w:rsid w:val="00D65E8D"/>
    <w:rsid w:val="00D7205B"/>
    <w:rsid w:val="00D755BB"/>
    <w:rsid w:val="00D92918"/>
    <w:rsid w:val="00D94CDA"/>
    <w:rsid w:val="00DA3DF8"/>
    <w:rsid w:val="00DA4AAD"/>
    <w:rsid w:val="00DA6127"/>
    <w:rsid w:val="00DA677A"/>
    <w:rsid w:val="00DE3C63"/>
    <w:rsid w:val="00E04566"/>
    <w:rsid w:val="00E279AE"/>
    <w:rsid w:val="00E3256A"/>
    <w:rsid w:val="00E640D1"/>
    <w:rsid w:val="00E65D00"/>
    <w:rsid w:val="00E7106B"/>
    <w:rsid w:val="00E7426F"/>
    <w:rsid w:val="00E75FDB"/>
    <w:rsid w:val="00E83C7D"/>
    <w:rsid w:val="00E8664E"/>
    <w:rsid w:val="00EA1B6A"/>
    <w:rsid w:val="00EA4AAD"/>
    <w:rsid w:val="00EC0D65"/>
    <w:rsid w:val="00EC65B2"/>
    <w:rsid w:val="00EC7026"/>
    <w:rsid w:val="00EC7A69"/>
    <w:rsid w:val="00EC7BB8"/>
    <w:rsid w:val="00ED171A"/>
    <w:rsid w:val="00EF18ED"/>
    <w:rsid w:val="00F01854"/>
    <w:rsid w:val="00F161B1"/>
    <w:rsid w:val="00F2276A"/>
    <w:rsid w:val="00F23E9D"/>
    <w:rsid w:val="00F270B3"/>
    <w:rsid w:val="00F346ED"/>
    <w:rsid w:val="00F37995"/>
    <w:rsid w:val="00F44052"/>
    <w:rsid w:val="00F440E3"/>
    <w:rsid w:val="00F67BD8"/>
    <w:rsid w:val="00F72533"/>
    <w:rsid w:val="00F74170"/>
    <w:rsid w:val="00F75F09"/>
    <w:rsid w:val="00F84E00"/>
    <w:rsid w:val="00FA3FC5"/>
    <w:rsid w:val="00FB109B"/>
    <w:rsid w:val="00FB23E0"/>
    <w:rsid w:val="00FC1564"/>
    <w:rsid w:val="00FC29E4"/>
    <w:rsid w:val="00FD2344"/>
    <w:rsid w:val="00FE0CE8"/>
    <w:rsid w:val="00FE10B1"/>
    <w:rsid w:val="00FF03DA"/>
    <w:rsid w:val="00FF4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14EED"/>
  <w15:chartTrackingRefBased/>
  <w15:docId w15:val="{CE8D35BE-E6C4-4455-B673-543A2084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0E3"/>
    <w:pPr>
      <w:spacing w:before="160" w:after="0" w:line="276" w:lineRule="auto"/>
    </w:pPr>
    <w:rPr>
      <w:rFonts w:ascii="Open Sans" w:hAnsi="Open Sans" w:cs="Open Sans"/>
    </w:rPr>
  </w:style>
  <w:style w:type="paragraph" w:styleId="Heading1">
    <w:name w:val="heading 1"/>
    <w:basedOn w:val="Normal"/>
    <w:next w:val="Normal"/>
    <w:link w:val="Heading1Char"/>
    <w:uiPriority w:val="9"/>
    <w:qFormat/>
    <w:rsid w:val="00260438"/>
    <w:pPr>
      <w:keepNext/>
      <w:keepLines/>
      <w:numPr>
        <w:numId w:val="2"/>
      </w:numPr>
      <w:spacing w:before="480" w:after="120"/>
      <w:outlineLvl w:val="0"/>
    </w:pPr>
    <w:rPr>
      <w:rFonts w:eastAsiaTheme="majorEastAsia" w:cs="Tahoma"/>
      <w:b/>
      <w:bCs/>
      <w:caps/>
      <w:color w:val="005089"/>
      <w:sz w:val="36"/>
      <w:szCs w:val="32"/>
    </w:rPr>
  </w:style>
  <w:style w:type="paragraph" w:styleId="Heading2">
    <w:name w:val="heading 2"/>
    <w:basedOn w:val="Normal"/>
    <w:next w:val="Normal"/>
    <w:link w:val="Heading2Char"/>
    <w:uiPriority w:val="9"/>
    <w:unhideWhenUsed/>
    <w:qFormat/>
    <w:rsid w:val="00F440E3"/>
    <w:pPr>
      <w:keepNext/>
      <w:keepLines/>
      <w:numPr>
        <w:ilvl w:val="1"/>
        <w:numId w:val="2"/>
      </w:numPr>
      <w:spacing w:before="360" w:after="120"/>
      <w:outlineLvl w:val="1"/>
    </w:pPr>
    <w:rPr>
      <w:rFonts w:eastAsiaTheme="majorEastAsia"/>
      <w:b/>
      <w:bCs/>
      <w:color w:val="005089"/>
      <w:sz w:val="28"/>
      <w:szCs w:val="26"/>
    </w:rPr>
  </w:style>
  <w:style w:type="paragraph" w:styleId="Heading3">
    <w:name w:val="heading 3"/>
    <w:basedOn w:val="Normal"/>
    <w:next w:val="Normal"/>
    <w:link w:val="Heading3Char"/>
    <w:uiPriority w:val="9"/>
    <w:unhideWhenUsed/>
    <w:qFormat/>
    <w:rsid w:val="00C71B6D"/>
    <w:pPr>
      <w:keepNext/>
      <w:keepLines/>
      <w:numPr>
        <w:ilvl w:val="2"/>
        <w:numId w:val="2"/>
      </w:numPr>
      <w:spacing w:before="120" w:after="80" w:line="240" w:lineRule="auto"/>
      <w:ind w:right="1168"/>
      <w:outlineLvl w:val="2"/>
    </w:pPr>
    <w:rPr>
      <w:rFonts w:eastAsiaTheme="majorEastAsia"/>
      <w:b/>
      <w:bCs/>
      <w:color w:val="1F4E79" w:themeColor="accent5" w:themeShade="80"/>
    </w:rPr>
  </w:style>
  <w:style w:type="paragraph" w:styleId="Heading4">
    <w:name w:val="heading 4"/>
    <w:basedOn w:val="Normal"/>
    <w:next w:val="Normal"/>
    <w:link w:val="Heading4Char"/>
    <w:uiPriority w:val="9"/>
    <w:semiHidden/>
    <w:unhideWhenUsed/>
    <w:rsid w:val="00237ABD"/>
    <w:pPr>
      <w:keepNext/>
      <w:keepLines/>
      <w:numPr>
        <w:ilvl w:val="3"/>
        <w:numId w:val="2"/>
      </w:numPr>
      <w:spacing w:before="200" w:line="240" w:lineRule="auto"/>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9"/>
    <w:semiHidden/>
    <w:unhideWhenUsed/>
    <w:qFormat/>
    <w:rsid w:val="00237ABD"/>
    <w:pPr>
      <w:keepNext/>
      <w:keepLines/>
      <w:numPr>
        <w:ilvl w:val="4"/>
        <w:numId w:val="2"/>
      </w:numPr>
      <w:spacing w:before="200" w:after="120" w:line="240" w:lineRule="auto"/>
      <w:outlineLvl w:val="4"/>
    </w:pPr>
    <w:rPr>
      <w:rFonts w:ascii="Calibri" w:eastAsia="MS Gothic" w:hAnsi="Calibri"/>
      <w:color w:val="244061"/>
    </w:rPr>
  </w:style>
  <w:style w:type="paragraph" w:styleId="Heading6">
    <w:name w:val="heading 6"/>
    <w:basedOn w:val="Normal"/>
    <w:next w:val="Normal"/>
    <w:link w:val="Heading6Char"/>
    <w:uiPriority w:val="99"/>
    <w:semiHidden/>
    <w:unhideWhenUsed/>
    <w:qFormat/>
    <w:rsid w:val="00237ABD"/>
    <w:pPr>
      <w:keepNext/>
      <w:keepLines/>
      <w:numPr>
        <w:ilvl w:val="5"/>
        <w:numId w:val="2"/>
      </w:numPr>
      <w:spacing w:before="200" w:after="120" w:line="240" w:lineRule="auto"/>
      <w:outlineLvl w:val="5"/>
    </w:pPr>
    <w:rPr>
      <w:rFonts w:ascii="Calibri" w:eastAsia="MS Gothic" w:hAnsi="Calibri"/>
      <w:i/>
      <w:iCs/>
      <w:color w:val="244061"/>
    </w:rPr>
  </w:style>
  <w:style w:type="paragraph" w:styleId="Heading7">
    <w:name w:val="heading 7"/>
    <w:basedOn w:val="Normal"/>
    <w:next w:val="Normal"/>
    <w:link w:val="Heading7Char"/>
    <w:uiPriority w:val="99"/>
    <w:semiHidden/>
    <w:unhideWhenUsed/>
    <w:qFormat/>
    <w:rsid w:val="00237ABD"/>
    <w:pPr>
      <w:keepNext/>
      <w:keepLines/>
      <w:numPr>
        <w:ilvl w:val="6"/>
        <w:numId w:val="2"/>
      </w:numPr>
      <w:spacing w:before="200" w:after="120" w:line="240" w:lineRule="auto"/>
      <w:outlineLvl w:val="6"/>
    </w:pPr>
    <w:rPr>
      <w:rFonts w:ascii="Calibri" w:eastAsia="MS Gothic" w:hAnsi="Calibri"/>
      <w:b/>
      <w:iCs/>
      <w:color w:val="404040"/>
    </w:rPr>
  </w:style>
  <w:style w:type="paragraph" w:styleId="Heading8">
    <w:name w:val="heading 8"/>
    <w:basedOn w:val="Normal"/>
    <w:next w:val="Normal"/>
    <w:link w:val="Heading8Char"/>
    <w:uiPriority w:val="99"/>
    <w:semiHidden/>
    <w:unhideWhenUsed/>
    <w:qFormat/>
    <w:rsid w:val="00237ABD"/>
    <w:pPr>
      <w:keepNext/>
      <w:keepLines/>
      <w:numPr>
        <w:ilvl w:val="7"/>
        <w:numId w:val="2"/>
      </w:numPr>
      <w:spacing w:before="200" w:after="120" w:line="240" w:lineRule="auto"/>
      <w:outlineLvl w:val="7"/>
    </w:pPr>
    <w:rPr>
      <w:rFonts w:ascii="Calibri" w:eastAsia="MS Gothic" w:hAnsi="Calibri"/>
      <w:color w:val="363636"/>
      <w:sz w:val="20"/>
      <w:szCs w:val="20"/>
    </w:rPr>
  </w:style>
  <w:style w:type="paragraph" w:styleId="Heading9">
    <w:name w:val="heading 9"/>
    <w:basedOn w:val="Normal"/>
    <w:next w:val="Normal"/>
    <w:link w:val="Heading9Char"/>
    <w:uiPriority w:val="99"/>
    <w:semiHidden/>
    <w:unhideWhenUsed/>
    <w:qFormat/>
    <w:rsid w:val="00237ABD"/>
    <w:pPr>
      <w:keepNext/>
      <w:keepLines/>
      <w:numPr>
        <w:ilvl w:val="8"/>
        <w:numId w:val="2"/>
      </w:numPr>
      <w:spacing w:before="200" w:after="120" w:line="240" w:lineRule="auto"/>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gularTextCharacter">
    <w:name w:val="Regular Text Character"/>
    <w:basedOn w:val="DefaultParagraphFont"/>
    <w:uiPriority w:val="1"/>
    <w:rsid w:val="00FE10B1"/>
    <w:rPr>
      <w:rFonts w:ascii="Open Sans" w:hAnsi="Open Sans" w:cs="Open Sans"/>
    </w:rPr>
  </w:style>
  <w:style w:type="table" w:customStyle="1" w:styleId="PandataTable">
    <w:name w:val="Pandata Table"/>
    <w:basedOn w:val="TableNormal"/>
    <w:uiPriority w:val="99"/>
    <w:rsid w:val="00A832B4"/>
    <w:pPr>
      <w:spacing w:after="0" w:line="240" w:lineRule="auto"/>
    </w:pPr>
    <w:rPr>
      <w:rFonts w:ascii="Open Sans" w:hAnsi="Open Sans"/>
    </w:rPr>
    <w:tblPr/>
  </w:style>
  <w:style w:type="character" w:customStyle="1" w:styleId="REGULARTEXT">
    <w:name w:val="REGULAR TEXT"/>
    <w:basedOn w:val="DefaultParagraphFont"/>
    <w:uiPriority w:val="1"/>
    <w:rsid w:val="00A832B4"/>
    <w:rPr>
      <w:rFonts w:ascii="Open Sans" w:hAnsi="Open Sans" w:cs="Open Sans"/>
      <w:sz w:val="22"/>
    </w:rPr>
  </w:style>
  <w:style w:type="character" w:customStyle="1" w:styleId="BodyREGULARTEXT">
    <w:name w:val="Body REGULAR TEXT"/>
    <w:uiPriority w:val="1"/>
    <w:qFormat/>
    <w:rsid w:val="001D3A95"/>
    <w:rPr>
      <w:rFonts w:ascii="Open Sans" w:hAnsi="Open Sans"/>
      <w:sz w:val="22"/>
    </w:rPr>
  </w:style>
  <w:style w:type="paragraph" w:styleId="Header">
    <w:name w:val="header"/>
    <w:basedOn w:val="Normal"/>
    <w:link w:val="HeaderChar"/>
    <w:uiPriority w:val="99"/>
    <w:unhideWhenUsed/>
    <w:rsid w:val="00237ABD"/>
    <w:pPr>
      <w:tabs>
        <w:tab w:val="center" w:pos="4680"/>
        <w:tab w:val="right" w:pos="9360"/>
      </w:tabs>
      <w:spacing w:line="240" w:lineRule="auto"/>
    </w:pPr>
  </w:style>
  <w:style w:type="character" w:customStyle="1" w:styleId="HeaderChar">
    <w:name w:val="Header Char"/>
    <w:basedOn w:val="DefaultParagraphFont"/>
    <w:link w:val="Header"/>
    <w:uiPriority w:val="99"/>
    <w:rsid w:val="00237ABD"/>
  </w:style>
  <w:style w:type="paragraph" w:styleId="Footer">
    <w:name w:val="footer"/>
    <w:basedOn w:val="Normal"/>
    <w:link w:val="FooterChar"/>
    <w:uiPriority w:val="99"/>
    <w:unhideWhenUsed/>
    <w:rsid w:val="00237ABD"/>
    <w:pPr>
      <w:tabs>
        <w:tab w:val="center" w:pos="4680"/>
        <w:tab w:val="right" w:pos="9360"/>
      </w:tabs>
      <w:spacing w:line="240" w:lineRule="auto"/>
    </w:pPr>
  </w:style>
  <w:style w:type="character" w:customStyle="1" w:styleId="FooterChar">
    <w:name w:val="Footer Char"/>
    <w:basedOn w:val="DefaultParagraphFont"/>
    <w:link w:val="Footer"/>
    <w:uiPriority w:val="99"/>
    <w:rsid w:val="00237ABD"/>
  </w:style>
  <w:style w:type="paragraph" w:styleId="ListParagraph">
    <w:name w:val="List Paragraph"/>
    <w:basedOn w:val="Normal"/>
    <w:link w:val="ListParagraphChar"/>
    <w:uiPriority w:val="34"/>
    <w:qFormat/>
    <w:rsid w:val="00237ABD"/>
    <w:pPr>
      <w:ind w:left="720"/>
      <w:contextualSpacing/>
    </w:pPr>
  </w:style>
  <w:style w:type="character" w:customStyle="1" w:styleId="Heading1Char">
    <w:name w:val="Heading 1 Char"/>
    <w:basedOn w:val="DefaultParagraphFont"/>
    <w:link w:val="Heading1"/>
    <w:uiPriority w:val="9"/>
    <w:rsid w:val="00260438"/>
    <w:rPr>
      <w:rFonts w:ascii="Open Sans" w:eastAsiaTheme="majorEastAsia" w:hAnsi="Open Sans" w:cs="Tahoma"/>
      <w:b/>
      <w:bCs/>
      <w:caps/>
      <w:color w:val="005089"/>
      <w:sz w:val="36"/>
      <w:szCs w:val="32"/>
    </w:rPr>
  </w:style>
  <w:style w:type="character" w:customStyle="1" w:styleId="Heading2Char">
    <w:name w:val="Heading 2 Char"/>
    <w:basedOn w:val="DefaultParagraphFont"/>
    <w:link w:val="Heading2"/>
    <w:uiPriority w:val="9"/>
    <w:rsid w:val="00F440E3"/>
    <w:rPr>
      <w:rFonts w:ascii="Open Sans" w:eastAsiaTheme="majorEastAsia" w:hAnsi="Open Sans" w:cs="Open Sans"/>
      <w:b/>
      <w:bCs/>
      <w:color w:val="005089"/>
      <w:sz w:val="28"/>
      <w:szCs w:val="26"/>
    </w:rPr>
  </w:style>
  <w:style w:type="character" w:customStyle="1" w:styleId="Heading3Char">
    <w:name w:val="Heading 3 Char"/>
    <w:basedOn w:val="DefaultParagraphFont"/>
    <w:link w:val="Heading3"/>
    <w:uiPriority w:val="9"/>
    <w:rsid w:val="00C71B6D"/>
    <w:rPr>
      <w:rFonts w:ascii="Open Sans" w:eastAsiaTheme="majorEastAsia" w:hAnsi="Open Sans" w:cs="Open Sans"/>
      <w:b/>
      <w:bCs/>
      <w:color w:val="1F4E79" w:themeColor="accent5" w:themeShade="80"/>
    </w:rPr>
  </w:style>
  <w:style w:type="character" w:customStyle="1" w:styleId="Heading4Char">
    <w:name w:val="Heading 4 Char"/>
    <w:basedOn w:val="DefaultParagraphFont"/>
    <w:link w:val="Heading4"/>
    <w:uiPriority w:val="9"/>
    <w:rsid w:val="00237AB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9"/>
    <w:semiHidden/>
    <w:rsid w:val="00237ABD"/>
    <w:rPr>
      <w:rFonts w:ascii="Calibri" w:eastAsia="MS Gothic" w:hAnsi="Calibri"/>
      <w:color w:val="244061"/>
    </w:rPr>
  </w:style>
  <w:style w:type="character" w:customStyle="1" w:styleId="Heading6Char">
    <w:name w:val="Heading 6 Char"/>
    <w:basedOn w:val="DefaultParagraphFont"/>
    <w:link w:val="Heading6"/>
    <w:uiPriority w:val="99"/>
    <w:semiHidden/>
    <w:rsid w:val="00237ABD"/>
    <w:rPr>
      <w:rFonts w:ascii="Calibri" w:eastAsia="MS Gothic" w:hAnsi="Calibri"/>
      <w:i/>
      <w:iCs/>
      <w:color w:val="244061"/>
    </w:rPr>
  </w:style>
  <w:style w:type="character" w:customStyle="1" w:styleId="Heading7Char">
    <w:name w:val="Heading 7 Char"/>
    <w:basedOn w:val="DefaultParagraphFont"/>
    <w:link w:val="Heading7"/>
    <w:uiPriority w:val="99"/>
    <w:semiHidden/>
    <w:rsid w:val="00237ABD"/>
    <w:rPr>
      <w:rFonts w:ascii="Calibri" w:eastAsia="MS Gothic" w:hAnsi="Calibri"/>
      <w:b/>
      <w:iCs/>
      <w:color w:val="404040"/>
    </w:rPr>
  </w:style>
  <w:style w:type="character" w:customStyle="1" w:styleId="Heading8Char">
    <w:name w:val="Heading 8 Char"/>
    <w:basedOn w:val="DefaultParagraphFont"/>
    <w:link w:val="Heading8"/>
    <w:uiPriority w:val="99"/>
    <w:semiHidden/>
    <w:rsid w:val="00237ABD"/>
    <w:rPr>
      <w:rFonts w:ascii="Calibri" w:eastAsia="MS Gothic" w:hAnsi="Calibri"/>
      <w:color w:val="363636"/>
      <w:sz w:val="20"/>
      <w:szCs w:val="20"/>
    </w:rPr>
  </w:style>
  <w:style w:type="character" w:customStyle="1" w:styleId="Heading9Char">
    <w:name w:val="Heading 9 Char"/>
    <w:basedOn w:val="DefaultParagraphFont"/>
    <w:link w:val="Heading9"/>
    <w:uiPriority w:val="99"/>
    <w:semiHidden/>
    <w:rsid w:val="00237ABD"/>
    <w:rPr>
      <w:rFonts w:ascii="Calibri" w:eastAsia="MS Gothic" w:hAnsi="Calibri"/>
      <w:i/>
      <w:iCs/>
      <w:color w:val="363636"/>
      <w:sz w:val="20"/>
      <w:szCs w:val="20"/>
    </w:rPr>
  </w:style>
  <w:style w:type="paragraph" w:customStyle="1" w:styleId="HeaderProjectName">
    <w:name w:val="Header Project Name"/>
    <w:basedOn w:val="Header"/>
    <w:link w:val="HeaderProjectNameChar"/>
    <w:qFormat/>
    <w:rsid w:val="00066F81"/>
    <w:pPr>
      <w:spacing w:before="0"/>
      <w:jc w:val="center"/>
    </w:pPr>
    <w:rPr>
      <w:noProof/>
      <w:color w:val="005089"/>
    </w:rPr>
  </w:style>
  <w:style w:type="paragraph" w:styleId="BodyText">
    <w:name w:val="Body Text"/>
    <w:basedOn w:val="Normal"/>
    <w:link w:val="BodyTextChar"/>
    <w:uiPriority w:val="1"/>
    <w:qFormat/>
    <w:rsid w:val="00237ABD"/>
    <w:pPr>
      <w:autoSpaceDE w:val="0"/>
      <w:autoSpaceDN w:val="0"/>
      <w:adjustRightInd w:val="0"/>
      <w:spacing w:line="280" w:lineRule="atLeast"/>
      <w:textAlignment w:val="center"/>
    </w:pPr>
    <w:rPr>
      <w:rFonts w:ascii="Lato" w:hAnsi="Lato" w:cs="Lato"/>
      <w:color w:val="ABADAF"/>
      <w:sz w:val="16"/>
      <w:szCs w:val="16"/>
    </w:rPr>
  </w:style>
  <w:style w:type="character" w:customStyle="1" w:styleId="BodyTextChar">
    <w:name w:val="Body Text Char"/>
    <w:basedOn w:val="DefaultParagraphFont"/>
    <w:link w:val="BodyText"/>
    <w:uiPriority w:val="1"/>
    <w:rsid w:val="00237ABD"/>
    <w:rPr>
      <w:rFonts w:ascii="Lato" w:hAnsi="Lato" w:cs="Lato"/>
      <w:color w:val="ABADAF"/>
      <w:sz w:val="16"/>
      <w:szCs w:val="16"/>
    </w:rPr>
  </w:style>
  <w:style w:type="paragraph" w:styleId="NoSpacing">
    <w:name w:val="No Spacing"/>
    <w:link w:val="NoSpacingChar"/>
    <w:uiPriority w:val="1"/>
    <w:qFormat/>
    <w:rsid w:val="001900EE"/>
    <w:pPr>
      <w:spacing w:after="0" w:line="240" w:lineRule="auto"/>
    </w:pPr>
    <w:rPr>
      <w:rFonts w:eastAsiaTheme="minorEastAsia"/>
    </w:rPr>
  </w:style>
  <w:style w:type="character" w:customStyle="1" w:styleId="NoSpacingChar">
    <w:name w:val="No Spacing Char"/>
    <w:basedOn w:val="DefaultParagraphFont"/>
    <w:link w:val="NoSpacing"/>
    <w:uiPriority w:val="1"/>
    <w:rsid w:val="001900EE"/>
    <w:rPr>
      <w:rFonts w:eastAsiaTheme="minorEastAsia"/>
    </w:rPr>
  </w:style>
  <w:style w:type="paragraph" w:styleId="Subtitle">
    <w:name w:val="Subtitle"/>
    <w:basedOn w:val="Normal"/>
    <w:next w:val="Normal"/>
    <w:link w:val="SubtitleChar"/>
    <w:uiPriority w:val="11"/>
    <w:qFormat/>
    <w:rsid w:val="000C74EA"/>
    <w:pPr>
      <w:spacing w:before="120" w:after="120" w:line="240" w:lineRule="auto"/>
      <w:jc w:val="right"/>
    </w:pPr>
    <w:rPr>
      <w:rFonts w:eastAsiaTheme="majorEastAsia"/>
      <w:i/>
      <w:iCs/>
      <w:spacing w:val="15"/>
      <w:sz w:val="18"/>
      <w:szCs w:val="18"/>
    </w:rPr>
  </w:style>
  <w:style w:type="character" w:customStyle="1" w:styleId="SubtitleChar">
    <w:name w:val="Subtitle Char"/>
    <w:basedOn w:val="DefaultParagraphFont"/>
    <w:link w:val="Subtitle"/>
    <w:uiPriority w:val="11"/>
    <w:rsid w:val="000C74EA"/>
    <w:rPr>
      <w:rFonts w:ascii="Open Sans" w:eastAsiaTheme="majorEastAsia" w:hAnsi="Open Sans" w:cs="Open Sans"/>
      <w:i/>
      <w:iCs/>
      <w:spacing w:val="15"/>
      <w:sz w:val="18"/>
      <w:szCs w:val="18"/>
    </w:rPr>
  </w:style>
  <w:style w:type="paragraph" w:customStyle="1" w:styleId="MainTitle">
    <w:name w:val="Main Title"/>
    <w:basedOn w:val="Normal"/>
    <w:qFormat/>
    <w:rsid w:val="009F0CF1"/>
    <w:pPr>
      <w:spacing w:before="0" w:line="240" w:lineRule="auto"/>
      <w:jc w:val="right"/>
    </w:pPr>
    <w:rPr>
      <w:b/>
      <w:bCs/>
      <w:color w:val="005089"/>
      <w:sz w:val="56"/>
      <w:szCs w:val="72"/>
    </w:rPr>
  </w:style>
  <w:style w:type="character" w:styleId="Strong">
    <w:name w:val="Strong"/>
    <w:uiPriority w:val="22"/>
    <w:qFormat/>
    <w:rsid w:val="00E7426F"/>
    <w:rPr>
      <w:b/>
      <w:bCs/>
    </w:rPr>
  </w:style>
  <w:style w:type="paragraph" w:styleId="ListBullet">
    <w:name w:val="List Bullet"/>
    <w:basedOn w:val="Normal"/>
    <w:uiPriority w:val="99"/>
    <w:unhideWhenUsed/>
    <w:rsid w:val="00E7426F"/>
    <w:pPr>
      <w:numPr>
        <w:numId w:val="3"/>
      </w:numPr>
      <w:tabs>
        <w:tab w:val="clear" w:pos="360"/>
        <w:tab w:val="num" w:pos="1080"/>
      </w:tabs>
      <w:spacing w:before="120" w:after="120" w:line="240" w:lineRule="auto"/>
      <w:ind w:left="1080"/>
      <w:contextualSpacing/>
    </w:pPr>
    <w:rPr>
      <w:rFonts w:ascii="Calibri" w:hAnsi="Calibri"/>
    </w:rPr>
  </w:style>
  <w:style w:type="paragraph" w:customStyle="1" w:styleId="BulletList">
    <w:name w:val="Bullet List"/>
    <w:basedOn w:val="ListParagraph"/>
    <w:link w:val="BulletListChar"/>
    <w:qFormat/>
    <w:rsid w:val="00D40761"/>
    <w:pPr>
      <w:numPr>
        <w:numId w:val="4"/>
      </w:numPr>
      <w:spacing w:before="80"/>
      <w:ind w:left="510" w:hanging="226"/>
    </w:pPr>
    <w:rPr>
      <w:szCs w:val="28"/>
    </w:rPr>
  </w:style>
  <w:style w:type="character" w:customStyle="1" w:styleId="BulletListChar">
    <w:name w:val="Bullet List Char"/>
    <w:basedOn w:val="DefaultParagraphFont"/>
    <w:link w:val="BulletList"/>
    <w:rsid w:val="00D40761"/>
    <w:rPr>
      <w:rFonts w:ascii="Open Sans" w:hAnsi="Open Sans" w:cs="Open Sans"/>
      <w:szCs w:val="28"/>
    </w:rPr>
  </w:style>
  <w:style w:type="character" w:customStyle="1" w:styleId="ListParagraphChar">
    <w:name w:val="List Paragraph Char"/>
    <w:basedOn w:val="DefaultParagraphFont"/>
    <w:link w:val="ListParagraph"/>
    <w:uiPriority w:val="34"/>
    <w:rsid w:val="00E7426F"/>
  </w:style>
  <w:style w:type="table" w:styleId="TableGridLight">
    <w:name w:val="Grid Table Light"/>
    <w:basedOn w:val="TableNormal"/>
    <w:uiPriority w:val="40"/>
    <w:rsid w:val="00E74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99"/>
    <w:rsid w:val="00C57A9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nteredDescriptionType">
    <w:name w:val="Centered Description Type"/>
    <w:basedOn w:val="BodyText"/>
    <w:link w:val="CenteredDescriptionTypeChar"/>
    <w:qFormat/>
    <w:rsid w:val="005D4B3B"/>
    <w:pPr>
      <w:kinsoku w:val="0"/>
      <w:overflowPunct w:val="0"/>
      <w:spacing w:before="120" w:line="276" w:lineRule="auto"/>
      <w:ind w:left="709" w:right="1418"/>
    </w:pPr>
    <w:rPr>
      <w:rFonts w:ascii="Open Sans" w:hAnsi="Open Sans" w:cs="Open Sans"/>
      <w:color w:val="auto"/>
      <w:sz w:val="18"/>
      <w:szCs w:val="12"/>
    </w:rPr>
  </w:style>
  <w:style w:type="paragraph" w:customStyle="1" w:styleId="ProjectNameHeader">
    <w:name w:val="Project Name Header"/>
    <w:basedOn w:val="HeaderProjectName"/>
    <w:link w:val="ProjectNameHeaderChar"/>
    <w:qFormat/>
    <w:rsid w:val="006D4E20"/>
  </w:style>
  <w:style w:type="character" w:customStyle="1" w:styleId="CenteredDescriptionTypeChar">
    <w:name w:val="Centered Description Type Char"/>
    <w:basedOn w:val="BodyTextChar"/>
    <w:link w:val="CenteredDescriptionType"/>
    <w:rsid w:val="005D4B3B"/>
    <w:rPr>
      <w:rFonts w:ascii="Open Sans" w:hAnsi="Open Sans" w:cs="Open Sans"/>
      <w:color w:val="ABADAF"/>
      <w:sz w:val="18"/>
      <w:szCs w:val="12"/>
    </w:rPr>
  </w:style>
  <w:style w:type="paragraph" w:customStyle="1" w:styleId="ItalicSmall9">
    <w:name w:val="Italic Small 9"/>
    <w:basedOn w:val="Normal"/>
    <w:link w:val="ItalicSmall9Char"/>
    <w:qFormat/>
    <w:rsid w:val="00D94CDA"/>
    <w:rPr>
      <w:i/>
      <w:iCs/>
      <w:sz w:val="18"/>
      <w:szCs w:val="18"/>
    </w:rPr>
  </w:style>
  <w:style w:type="character" w:customStyle="1" w:styleId="HeaderProjectNameChar">
    <w:name w:val="Header Project Name Char"/>
    <w:basedOn w:val="HeaderChar"/>
    <w:link w:val="HeaderProjectName"/>
    <w:rsid w:val="00066F81"/>
    <w:rPr>
      <w:rFonts w:ascii="Open Sans" w:hAnsi="Open Sans" w:cs="Open Sans"/>
      <w:noProof/>
      <w:color w:val="005089"/>
    </w:rPr>
  </w:style>
  <w:style w:type="character" w:customStyle="1" w:styleId="ProjectNameHeaderChar">
    <w:name w:val="Project Name Header Char"/>
    <w:basedOn w:val="HeaderProjectNameChar"/>
    <w:link w:val="ProjectNameHeader"/>
    <w:rsid w:val="006D4E20"/>
    <w:rPr>
      <w:rFonts w:ascii="Open Sans" w:hAnsi="Open Sans" w:cs="Open Sans"/>
      <w:noProof/>
      <w:color w:val="005089"/>
    </w:rPr>
  </w:style>
  <w:style w:type="table" w:styleId="PlainTable1">
    <w:name w:val="Plain Table 1"/>
    <w:basedOn w:val="TableNormal"/>
    <w:uiPriority w:val="41"/>
    <w:rsid w:val="005B1C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ItalicSmall9Char">
    <w:name w:val="Italic Small 9 Char"/>
    <w:basedOn w:val="DefaultParagraphFont"/>
    <w:link w:val="ItalicSmall9"/>
    <w:rsid w:val="00D94CDA"/>
    <w:rPr>
      <w:rFonts w:ascii="Open Sans" w:hAnsi="Open Sans" w:cs="Open Sans"/>
      <w:i/>
      <w:iCs/>
      <w:sz w:val="18"/>
      <w:szCs w:val="18"/>
    </w:rPr>
  </w:style>
  <w:style w:type="paragraph" w:customStyle="1" w:styleId="NoneBullets">
    <w:name w:val="None Bullets"/>
    <w:basedOn w:val="BulletList"/>
    <w:link w:val="NoneBulletsChar"/>
    <w:qFormat/>
    <w:rsid w:val="0025451B"/>
    <w:pPr>
      <w:numPr>
        <w:numId w:val="0"/>
      </w:numPr>
      <w:ind w:left="511"/>
    </w:pPr>
  </w:style>
  <w:style w:type="character" w:customStyle="1" w:styleId="Italic">
    <w:name w:val="Italic"/>
    <w:basedOn w:val="BodyREGULARTEXT"/>
    <w:uiPriority w:val="1"/>
    <w:qFormat/>
    <w:rsid w:val="001D3A95"/>
    <w:rPr>
      <w:rFonts w:ascii="Open Sans" w:hAnsi="Open Sans"/>
      <w:i/>
      <w:iCs/>
      <w:sz w:val="22"/>
    </w:rPr>
  </w:style>
  <w:style w:type="character" w:customStyle="1" w:styleId="NoneBulletsChar">
    <w:name w:val="None Bullets Char"/>
    <w:basedOn w:val="DefaultParagraphFont"/>
    <w:link w:val="NoneBullets"/>
    <w:rsid w:val="0025451B"/>
    <w:rPr>
      <w:rFonts w:ascii="Open Sans" w:hAnsi="Open Sans" w:cs="Open Sans"/>
    </w:rPr>
  </w:style>
  <w:style w:type="character" w:styleId="LineNumber">
    <w:name w:val="line number"/>
    <w:basedOn w:val="DefaultParagraphFont"/>
    <w:uiPriority w:val="99"/>
    <w:semiHidden/>
    <w:unhideWhenUsed/>
    <w:rsid w:val="00B72CCA"/>
  </w:style>
  <w:style w:type="paragraph" w:customStyle="1" w:styleId="EmptyBullets">
    <w:name w:val="Empty Bullets"/>
    <w:basedOn w:val="BulletList"/>
    <w:qFormat/>
    <w:rsid w:val="000E734F"/>
    <w:pPr>
      <w:numPr>
        <w:numId w:val="11"/>
      </w:numPr>
      <w:ind w:left="993" w:hanging="284"/>
    </w:pPr>
  </w:style>
  <w:style w:type="paragraph" w:customStyle="1" w:styleId="NumberedList">
    <w:name w:val="Numbered List"/>
    <w:basedOn w:val="ListParagraph"/>
    <w:link w:val="NumberedListChar"/>
    <w:qFormat/>
    <w:rsid w:val="00140BED"/>
    <w:pPr>
      <w:numPr>
        <w:numId w:val="5"/>
      </w:numPr>
    </w:pPr>
  </w:style>
  <w:style w:type="paragraph" w:customStyle="1" w:styleId="LettersList">
    <w:name w:val="Letters List"/>
    <w:basedOn w:val="EmptyBullets"/>
    <w:qFormat/>
    <w:rsid w:val="00DA677A"/>
    <w:pPr>
      <w:numPr>
        <w:numId w:val="16"/>
      </w:numPr>
      <w:ind w:left="993" w:hanging="284"/>
    </w:pPr>
  </w:style>
  <w:style w:type="character" w:customStyle="1" w:styleId="NumberedListChar">
    <w:name w:val="Numbered List Char"/>
    <w:basedOn w:val="ListParagraphChar"/>
    <w:link w:val="NumberedList"/>
    <w:rsid w:val="00140BED"/>
    <w:rPr>
      <w:rFonts w:ascii="Open Sans" w:hAnsi="Open Sans" w:cs="Open Sans"/>
    </w:rPr>
  </w:style>
  <w:style w:type="table" w:customStyle="1" w:styleId="PantataTable">
    <w:name w:val="Pantata Table"/>
    <w:basedOn w:val="TableNormal"/>
    <w:uiPriority w:val="99"/>
    <w:rsid w:val="001D0A38"/>
    <w:pPr>
      <w:spacing w:after="0" w:line="240" w:lineRule="auto"/>
    </w:pPr>
    <w:tblPr/>
  </w:style>
  <w:style w:type="table" w:styleId="PlainTable4">
    <w:name w:val="Plain Table 4"/>
    <w:basedOn w:val="TableNormal"/>
    <w:uiPriority w:val="44"/>
    <w:rsid w:val="004E61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andataTable1">
    <w:name w:val="Pandata Table1"/>
    <w:basedOn w:val="TableGrid3"/>
    <w:uiPriority w:val="99"/>
    <w:rsid w:val="001D0A38"/>
    <w:pPr>
      <w:spacing w:before="120" w:after="120"/>
      <w:contextualSpacing/>
    </w:pPr>
    <w:rPr>
      <w:rFonts w:ascii="Open Sans" w:hAnsi="Open Sans"/>
      <w:sz w:val="18"/>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vAlign w:val="center"/>
    </w:tcPr>
    <w:tblStylePr w:type="firstRow">
      <w:pPr>
        <w:wordWrap/>
        <w:spacing w:beforeLines="0" w:before="120" w:beforeAutospacing="0" w:afterLines="0" w:after="0" w:afterAutospacing="0" w:line="276" w:lineRule="auto"/>
        <w:ind w:leftChars="0" w:left="0" w:rightChars="0" w:right="0" w:firstLineChars="0" w:firstLine="0"/>
        <w:jc w:val="center"/>
      </w:pPr>
      <w:rPr>
        <w:rFonts w:ascii="Open Sans" w:hAnsi="Open Sans"/>
        <w:b/>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one" w:sz="0" w:space="0" w:color="auto"/>
          <w:tr2bl w:val="none" w:sz="0" w:space="0" w:color="auto"/>
        </w:tcBorders>
        <w:shd w:val="clear" w:color="auto" w:fill="DEEAF6" w:themeFill="accent5" w:themeFillTint="33"/>
      </w:tcPr>
    </w:tblStylePr>
    <w:tblStylePr w:type="lastRow">
      <w:rPr>
        <w:b/>
        <w:bCs/>
      </w:rPr>
      <w:tblPr/>
      <w:tcPr>
        <w:tcBorders>
          <w:tl2br w:val="none" w:sz="0" w:space="0" w:color="auto"/>
          <w:tr2bl w:val="none" w:sz="0" w:space="0" w:color="auto"/>
        </w:tcBorders>
      </w:tcPr>
    </w:tblStylePr>
    <w:tblStylePr w:type="firstCol">
      <w:rPr>
        <w:rFonts w:ascii="Open Sans" w:hAnsi="Open Sans"/>
        <w:b/>
        <w:sz w:val="18"/>
      </w:rPr>
      <w:tblPr/>
      <w:tcPr>
        <w:shd w:val="clear" w:color="auto" w:fill="F2F2F2" w:themeFill="background1" w:themeFillShade="F2"/>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D0A38"/>
    <w:pPr>
      <w:spacing w:before="160" w:after="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453AE6"/>
    <w:pPr>
      <w:pBdr>
        <w:bottom w:val="single" w:sz="8" w:space="4" w:color="009900"/>
      </w:pBdr>
      <w:spacing w:before="120" w:after="300" w:line="240" w:lineRule="auto"/>
      <w:contextualSpacing/>
      <w:jc w:val="right"/>
    </w:pPr>
    <w:rPr>
      <w:rFonts w:eastAsiaTheme="majorEastAsia" w:cstheme="majorBidi"/>
      <w:b/>
      <w:color w:val="005089"/>
      <w:spacing w:val="5"/>
      <w:kern w:val="28"/>
      <w:sz w:val="52"/>
      <w:szCs w:val="52"/>
    </w:rPr>
  </w:style>
  <w:style w:type="character" w:customStyle="1" w:styleId="TitleChar">
    <w:name w:val="Title Char"/>
    <w:basedOn w:val="DefaultParagraphFont"/>
    <w:link w:val="Title"/>
    <w:uiPriority w:val="10"/>
    <w:rsid w:val="00453AE6"/>
    <w:rPr>
      <w:rFonts w:ascii="Open Sans" w:eastAsiaTheme="majorEastAsia" w:hAnsi="Open Sans" w:cstheme="majorBidi"/>
      <w:b/>
      <w:color w:val="005089"/>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svg"/><Relationship Id="rId14" Type="http://schemas.microsoft.com/office/2007/relationships/diagramDrawing" Target="diagrams/drawing1.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8E1D98-3827-44D4-8820-115C826BF551}" type="doc">
      <dgm:prSet loTypeId="urn:microsoft.com/office/officeart/2008/layout/NameandTitleOrganizationalChart" loCatId="hierarchy" qsTypeId="urn:microsoft.com/office/officeart/2005/8/quickstyle/simple3" qsCatId="simple" csTypeId="urn:microsoft.com/office/officeart/2005/8/colors/accent5_2" csCatId="accent5" phldr="1"/>
      <dgm:spPr/>
    </dgm:pt>
    <dgm:pt modelId="{A923699F-844A-42DF-84A8-BF23A088672E}">
      <dgm:prSet/>
      <dgm:spPr/>
      <dgm:t>
        <a:bodyPr/>
        <a:lstStyle/>
        <a:p>
          <a:pPr marR="0" algn="ctr" rtl="0"/>
          <a:r>
            <a:rPr lang="en-US"/>
            <a:t>Accounting</a:t>
          </a:r>
          <a:r>
            <a:rPr lang="en-US" baseline="0"/>
            <a:t> Fraud Module</a:t>
          </a:r>
          <a:endParaRPr lang="en-US"/>
        </a:p>
      </dgm:t>
    </dgm:pt>
    <dgm:pt modelId="{B611F966-7937-4069-82E0-42D71D8D002A}" type="parTrans" cxnId="{60FEA73D-FF74-40CA-8286-49CFC4BB3F00}">
      <dgm:prSet/>
      <dgm:spPr/>
      <dgm:t>
        <a:bodyPr/>
        <a:lstStyle/>
        <a:p>
          <a:endParaRPr lang="en-US"/>
        </a:p>
      </dgm:t>
    </dgm:pt>
    <dgm:pt modelId="{D399887D-B63E-4D66-B73A-CE0894A67721}" type="sibTrans" cxnId="{60FEA73D-FF74-40CA-8286-49CFC4BB3F00}">
      <dgm:prSet/>
      <dgm:spPr>
        <a:noFill/>
        <a:ln>
          <a:noFill/>
        </a:ln>
      </dgm:spPr>
      <dgm:t>
        <a:bodyPr/>
        <a:lstStyle/>
        <a:p>
          <a:endParaRPr lang="en-US"/>
        </a:p>
      </dgm:t>
    </dgm:pt>
    <dgm:pt modelId="{726F8450-9951-41D1-83FD-7904A8A0080F}">
      <dgm:prSet/>
      <dgm:spPr/>
      <dgm:t>
        <a:bodyPr/>
        <a:lstStyle/>
        <a:p>
          <a:pPr marR="0" algn="ctr" rtl="0"/>
          <a:r>
            <a:rPr lang="en-US" b="0" i="0" u="none" strike="noStrike" baseline="0">
              <a:latin typeface="Arial" panose="020B0604020202020204" pitchFamily="34" charset="0"/>
            </a:rPr>
            <a:t>Machine Learning</a:t>
          </a:r>
          <a:endParaRPr lang="en-US"/>
        </a:p>
      </dgm:t>
    </dgm:pt>
    <dgm:pt modelId="{D33830F0-D8F1-43E2-9510-AC01871035E7}" type="parTrans" cxnId="{5F7468C2-D433-43A8-A8F6-F02D849B0D92}">
      <dgm:prSet/>
      <dgm:spPr/>
      <dgm:t>
        <a:bodyPr/>
        <a:lstStyle/>
        <a:p>
          <a:endParaRPr lang="en-US"/>
        </a:p>
      </dgm:t>
    </dgm:pt>
    <dgm:pt modelId="{597C1D19-A8E4-48B2-B0CB-0B563A58FF0B}" type="sibTrans" cxnId="{5F7468C2-D433-43A8-A8F6-F02D849B0D92}">
      <dgm:prSet/>
      <dgm:spPr/>
      <dgm:t>
        <a:bodyPr/>
        <a:lstStyle/>
        <a:p>
          <a:r>
            <a:rPr lang="en-US"/>
            <a:t>Phase 1</a:t>
          </a:r>
        </a:p>
      </dgm:t>
    </dgm:pt>
    <dgm:pt modelId="{8590C279-08F1-41D6-A2CF-E4C70E4DC2A7}">
      <dgm:prSet/>
      <dgm:spPr/>
      <dgm:t>
        <a:bodyPr/>
        <a:lstStyle/>
        <a:p>
          <a:pPr marR="0" algn="ctr" rtl="0"/>
          <a:r>
            <a:rPr lang="en-US" b="0" i="0" u="none" strike="noStrike" baseline="0">
              <a:latin typeface="Arial" panose="020B0604020202020204" pitchFamily="34" charset="0"/>
            </a:rPr>
            <a:t>XGBoost</a:t>
          </a:r>
          <a:endParaRPr lang="en-US"/>
        </a:p>
      </dgm:t>
    </dgm:pt>
    <dgm:pt modelId="{2B4D8DB0-E2B3-4610-8293-006BCD5DE613}" type="parTrans" cxnId="{2E31EF51-B694-4BD5-9DFB-2B4A710DAEE7}">
      <dgm:prSet/>
      <dgm:spPr/>
      <dgm:t>
        <a:bodyPr/>
        <a:lstStyle/>
        <a:p>
          <a:endParaRPr lang="en-US"/>
        </a:p>
      </dgm:t>
    </dgm:pt>
    <dgm:pt modelId="{EBEEA9FF-582A-4725-9975-677A4C01DA63}" type="sibTrans" cxnId="{2E31EF51-B694-4BD5-9DFB-2B4A710DAEE7}">
      <dgm:prSet/>
      <dgm:spPr/>
      <dgm:t>
        <a:bodyPr/>
        <a:lstStyle/>
        <a:p>
          <a:r>
            <a:rPr lang="en-US"/>
            <a:t>Model 2</a:t>
          </a:r>
        </a:p>
      </dgm:t>
    </dgm:pt>
    <dgm:pt modelId="{75815EC9-68F7-400F-A838-A4D356096E97}">
      <dgm:prSet/>
      <dgm:spPr/>
      <dgm:t>
        <a:bodyPr/>
        <a:lstStyle/>
        <a:p>
          <a:pPr marR="0" algn="ctr" rtl="0"/>
          <a:r>
            <a:rPr lang="en-US" b="0" i="0" u="none" strike="noStrike" baseline="0">
              <a:latin typeface="Arial" panose="020B0604020202020204" pitchFamily="34" charset="0"/>
            </a:rPr>
            <a:t>Deep Learning</a:t>
          </a:r>
          <a:endParaRPr lang="en-US"/>
        </a:p>
      </dgm:t>
    </dgm:pt>
    <dgm:pt modelId="{986C5826-9356-44DC-971F-FDE4CAC1529D}" type="parTrans" cxnId="{E4CD3EC5-4B1C-483A-9FFB-917D0883B857}">
      <dgm:prSet/>
      <dgm:spPr/>
      <dgm:t>
        <a:bodyPr/>
        <a:lstStyle/>
        <a:p>
          <a:endParaRPr lang="en-US"/>
        </a:p>
      </dgm:t>
    </dgm:pt>
    <dgm:pt modelId="{B78946FD-DC7B-4A2E-A7A9-5E624579B04E}" type="sibTrans" cxnId="{E4CD3EC5-4B1C-483A-9FFB-917D0883B857}">
      <dgm:prSet/>
      <dgm:spPr/>
      <dgm:t>
        <a:bodyPr/>
        <a:lstStyle/>
        <a:p>
          <a:r>
            <a:rPr lang="en-US"/>
            <a:t>Phase 2</a:t>
          </a:r>
        </a:p>
      </dgm:t>
    </dgm:pt>
    <dgm:pt modelId="{664BB93A-3F97-4AFE-8310-7E5081DFC8A0}">
      <dgm:prSet/>
      <dgm:spPr/>
      <dgm:t>
        <a:bodyPr/>
        <a:lstStyle/>
        <a:p>
          <a:r>
            <a:rPr lang="en-US"/>
            <a:t>Image creation</a:t>
          </a:r>
        </a:p>
      </dgm:t>
    </dgm:pt>
    <dgm:pt modelId="{0720068A-8897-4F95-8C82-6FD6DA9DD5FB}" type="parTrans" cxnId="{01FAF4F1-C766-44C9-B235-16B2B0C77FD4}">
      <dgm:prSet/>
      <dgm:spPr/>
      <dgm:t>
        <a:bodyPr/>
        <a:lstStyle/>
        <a:p>
          <a:endParaRPr lang="en-US"/>
        </a:p>
      </dgm:t>
    </dgm:pt>
    <dgm:pt modelId="{D0E7B194-E278-48CB-94B0-6F8AE07D7211}" type="sibTrans" cxnId="{01FAF4F1-C766-44C9-B235-16B2B0C77FD4}">
      <dgm:prSet/>
      <dgm:spPr/>
      <dgm:t>
        <a:bodyPr/>
        <a:lstStyle/>
        <a:p>
          <a:r>
            <a:rPr lang="en-US"/>
            <a:t>Step 2</a:t>
          </a:r>
        </a:p>
      </dgm:t>
    </dgm:pt>
    <dgm:pt modelId="{791F8DC3-0D1D-4D2B-B91E-CF718365304B}">
      <dgm:prSet/>
      <dgm:spPr/>
      <dgm:t>
        <a:bodyPr/>
        <a:lstStyle/>
        <a:p>
          <a:pPr marR="0" algn="ctr" rtl="0"/>
          <a:r>
            <a:rPr lang="en-US" b="0" i="0" u="none" strike="noStrike" baseline="0">
              <a:latin typeface="Arial" panose="020B0604020202020204" pitchFamily="34" charset="0"/>
            </a:rPr>
            <a:t>RUSBoost</a:t>
          </a:r>
          <a:endParaRPr lang="en-US"/>
        </a:p>
      </dgm:t>
    </dgm:pt>
    <dgm:pt modelId="{00C32739-BE54-42DD-BDAA-70BCF9822756}" type="parTrans" cxnId="{DE2733E5-CA10-4763-A62F-CD55FFBF6FED}">
      <dgm:prSet/>
      <dgm:spPr/>
      <dgm:t>
        <a:bodyPr/>
        <a:lstStyle/>
        <a:p>
          <a:endParaRPr lang="en-US"/>
        </a:p>
      </dgm:t>
    </dgm:pt>
    <dgm:pt modelId="{33984AE4-EE79-4E8D-B7CD-A704B6BEEA72}" type="sibTrans" cxnId="{DE2733E5-CA10-4763-A62F-CD55FFBF6FED}">
      <dgm:prSet/>
      <dgm:spPr/>
      <dgm:t>
        <a:bodyPr/>
        <a:lstStyle/>
        <a:p>
          <a:r>
            <a:rPr lang="en-US"/>
            <a:t>Model 1</a:t>
          </a:r>
        </a:p>
      </dgm:t>
    </dgm:pt>
    <dgm:pt modelId="{07DFBD84-4BBC-4E58-B4A1-1A1E787BAC47}">
      <dgm:prSet/>
      <dgm:spPr/>
      <dgm:t>
        <a:bodyPr/>
        <a:lstStyle/>
        <a:p>
          <a:r>
            <a:rPr lang="en-US"/>
            <a:t>AutoML</a:t>
          </a:r>
        </a:p>
      </dgm:t>
    </dgm:pt>
    <dgm:pt modelId="{1753F0C0-DA65-41D5-A8D8-3B6C660E1D3A}" type="parTrans" cxnId="{9BE9AC24-F1B6-4D54-B4EE-4D70AF0BDAF6}">
      <dgm:prSet/>
      <dgm:spPr/>
      <dgm:t>
        <a:bodyPr/>
        <a:lstStyle/>
        <a:p>
          <a:endParaRPr lang="en-US"/>
        </a:p>
      </dgm:t>
    </dgm:pt>
    <dgm:pt modelId="{359E4C52-3F3E-4549-837D-5AA28148053A}" type="sibTrans" cxnId="{9BE9AC24-F1B6-4D54-B4EE-4D70AF0BDAF6}">
      <dgm:prSet/>
      <dgm:spPr/>
      <dgm:t>
        <a:bodyPr/>
        <a:lstStyle/>
        <a:p>
          <a:r>
            <a:rPr lang="en-US"/>
            <a:t>Model 3</a:t>
          </a:r>
        </a:p>
      </dgm:t>
    </dgm:pt>
    <dgm:pt modelId="{D242A70E-F4C7-46C5-BF2D-688AE639E682}">
      <dgm:prSet/>
      <dgm:spPr/>
      <dgm:t>
        <a:bodyPr/>
        <a:lstStyle/>
        <a:p>
          <a:r>
            <a:rPr lang="en-US"/>
            <a:t>Base DL Model training</a:t>
          </a:r>
        </a:p>
      </dgm:t>
    </dgm:pt>
    <dgm:pt modelId="{47E864CC-4996-4CF6-9059-7357EED5F514}" type="parTrans" cxnId="{1AEC837A-6D3F-47B6-87CF-0ED0107F9C2F}">
      <dgm:prSet/>
      <dgm:spPr/>
      <dgm:t>
        <a:bodyPr/>
        <a:lstStyle/>
        <a:p>
          <a:endParaRPr lang="en-US"/>
        </a:p>
      </dgm:t>
    </dgm:pt>
    <dgm:pt modelId="{B3947EFC-0252-4AD3-9BCD-082331800855}" type="sibTrans" cxnId="{1AEC837A-6D3F-47B6-87CF-0ED0107F9C2F}">
      <dgm:prSet/>
      <dgm:spPr/>
      <dgm:t>
        <a:bodyPr/>
        <a:lstStyle/>
        <a:p>
          <a:r>
            <a:rPr lang="en-US"/>
            <a:t>Step 1</a:t>
          </a:r>
        </a:p>
      </dgm:t>
    </dgm:pt>
    <dgm:pt modelId="{9859D433-EBA8-4D74-AA2A-D5456425737E}">
      <dgm:prSet/>
      <dgm:spPr/>
      <dgm:t>
        <a:bodyPr/>
        <a:lstStyle/>
        <a:p>
          <a:r>
            <a:rPr lang="en-US"/>
            <a:t>Variation</a:t>
          </a:r>
        </a:p>
      </dgm:t>
    </dgm:pt>
    <dgm:pt modelId="{4519E128-3B81-415B-8119-90DDA86368C1}" type="parTrans" cxnId="{9AC6F2E8-6405-45C1-8DEC-3BCA88535E2D}">
      <dgm:prSet/>
      <dgm:spPr/>
      <dgm:t>
        <a:bodyPr/>
        <a:lstStyle/>
        <a:p>
          <a:endParaRPr lang="en-US"/>
        </a:p>
      </dgm:t>
    </dgm:pt>
    <dgm:pt modelId="{76ADA2DF-D786-432C-AADE-876FFEDA9EAE}" type="sibTrans" cxnId="{9AC6F2E8-6405-45C1-8DEC-3BCA88535E2D}">
      <dgm:prSet/>
      <dgm:spPr/>
      <dgm:t>
        <a:bodyPr/>
        <a:lstStyle/>
        <a:p>
          <a:r>
            <a:rPr lang="en-US"/>
            <a:t>Step 1</a:t>
          </a:r>
        </a:p>
      </dgm:t>
    </dgm:pt>
    <dgm:pt modelId="{6C83C38B-76DC-4EFF-BC49-8648A8AEC08E}">
      <dgm:prSet/>
      <dgm:spPr/>
      <dgm:t>
        <a:bodyPr/>
        <a:lstStyle/>
        <a:p>
          <a:r>
            <a:rPr lang="en-US"/>
            <a:t>Scaling</a:t>
          </a:r>
        </a:p>
      </dgm:t>
    </dgm:pt>
    <dgm:pt modelId="{0E4E8B63-3E21-4E23-84BC-67E3CC7F58C3}" type="parTrans" cxnId="{42AC8092-60E2-4312-BE4F-6484C5EA0339}">
      <dgm:prSet/>
      <dgm:spPr/>
      <dgm:t>
        <a:bodyPr/>
        <a:lstStyle/>
        <a:p>
          <a:endParaRPr lang="en-US"/>
        </a:p>
      </dgm:t>
    </dgm:pt>
    <dgm:pt modelId="{DDFAD1D5-F7E2-4DE0-A227-187F3DE4308D}" type="sibTrans" cxnId="{42AC8092-60E2-4312-BE4F-6484C5EA0339}">
      <dgm:prSet/>
      <dgm:spPr/>
      <dgm:t>
        <a:bodyPr/>
        <a:lstStyle/>
        <a:p>
          <a:r>
            <a:rPr lang="en-US"/>
            <a:t>Step 2</a:t>
          </a:r>
        </a:p>
      </dgm:t>
    </dgm:pt>
    <dgm:pt modelId="{B02B136C-4EF8-429E-A5D0-83CA4BBD5D55}">
      <dgm:prSet/>
      <dgm:spPr/>
      <dgm:t>
        <a:bodyPr/>
        <a:lstStyle/>
        <a:p>
          <a:r>
            <a:rPr lang="en-US"/>
            <a:t>Feature positioning Matrix</a:t>
          </a:r>
        </a:p>
      </dgm:t>
    </dgm:pt>
    <dgm:pt modelId="{BA6E86FB-2165-475C-8001-0E92AECCA161}" type="parTrans" cxnId="{B1B33EE2-FD1E-4B2B-AC22-E15383801A1F}">
      <dgm:prSet/>
      <dgm:spPr/>
      <dgm:t>
        <a:bodyPr/>
        <a:lstStyle/>
        <a:p>
          <a:endParaRPr lang="en-US"/>
        </a:p>
      </dgm:t>
    </dgm:pt>
    <dgm:pt modelId="{D9E0F07B-5464-4F4A-9B73-5F4C7088B3AA}" type="sibTrans" cxnId="{B1B33EE2-FD1E-4B2B-AC22-E15383801A1F}">
      <dgm:prSet/>
      <dgm:spPr/>
      <dgm:t>
        <a:bodyPr/>
        <a:lstStyle/>
        <a:p>
          <a:r>
            <a:rPr lang="en-US"/>
            <a:t>Step 3</a:t>
          </a:r>
        </a:p>
      </dgm:t>
    </dgm:pt>
    <dgm:pt modelId="{8E49FCAC-0344-4F31-BA46-ACB12D6170AF}">
      <dgm:prSet/>
      <dgm:spPr/>
      <dgm:t>
        <a:bodyPr/>
        <a:lstStyle/>
        <a:p>
          <a:r>
            <a:rPr lang="en-US"/>
            <a:t>Create ratios from all 27 features</a:t>
          </a:r>
        </a:p>
      </dgm:t>
    </dgm:pt>
    <dgm:pt modelId="{B8F7B505-6AB1-4D26-BE22-14ED12ED2760}" type="parTrans" cxnId="{68539D32-D901-43D7-9535-7AC688AD15AD}">
      <dgm:prSet/>
      <dgm:spPr/>
      <dgm:t>
        <a:bodyPr/>
        <a:lstStyle/>
        <a:p>
          <a:endParaRPr lang="en-US"/>
        </a:p>
      </dgm:t>
    </dgm:pt>
    <dgm:pt modelId="{342370C2-729A-4A48-8E45-B72651063D7D}" type="sibTrans" cxnId="{68539D32-D901-43D7-9535-7AC688AD15AD}">
      <dgm:prSet/>
      <dgm:spPr/>
      <dgm:t>
        <a:bodyPr/>
        <a:lstStyle/>
        <a:p>
          <a:r>
            <a:rPr lang="en-US"/>
            <a:t>Method 1</a:t>
          </a:r>
        </a:p>
      </dgm:t>
    </dgm:pt>
    <dgm:pt modelId="{C97C840C-B040-4A70-BFA9-57BAB93AEFDF}">
      <dgm:prSet/>
      <dgm:spPr/>
      <dgm:t>
        <a:bodyPr/>
        <a:lstStyle/>
        <a:p>
          <a:r>
            <a:rPr lang="en-US"/>
            <a:t>Linear</a:t>
          </a:r>
        </a:p>
      </dgm:t>
    </dgm:pt>
    <dgm:pt modelId="{EA42298A-2F79-4028-84FE-31C56A8DA89B}" type="parTrans" cxnId="{32524474-68E9-427E-8DA9-DEB60EBE59DA}">
      <dgm:prSet/>
      <dgm:spPr/>
      <dgm:t>
        <a:bodyPr/>
        <a:lstStyle/>
        <a:p>
          <a:endParaRPr lang="en-US"/>
        </a:p>
      </dgm:t>
    </dgm:pt>
    <dgm:pt modelId="{AF5E5BB9-D53E-4D55-B047-FC9857A57102}" type="sibTrans" cxnId="{32524474-68E9-427E-8DA9-DEB60EBE59DA}">
      <dgm:prSet/>
      <dgm:spPr/>
      <dgm:t>
        <a:bodyPr/>
        <a:lstStyle/>
        <a:p>
          <a:r>
            <a:rPr lang="en-US"/>
            <a:t>Type 1</a:t>
          </a:r>
        </a:p>
      </dgm:t>
    </dgm:pt>
    <dgm:pt modelId="{CA67B2FE-72BE-44E2-BE02-D307E7286B46}">
      <dgm:prSet/>
      <dgm:spPr/>
      <dgm:t>
        <a:bodyPr/>
        <a:lstStyle/>
        <a:p>
          <a:r>
            <a:rPr lang="en-US"/>
            <a:t>MInMax Scaling</a:t>
          </a:r>
        </a:p>
      </dgm:t>
    </dgm:pt>
    <dgm:pt modelId="{0B0AF84F-E37B-4327-89EE-6BDAA9A2D02F}" type="parTrans" cxnId="{6217483E-903A-4A2B-8EF6-642688A0208B}">
      <dgm:prSet/>
      <dgm:spPr/>
      <dgm:t>
        <a:bodyPr/>
        <a:lstStyle/>
        <a:p>
          <a:endParaRPr lang="en-US"/>
        </a:p>
      </dgm:t>
    </dgm:pt>
    <dgm:pt modelId="{91C9F507-518A-460C-AD86-2138A07E79A8}" type="sibTrans" cxnId="{6217483E-903A-4A2B-8EF6-642688A0208B}">
      <dgm:prSet/>
      <dgm:spPr/>
      <dgm:t>
        <a:bodyPr/>
        <a:lstStyle/>
        <a:p>
          <a:r>
            <a:rPr lang="en-US"/>
            <a:t>Method 1</a:t>
          </a:r>
        </a:p>
      </dgm:t>
    </dgm:pt>
    <dgm:pt modelId="{8E149F66-E47B-4725-9906-FDA894DD5E0B}">
      <dgm:prSet/>
      <dgm:spPr/>
      <dgm:t>
        <a:bodyPr/>
        <a:lstStyle/>
        <a:p>
          <a:r>
            <a:rPr lang="en-US"/>
            <a:t>Non Linear</a:t>
          </a:r>
        </a:p>
      </dgm:t>
    </dgm:pt>
    <dgm:pt modelId="{851D3F87-E007-4573-8667-18310A81F9FB}" type="parTrans" cxnId="{7FC751A4-78B0-485A-89A0-483A20653F57}">
      <dgm:prSet/>
      <dgm:spPr/>
      <dgm:t>
        <a:bodyPr/>
        <a:lstStyle/>
        <a:p>
          <a:endParaRPr lang="en-US"/>
        </a:p>
      </dgm:t>
    </dgm:pt>
    <dgm:pt modelId="{081F6A38-C7C6-41BC-8E0C-420BA990D809}" type="sibTrans" cxnId="{7FC751A4-78B0-485A-89A0-483A20653F57}">
      <dgm:prSet/>
      <dgm:spPr/>
      <dgm:t>
        <a:bodyPr/>
        <a:lstStyle/>
        <a:p>
          <a:r>
            <a:rPr lang="en-US"/>
            <a:t>Type 2</a:t>
          </a:r>
        </a:p>
      </dgm:t>
    </dgm:pt>
    <dgm:pt modelId="{34512E30-E06D-4AF9-ABA9-6C51B02B819B}">
      <dgm:prSet/>
      <dgm:spPr/>
      <dgm:t>
        <a:bodyPr/>
        <a:lstStyle/>
        <a:p>
          <a:r>
            <a:rPr lang="en-US"/>
            <a:t>Log Scaling</a:t>
          </a:r>
        </a:p>
      </dgm:t>
    </dgm:pt>
    <dgm:pt modelId="{611B26DB-4CEF-47BF-A1AF-6FEB0B3B8AE9}" type="parTrans" cxnId="{81A66275-5E51-4B4B-870C-0E1B9BF07B22}">
      <dgm:prSet/>
      <dgm:spPr/>
      <dgm:t>
        <a:bodyPr/>
        <a:lstStyle/>
        <a:p>
          <a:endParaRPr lang="en-US"/>
        </a:p>
      </dgm:t>
    </dgm:pt>
    <dgm:pt modelId="{984897BD-064D-4FC1-BB21-F1C56C2937BA}" type="sibTrans" cxnId="{81A66275-5E51-4B4B-870C-0E1B9BF07B22}">
      <dgm:prSet/>
      <dgm:spPr/>
      <dgm:t>
        <a:bodyPr/>
        <a:lstStyle/>
        <a:p>
          <a:r>
            <a:rPr lang="en-US"/>
            <a:t>Mehtod 1</a:t>
          </a:r>
        </a:p>
      </dgm:t>
    </dgm:pt>
    <dgm:pt modelId="{77B22A8F-CB1E-46DC-8BF6-AA34A7D7BCD3}">
      <dgm:prSet/>
      <dgm:spPr/>
      <dgm:t>
        <a:bodyPr/>
        <a:lstStyle/>
        <a:p>
          <a:r>
            <a:rPr lang="en-US"/>
            <a:t>Sigmoid Scaling</a:t>
          </a:r>
        </a:p>
      </dgm:t>
    </dgm:pt>
    <dgm:pt modelId="{33A3D412-EFD4-4110-A8EA-306024387901}" type="parTrans" cxnId="{A8756B6A-D444-4B50-B71E-1E867BA75CA1}">
      <dgm:prSet/>
      <dgm:spPr/>
      <dgm:t>
        <a:bodyPr/>
        <a:lstStyle/>
        <a:p>
          <a:endParaRPr lang="en-US"/>
        </a:p>
      </dgm:t>
    </dgm:pt>
    <dgm:pt modelId="{95D657A1-D868-42BC-A3D5-40500887C6BD}" type="sibTrans" cxnId="{A8756B6A-D444-4B50-B71E-1E867BA75CA1}">
      <dgm:prSet/>
      <dgm:spPr/>
      <dgm:t>
        <a:bodyPr/>
        <a:lstStyle/>
        <a:p>
          <a:r>
            <a:rPr lang="en-US"/>
            <a:t>Method 2</a:t>
          </a:r>
        </a:p>
      </dgm:t>
    </dgm:pt>
    <dgm:pt modelId="{04BD8F12-FE53-4103-ABDA-6F54D75D6F85}">
      <dgm:prSet/>
      <dgm:spPr/>
      <dgm:t>
        <a:bodyPr/>
        <a:lstStyle/>
        <a:p>
          <a:r>
            <a:rPr lang="en-US"/>
            <a:t>Decision Tree</a:t>
          </a:r>
        </a:p>
      </dgm:t>
    </dgm:pt>
    <dgm:pt modelId="{F0D1B6FC-2FF7-4017-B151-AD92C211FEE1}" type="parTrans" cxnId="{023EC361-6A05-4B81-A512-E5D1FE3183F8}">
      <dgm:prSet/>
      <dgm:spPr/>
      <dgm:t>
        <a:bodyPr/>
        <a:lstStyle/>
        <a:p>
          <a:endParaRPr lang="en-US"/>
        </a:p>
      </dgm:t>
    </dgm:pt>
    <dgm:pt modelId="{61F99A33-A032-44D9-9485-E4C33838D001}" type="sibTrans" cxnId="{023EC361-6A05-4B81-A512-E5D1FE3183F8}">
      <dgm:prSet/>
      <dgm:spPr/>
      <dgm:t>
        <a:bodyPr/>
        <a:lstStyle/>
        <a:p>
          <a:r>
            <a:rPr lang="en-US"/>
            <a:t>Base Estimator 1</a:t>
          </a:r>
        </a:p>
      </dgm:t>
    </dgm:pt>
    <dgm:pt modelId="{13440B1A-3B58-441D-B994-1523E1F51657}">
      <dgm:prSet/>
      <dgm:spPr/>
      <dgm:t>
        <a:bodyPr/>
        <a:lstStyle/>
        <a:p>
          <a:r>
            <a:rPr lang="en-US"/>
            <a:t>Random Forest</a:t>
          </a:r>
        </a:p>
      </dgm:t>
    </dgm:pt>
    <dgm:pt modelId="{006BFE33-745B-47E0-AFF9-4AB97C5F22B5}" type="parTrans" cxnId="{27B2D083-2A3F-4D94-A59A-1386E66A4903}">
      <dgm:prSet/>
      <dgm:spPr/>
      <dgm:t>
        <a:bodyPr/>
        <a:lstStyle/>
        <a:p>
          <a:endParaRPr lang="en-US"/>
        </a:p>
      </dgm:t>
    </dgm:pt>
    <dgm:pt modelId="{09D83E9D-29D9-4BA6-9BD7-3B7310223F32}" type="sibTrans" cxnId="{27B2D083-2A3F-4D94-A59A-1386E66A4903}">
      <dgm:prSet/>
      <dgm:spPr/>
      <dgm:t>
        <a:bodyPr/>
        <a:lstStyle/>
        <a:p>
          <a:r>
            <a:rPr lang="en-US"/>
            <a:t>Base Estimator 2</a:t>
          </a:r>
        </a:p>
      </dgm:t>
    </dgm:pt>
    <dgm:pt modelId="{F6F36058-896D-4D04-8B99-BE5977A8A6FE}">
      <dgm:prSet/>
      <dgm:spPr/>
      <dgm:t>
        <a:bodyPr/>
        <a:lstStyle/>
        <a:p>
          <a:r>
            <a:rPr lang="en-US"/>
            <a:t>H2o</a:t>
          </a:r>
        </a:p>
      </dgm:t>
    </dgm:pt>
    <dgm:pt modelId="{344565DF-363B-49DA-9044-8908C146127D}" type="parTrans" cxnId="{F214DF8A-49D0-4D28-9A4F-B82B07450773}">
      <dgm:prSet/>
      <dgm:spPr/>
      <dgm:t>
        <a:bodyPr/>
        <a:lstStyle/>
        <a:p>
          <a:endParaRPr lang="en-US"/>
        </a:p>
      </dgm:t>
    </dgm:pt>
    <dgm:pt modelId="{027AD9FA-04A4-4E05-B980-B3559D817910}" type="sibTrans" cxnId="{F214DF8A-49D0-4D28-9A4F-B82B07450773}">
      <dgm:prSet/>
      <dgm:spPr/>
      <dgm:t>
        <a:bodyPr/>
        <a:lstStyle/>
        <a:p>
          <a:r>
            <a:rPr lang="en-US"/>
            <a:t>Auto ML library 1</a:t>
          </a:r>
        </a:p>
      </dgm:t>
    </dgm:pt>
    <dgm:pt modelId="{A93EFC51-3935-4470-B41C-756067879371}">
      <dgm:prSet/>
      <dgm:spPr/>
      <dgm:t>
        <a:bodyPr/>
        <a:lstStyle/>
        <a:p>
          <a:r>
            <a:rPr lang="en-US"/>
            <a:t>TPOT</a:t>
          </a:r>
        </a:p>
      </dgm:t>
    </dgm:pt>
    <dgm:pt modelId="{6C4C288C-7AD0-4857-9507-8DC8B2E211A3}" type="parTrans" cxnId="{366C6ECF-D01E-4016-8D59-44D38235AAC6}">
      <dgm:prSet/>
      <dgm:spPr/>
      <dgm:t>
        <a:bodyPr/>
        <a:lstStyle/>
        <a:p>
          <a:endParaRPr lang="en-US"/>
        </a:p>
      </dgm:t>
    </dgm:pt>
    <dgm:pt modelId="{C756DB0A-020F-4B6A-9470-4225E03DC597}" type="sibTrans" cxnId="{366C6ECF-D01E-4016-8D59-44D38235AAC6}">
      <dgm:prSet/>
      <dgm:spPr/>
      <dgm:t>
        <a:bodyPr/>
        <a:lstStyle/>
        <a:p>
          <a:r>
            <a:rPr lang="en-US"/>
            <a:t>Auto ML library 2</a:t>
          </a:r>
        </a:p>
      </dgm:t>
    </dgm:pt>
    <dgm:pt modelId="{559DF874-155D-45BD-9AA2-47AF9F72AF1E}">
      <dgm:prSet/>
      <dgm:spPr/>
      <dgm:t>
        <a:bodyPr/>
        <a:lstStyle/>
        <a:p>
          <a:r>
            <a:rPr lang="en-US"/>
            <a:t>DeepInsight</a:t>
          </a:r>
        </a:p>
      </dgm:t>
    </dgm:pt>
    <dgm:pt modelId="{D2A832A9-55B1-4300-93CB-DDED21D20AE2}" type="parTrans" cxnId="{856AF65A-EE05-4C97-A201-206D2F091CA0}">
      <dgm:prSet/>
      <dgm:spPr/>
      <dgm:t>
        <a:bodyPr/>
        <a:lstStyle/>
        <a:p>
          <a:endParaRPr lang="en-US"/>
        </a:p>
      </dgm:t>
    </dgm:pt>
    <dgm:pt modelId="{99E8EFD1-C5AE-4FFF-AA92-E0F9AABEC1A3}" type="sibTrans" cxnId="{856AF65A-EE05-4C97-A201-206D2F091CA0}">
      <dgm:prSet/>
      <dgm:spPr/>
      <dgm:t>
        <a:bodyPr/>
        <a:lstStyle/>
        <a:p>
          <a:r>
            <a:rPr lang="en-US"/>
            <a:t>Research Paper 1</a:t>
          </a:r>
        </a:p>
      </dgm:t>
    </dgm:pt>
    <dgm:pt modelId="{4DA6AD68-6494-47F0-8168-8C6D30C72A6C}">
      <dgm:prSet/>
      <dgm:spPr/>
      <dgm:t>
        <a:bodyPr/>
        <a:lstStyle/>
        <a:p>
          <a:r>
            <a:rPr lang="en-US"/>
            <a:t>Non-image Data Classication with Convolutional Neural Networks</a:t>
          </a:r>
        </a:p>
      </dgm:t>
    </dgm:pt>
    <dgm:pt modelId="{EFDF431B-C80E-42C7-8078-351707676810}" type="parTrans" cxnId="{3B0CE570-8F93-4182-A73C-104D47F3E24A}">
      <dgm:prSet/>
      <dgm:spPr/>
      <dgm:t>
        <a:bodyPr/>
        <a:lstStyle/>
        <a:p>
          <a:endParaRPr lang="en-US"/>
        </a:p>
      </dgm:t>
    </dgm:pt>
    <dgm:pt modelId="{F5B0DBAE-222F-4D44-BDB4-19C5D35732F9}" type="sibTrans" cxnId="{3B0CE570-8F93-4182-A73C-104D47F3E24A}">
      <dgm:prSet/>
      <dgm:spPr/>
      <dgm:t>
        <a:bodyPr/>
        <a:lstStyle/>
        <a:p>
          <a:r>
            <a:rPr lang="en-US"/>
            <a:t>Research Paper 2</a:t>
          </a:r>
        </a:p>
      </dgm:t>
    </dgm:pt>
    <dgm:pt modelId="{C4D9B575-E2E4-4A80-9825-70E454558386}">
      <dgm:prSet/>
      <dgm:spPr/>
      <dgm:t>
        <a:bodyPr/>
        <a:lstStyle/>
        <a:p>
          <a:r>
            <a:rPr lang="en-US"/>
            <a:t>Random Matrix 27x27</a:t>
          </a:r>
        </a:p>
      </dgm:t>
    </dgm:pt>
    <dgm:pt modelId="{CFFE3223-C373-4DF3-8343-10A1C5CDD79F}" type="parTrans" cxnId="{3A66A196-E5D5-4595-8497-CE049795837D}">
      <dgm:prSet/>
      <dgm:spPr/>
      <dgm:t>
        <a:bodyPr/>
        <a:lstStyle/>
        <a:p>
          <a:endParaRPr lang="en-US"/>
        </a:p>
      </dgm:t>
    </dgm:pt>
    <dgm:pt modelId="{6E398FB6-C3F6-4C9A-8F44-BA50DBE2C304}" type="sibTrans" cxnId="{3A66A196-E5D5-4595-8497-CE049795837D}">
      <dgm:prSet/>
      <dgm:spPr/>
      <dgm:t>
        <a:bodyPr/>
        <a:lstStyle/>
        <a:p>
          <a:r>
            <a:rPr lang="en-US"/>
            <a:t>Method 1</a:t>
          </a:r>
        </a:p>
      </dgm:t>
    </dgm:pt>
    <dgm:pt modelId="{BD49E4B8-5192-42B5-9B8B-A17402401D6E}">
      <dgm:prSet/>
      <dgm:spPr/>
      <dgm:t>
        <a:bodyPr/>
        <a:lstStyle/>
        <a:p>
          <a:r>
            <a:rPr lang="en-US"/>
            <a:t>Equidistant Bar Graph</a:t>
          </a:r>
        </a:p>
      </dgm:t>
    </dgm:pt>
    <dgm:pt modelId="{3EC54CD1-8CF7-4F35-86E0-6D6063390672}" type="parTrans" cxnId="{8D2A0129-E951-4BC1-988A-B18790C3D541}">
      <dgm:prSet/>
      <dgm:spPr/>
      <dgm:t>
        <a:bodyPr/>
        <a:lstStyle/>
        <a:p>
          <a:endParaRPr lang="en-US"/>
        </a:p>
      </dgm:t>
    </dgm:pt>
    <dgm:pt modelId="{F5A3721E-8B4A-4F87-B26C-F565707F934C}" type="sibTrans" cxnId="{8D2A0129-E951-4BC1-988A-B18790C3D541}">
      <dgm:prSet/>
      <dgm:spPr>
        <a:ln>
          <a:solidFill>
            <a:schemeClr val="tx1"/>
          </a:solidFill>
        </a:ln>
      </dgm:spPr>
      <dgm:t>
        <a:bodyPr/>
        <a:lstStyle/>
        <a:p>
          <a:r>
            <a:rPr lang="en-US"/>
            <a:t>Method 1</a:t>
          </a:r>
        </a:p>
      </dgm:t>
    </dgm:pt>
    <dgm:pt modelId="{51BED17C-A008-416A-8E7F-AB9CA1767E62}">
      <dgm:prSet/>
      <dgm:spPr/>
      <dgm:t>
        <a:bodyPr/>
        <a:lstStyle/>
        <a:p>
          <a:r>
            <a:rPr lang="en-US"/>
            <a:t>Normalized Distance Matrix</a:t>
          </a:r>
        </a:p>
      </dgm:t>
    </dgm:pt>
    <dgm:pt modelId="{EC729F3E-F2F7-475A-8524-5D3D38B3FB97}" type="parTrans" cxnId="{D46EA7A4-D647-472F-8603-7C01657FBB42}">
      <dgm:prSet/>
      <dgm:spPr/>
      <dgm:t>
        <a:bodyPr/>
        <a:lstStyle/>
        <a:p>
          <a:endParaRPr lang="en-US"/>
        </a:p>
      </dgm:t>
    </dgm:pt>
    <dgm:pt modelId="{789424E7-C1B4-4309-AC7B-D9F9A69CF259}" type="sibTrans" cxnId="{D46EA7A4-D647-472F-8603-7C01657FBB42}">
      <dgm:prSet/>
      <dgm:spPr/>
      <dgm:t>
        <a:bodyPr/>
        <a:lstStyle/>
        <a:p>
          <a:r>
            <a:rPr lang="en-US"/>
            <a:t>Method 2</a:t>
          </a:r>
        </a:p>
      </dgm:t>
    </dgm:pt>
    <dgm:pt modelId="{1151C1AD-6461-4C5F-A37D-F381D469727A}">
      <dgm:prSet/>
      <dgm:spPr/>
      <dgm:t>
        <a:bodyPr/>
        <a:lstStyle/>
        <a:p>
          <a:r>
            <a:rPr lang="en-US"/>
            <a:t>Combination of both methods</a:t>
          </a:r>
        </a:p>
      </dgm:t>
    </dgm:pt>
    <dgm:pt modelId="{7E420D75-9EA4-4B2F-9FB0-B1B2635FADA6}" type="parTrans" cxnId="{E75FF8DB-7B99-4B9C-8725-56E866BEEA37}">
      <dgm:prSet/>
      <dgm:spPr/>
      <dgm:t>
        <a:bodyPr/>
        <a:lstStyle/>
        <a:p>
          <a:endParaRPr lang="en-US"/>
        </a:p>
      </dgm:t>
    </dgm:pt>
    <dgm:pt modelId="{405C18FB-BC73-4F93-960E-4670D989711A}" type="sibTrans" cxnId="{E75FF8DB-7B99-4B9C-8725-56E866BEEA37}">
      <dgm:prSet/>
      <dgm:spPr/>
      <dgm:t>
        <a:bodyPr/>
        <a:lstStyle/>
        <a:p>
          <a:r>
            <a:rPr lang="en-US"/>
            <a:t>Method 3</a:t>
          </a:r>
        </a:p>
      </dgm:t>
    </dgm:pt>
    <dgm:pt modelId="{A7C5D777-9066-4B38-BEB1-8E2B025DDFA7}">
      <dgm:prSet/>
      <dgm:spPr/>
      <dgm:t>
        <a:bodyPr/>
        <a:lstStyle/>
        <a:p>
          <a:r>
            <a:rPr lang="en-US"/>
            <a:t>Imaged FInancial ratios</a:t>
          </a:r>
        </a:p>
      </dgm:t>
    </dgm:pt>
    <dgm:pt modelId="{53199D53-20CE-4185-9E8D-BAD6DE01006E}" type="parTrans" cxnId="{5DF2C3EF-963C-4F32-A68B-0E4766A9327F}">
      <dgm:prSet/>
      <dgm:spPr/>
      <dgm:t>
        <a:bodyPr/>
        <a:lstStyle/>
        <a:p>
          <a:endParaRPr lang="en-US"/>
        </a:p>
      </dgm:t>
    </dgm:pt>
    <dgm:pt modelId="{2944B9B9-D876-4C63-AB62-179698388B00}" type="sibTrans" cxnId="{5DF2C3EF-963C-4F32-A68B-0E4766A9327F}">
      <dgm:prSet/>
      <dgm:spPr/>
      <dgm:t>
        <a:bodyPr/>
        <a:lstStyle/>
        <a:p>
          <a:r>
            <a:rPr lang="en-US"/>
            <a:t>Research paper 3</a:t>
          </a:r>
        </a:p>
      </dgm:t>
    </dgm:pt>
    <dgm:pt modelId="{F273B28F-6D06-4310-8416-26C525274F95}">
      <dgm:prSet/>
      <dgm:spPr/>
      <dgm:t>
        <a:bodyPr/>
        <a:lstStyle/>
        <a:p>
          <a:r>
            <a:rPr lang="en-US"/>
            <a:t>Co-Variance based 27x27 Matrix</a:t>
          </a:r>
        </a:p>
      </dgm:t>
    </dgm:pt>
    <dgm:pt modelId="{5EFA853C-3BBE-4880-8ACE-9F2745928466}" type="parTrans" cxnId="{AD13A3AC-291C-4B6A-8220-6642B12470FA}">
      <dgm:prSet/>
      <dgm:spPr/>
      <dgm:t>
        <a:bodyPr/>
        <a:lstStyle/>
        <a:p>
          <a:endParaRPr lang="en-US"/>
        </a:p>
      </dgm:t>
    </dgm:pt>
    <dgm:pt modelId="{7500DD35-932A-47A0-BA73-803B59EDEED4}" type="sibTrans" cxnId="{AD13A3AC-291C-4B6A-8220-6642B12470FA}">
      <dgm:prSet/>
      <dgm:spPr/>
      <dgm:t>
        <a:bodyPr/>
        <a:lstStyle/>
        <a:p>
          <a:r>
            <a:rPr lang="en-US"/>
            <a:t>Method 2</a:t>
          </a:r>
        </a:p>
      </dgm:t>
    </dgm:pt>
    <dgm:pt modelId="{1A9C7F69-A7DF-4C3D-95C1-3846B26870CD}">
      <dgm:prSet/>
      <dgm:spPr/>
      <dgm:t>
        <a:bodyPr/>
        <a:lstStyle/>
        <a:p>
          <a:r>
            <a:rPr lang="en-US"/>
            <a:t>DL Model Selection</a:t>
          </a:r>
        </a:p>
      </dgm:t>
    </dgm:pt>
    <dgm:pt modelId="{FAB5E3DA-F674-4B84-B9F1-177263B27D32}" type="parTrans" cxnId="{E1FD753C-5E27-4A41-B0BE-248F16BB4D7F}">
      <dgm:prSet/>
      <dgm:spPr/>
      <dgm:t>
        <a:bodyPr/>
        <a:lstStyle/>
        <a:p>
          <a:endParaRPr lang="en-US"/>
        </a:p>
      </dgm:t>
    </dgm:pt>
    <dgm:pt modelId="{C1EA1867-AC05-48D2-AC9D-5A6B61422764}" type="sibTrans" cxnId="{E1FD753C-5E27-4A41-B0BE-248F16BB4D7F}">
      <dgm:prSet/>
      <dgm:spPr/>
      <dgm:t>
        <a:bodyPr/>
        <a:lstStyle/>
        <a:p>
          <a:r>
            <a:rPr lang="en-US"/>
            <a:t>Step 3</a:t>
          </a:r>
        </a:p>
      </dgm:t>
    </dgm:pt>
    <dgm:pt modelId="{A76506A7-48E7-44E8-9D8A-585BD7F96CFF}">
      <dgm:prSet/>
      <dgm:spPr/>
      <dgm:t>
        <a:bodyPr/>
        <a:lstStyle/>
        <a:p>
          <a:r>
            <a:rPr lang="en-US"/>
            <a:t>Handle diviion by zero</a:t>
          </a:r>
        </a:p>
      </dgm:t>
    </dgm:pt>
    <dgm:pt modelId="{57C2638B-BB80-4317-B007-4395EE149443}" type="parTrans" cxnId="{CCA68D78-7A25-48E4-87C6-5A32EC8C6882}">
      <dgm:prSet/>
      <dgm:spPr/>
      <dgm:t>
        <a:bodyPr/>
        <a:lstStyle/>
        <a:p>
          <a:endParaRPr lang="en-US"/>
        </a:p>
      </dgm:t>
    </dgm:pt>
    <dgm:pt modelId="{536186B8-C07B-4443-A44B-B0FF46AFFD7B}" type="sibTrans" cxnId="{CCA68D78-7A25-48E4-87C6-5A32EC8C6882}">
      <dgm:prSet/>
      <dgm:spPr/>
      <dgm:t>
        <a:bodyPr/>
        <a:lstStyle/>
        <a:p>
          <a:r>
            <a:rPr lang="en-US"/>
            <a:t>Problem 2</a:t>
          </a:r>
        </a:p>
      </dgm:t>
    </dgm:pt>
    <dgm:pt modelId="{958F8FB2-414C-42E0-AF75-2842FBFA5969}">
      <dgm:prSet/>
      <dgm:spPr/>
      <dgm:t>
        <a:bodyPr/>
        <a:lstStyle/>
        <a:p>
          <a:r>
            <a:rPr lang="en-US"/>
            <a:t>Handle nan values</a:t>
          </a:r>
        </a:p>
      </dgm:t>
    </dgm:pt>
    <dgm:pt modelId="{2E22CD7F-EF5F-4002-AA1A-69C5B342E703}" type="parTrans" cxnId="{258F002B-C66B-47C4-ACEF-B12DFEEBDE02}">
      <dgm:prSet/>
      <dgm:spPr/>
      <dgm:t>
        <a:bodyPr/>
        <a:lstStyle/>
        <a:p>
          <a:endParaRPr lang="en-US"/>
        </a:p>
      </dgm:t>
    </dgm:pt>
    <dgm:pt modelId="{6F1557DC-ACF4-4331-885E-B031BE7D1083}" type="sibTrans" cxnId="{258F002B-C66B-47C4-ACEF-B12DFEEBDE02}">
      <dgm:prSet/>
      <dgm:spPr/>
      <dgm:t>
        <a:bodyPr/>
        <a:lstStyle/>
        <a:p>
          <a:r>
            <a:rPr lang="en-US"/>
            <a:t>Problem 1</a:t>
          </a:r>
        </a:p>
      </dgm:t>
    </dgm:pt>
    <dgm:pt modelId="{84DCF8E5-1F93-432D-91CA-711018550B73}" type="pres">
      <dgm:prSet presAssocID="{698E1D98-3827-44D4-8820-115C826BF551}" presName="hierChild1" presStyleCnt="0">
        <dgm:presLayoutVars>
          <dgm:orgChart val="1"/>
          <dgm:chPref val="1"/>
          <dgm:dir/>
          <dgm:animOne val="branch"/>
          <dgm:animLvl val="lvl"/>
          <dgm:resizeHandles/>
        </dgm:presLayoutVars>
      </dgm:prSet>
      <dgm:spPr/>
    </dgm:pt>
    <dgm:pt modelId="{C8866BD6-B348-45DB-814E-3FF67F204DAA}" type="pres">
      <dgm:prSet presAssocID="{A923699F-844A-42DF-84A8-BF23A088672E}" presName="hierRoot1" presStyleCnt="0">
        <dgm:presLayoutVars>
          <dgm:hierBranch val="init"/>
        </dgm:presLayoutVars>
      </dgm:prSet>
      <dgm:spPr/>
    </dgm:pt>
    <dgm:pt modelId="{966542ED-51CD-46DF-9BFE-C62C85E7330F}" type="pres">
      <dgm:prSet presAssocID="{A923699F-844A-42DF-84A8-BF23A088672E}" presName="rootComposite1" presStyleCnt="0"/>
      <dgm:spPr/>
    </dgm:pt>
    <dgm:pt modelId="{528F37BC-73A9-4796-8C87-B66DCA6C6754}" type="pres">
      <dgm:prSet presAssocID="{A923699F-844A-42DF-84A8-BF23A088672E}" presName="rootText1" presStyleLbl="node0" presStyleIdx="0" presStyleCnt="1">
        <dgm:presLayoutVars>
          <dgm:chMax/>
          <dgm:chPref val="3"/>
        </dgm:presLayoutVars>
      </dgm:prSet>
      <dgm:spPr/>
    </dgm:pt>
    <dgm:pt modelId="{00352371-CF79-4B0F-8403-AF7831211C18}" type="pres">
      <dgm:prSet presAssocID="{A923699F-844A-42DF-84A8-BF23A088672E}" presName="titleText1" presStyleLbl="fgAcc0" presStyleIdx="0" presStyleCnt="1">
        <dgm:presLayoutVars>
          <dgm:chMax val="0"/>
          <dgm:chPref val="0"/>
        </dgm:presLayoutVars>
      </dgm:prSet>
      <dgm:spPr/>
    </dgm:pt>
    <dgm:pt modelId="{B63DFEF0-F3CB-432A-8F7B-4C6BFA0D351D}" type="pres">
      <dgm:prSet presAssocID="{A923699F-844A-42DF-84A8-BF23A088672E}" presName="rootConnector1" presStyleLbl="node1" presStyleIdx="0" presStyleCnt="31"/>
      <dgm:spPr/>
    </dgm:pt>
    <dgm:pt modelId="{EC6F7F22-E90A-467B-B023-F6687A8D8E8D}" type="pres">
      <dgm:prSet presAssocID="{A923699F-844A-42DF-84A8-BF23A088672E}" presName="hierChild2" presStyleCnt="0"/>
      <dgm:spPr/>
    </dgm:pt>
    <dgm:pt modelId="{47D9B257-2042-4A9B-89D3-CE6B7C36C845}" type="pres">
      <dgm:prSet presAssocID="{D33830F0-D8F1-43E2-9510-AC01871035E7}" presName="Name37" presStyleLbl="parChTrans1D2" presStyleIdx="0" presStyleCnt="2"/>
      <dgm:spPr/>
    </dgm:pt>
    <dgm:pt modelId="{9D018307-72F7-4BBC-8D98-A311E08D9226}" type="pres">
      <dgm:prSet presAssocID="{726F8450-9951-41D1-83FD-7904A8A0080F}" presName="hierRoot2" presStyleCnt="0">
        <dgm:presLayoutVars>
          <dgm:hierBranch val="init"/>
        </dgm:presLayoutVars>
      </dgm:prSet>
      <dgm:spPr/>
    </dgm:pt>
    <dgm:pt modelId="{7DF209F1-1636-4ABB-91FB-05C4DB0609CF}" type="pres">
      <dgm:prSet presAssocID="{726F8450-9951-41D1-83FD-7904A8A0080F}" presName="rootComposite" presStyleCnt="0"/>
      <dgm:spPr/>
    </dgm:pt>
    <dgm:pt modelId="{A55FC48A-5A35-4D29-8E63-664577B75AD7}" type="pres">
      <dgm:prSet presAssocID="{726F8450-9951-41D1-83FD-7904A8A0080F}" presName="rootText" presStyleLbl="node1" presStyleIdx="0" presStyleCnt="31">
        <dgm:presLayoutVars>
          <dgm:chMax/>
          <dgm:chPref val="3"/>
        </dgm:presLayoutVars>
      </dgm:prSet>
      <dgm:spPr/>
    </dgm:pt>
    <dgm:pt modelId="{D5E296B2-781E-4F1F-951E-039F53C9AB3A}" type="pres">
      <dgm:prSet presAssocID="{726F8450-9951-41D1-83FD-7904A8A0080F}" presName="titleText2" presStyleLbl="fgAcc1" presStyleIdx="0" presStyleCnt="31">
        <dgm:presLayoutVars>
          <dgm:chMax val="0"/>
          <dgm:chPref val="0"/>
        </dgm:presLayoutVars>
      </dgm:prSet>
      <dgm:spPr/>
    </dgm:pt>
    <dgm:pt modelId="{600D44B9-502D-4DA1-A4A9-59ACD1BC00E4}" type="pres">
      <dgm:prSet presAssocID="{726F8450-9951-41D1-83FD-7904A8A0080F}" presName="rootConnector" presStyleLbl="node2" presStyleIdx="0" presStyleCnt="0"/>
      <dgm:spPr/>
    </dgm:pt>
    <dgm:pt modelId="{72C247C0-D662-4EB0-999F-559502DB606A}" type="pres">
      <dgm:prSet presAssocID="{726F8450-9951-41D1-83FD-7904A8A0080F}" presName="hierChild4" presStyleCnt="0"/>
      <dgm:spPr/>
    </dgm:pt>
    <dgm:pt modelId="{654F4DB1-D936-4058-B5C2-85B633D92A75}" type="pres">
      <dgm:prSet presAssocID="{00C32739-BE54-42DD-BDAA-70BCF9822756}" presName="Name37" presStyleLbl="parChTrans1D3" presStyleIdx="0" presStyleCnt="6"/>
      <dgm:spPr/>
    </dgm:pt>
    <dgm:pt modelId="{D97D98EF-8846-4F2A-8854-9059CAEEE68F}" type="pres">
      <dgm:prSet presAssocID="{791F8DC3-0D1D-4D2B-B91E-CF718365304B}" presName="hierRoot2" presStyleCnt="0">
        <dgm:presLayoutVars>
          <dgm:hierBranch val="r"/>
        </dgm:presLayoutVars>
      </dgm:prSet>
      <dgm:spPr/>
    </dgm:pt>
    <dgm:pt modelId="{3B400E42-6652-4859-8701-ABDEF55C8CB9}" type="pres">
      <dgm:prSet presAssocID="{791F8DC3-0D1D-4D2B-B91E-CF718365304B}" presName="rootComposite" presStyleCnt="0"/>
      <dgm:spPr/>
    </dgm:pt>
    <dgm:pt modelId="{DA3A8C3B-A0C6-4583-A4C4-CC6BEF4E85B1}" type="pres">
      <dgm:prSet presAssocID="{791F8DC3-0D1D-4D2B-B91E-CF718365304B}" presName="rootText" presStyleLbl="node1" presStyleIdx="1" presStyleCnt="31">
        <dgm:presLayoutVars>
          <dgm:chMax/>
          <dgm:chPref val="3"/>
        </dgm:presLayoutVars>
      </dgm:prSet>
      <dgm:spPr/>
    </dgm:pt>
    <dgm:pt modelId="{6F57505D-DD9C-48F4-A8B7-B6E1909CAEAD}" type="pres">
      <dgm:prSet presAssocID="{791F8DC3-0D1D-4D2B-B91E-CF718365304B}" presName="titleText2" presStyleLbl="fgAcc1" presStyleIdx="1" presStyleCnt="31">
        <dgm:presLayoutVars>
          <dgm:chMax val="0"/>
          <dgm:chPref val="0"/>
        </dgm:presLayoutVars>
      </dgm:prSet>
      <dgm:spPr/>
    </dgm:pt>
    <dgm:pt modelId="{2B432BE8-102B-4755-8ACF-52DDD2C6E957}" type="pres">
      <dgm:prSet presAssocID="{791F8DC3-0D1D-4D2B-B91E-CF718365304B}" presName="rootConnector" presStyleLbl="node3" presStyleIdx="0" presStyleCnt="0"/>
      <dgm:spPr/>
    </dgm:pt>
    <dgm:pt modelId="{3702E647-EF4E-4823-898B-B8A82F01FF62}" type="pres">
      <dgm:prSet presAssocID="{791F8DC3-0D1D-4D2B-B91E-CF718365304B}" presName="hierChild4" presStyleCnt="0"/>
      <dgm:spPr/>
    </dgm:pt>
    <dgm:pt modelId="{B0F699C0-325B-441B-BE09-F0866BA59013}" type="pres">
      <dgm:prSet presAssocID="{F0D1B6FC-2FF7-4017-B151-AD92C211FEE1}" presName="Name44" presStyleLbl="parChTrans1D4" presStyleIdx="0" presStyleCnt="23"/>
      <dgm:spPr/>
    </dgm:pt>
    <dgm:pt modelId="{86C45269-8180-46C1-9962-44F0FC0E8874}" type="pres">
      <dgm:prSet presAssocID="{04BD8F12-FE53-4103-ABDA-6F54D75D6F85}" presName="hierRoot2" presStyleCnt="0">
        <dgm:presLayoutVars>
          <dgm:hierBranch val="init"/>
        </dgm:presLayoutVars>
      </dgm:prSet>
      <dgm:spPr/>
    </dgm:pt>
    <dgm:pt modelId="{14B5FCCE-E401-4BBA-9D2C-09D75F2F345D}" type="pres">
      <dgm:prSet presAssocID="{04BD8F12-FE53-4103-ABDA-6F54D75D6F85}" presName="rootComposite" presStyleCnt="0"/>
      <dgm:spPr/>
    </dgm:pt>
    <dgm:pt modelId="{37B96C3B-5085-421B-B86E-55F2F4CAD453}" type="pres">
      <dgm:prSet presAssocID="{04BD8F12-FE53-4103-ABDA-6F54D75D6F85}" presName="rootText" presStyleLbl="node1" presStyleIdx="2" presStyleCnt="31">
        <dgm:presLayoutVars>
          <dgm:chMax/>
          <dgm:chPref val="3"/>
        </dgm:presLayoutVars>
      </dgm:prSet>
      <dgm:spPr/>
    </dgm:pt>
    <dgm:pt modelId="{34A1446B-3848-47E3-B4D2-02F68CF331B1}" type="pres">
      <dgm:prSet presAssocID="{04BD8F12-FE53-4103-ABDA-6F54D75D6F85}" presName="titleText2" presStyleLbl="fgAcc1" presStyleIdx="2" presStyleCnt="31">
        <dgm:presLayoutVars>
          <dgm:chMax val="0"/>
          <dgm:chPref val="0"/>
        </dgm:presLayoutVars>
      </dgm:prSet>
      <dgm:spPr/>
    </dgm:pt>
    <dgm:pt modelId="{EAEFED79-21F0-494D-AA1F-CBD8E708EA00}" type="pres">
      <dgm:prSet presAssocID="{04BD8F12-FE53-4103-ABDA-6F54D75D6F85}" presName="rootConnector" presStyleLbl="node4" presStyleIdx="0" presStyleCnt="0"/>
      <dgm:spPr/>
    </dgm:pt>
    <dgm:pt modelId="{C398D736-3EC8-49B8-BCF2-36E94D17CC96}" type="pres">
      <dgm:prSet presAssocID="{04BD8F12-FE53-4103-ABDA-6F54D75D6F85}" presName="hierChild4" presStyleCnt="0"/>
      <dgm:spPr/>
    </dgm:pt>
    <dgm:pt modelId="{AA7B4F28-7411-4F07-813C-41E90D369872}" type="pres">
      <dgm:prSet presAssocID="{04BD8F12-FE53-4103-ABDA-6F54D75D6F85}" presName="hierChild5" presStyleCnt="0"/>
      <dgm:spPr/>
    </dgm:pt>
    <dgm:pt modelId="{71BA76FE-092F-4746-A65E-DCC63584F68E}" type="pres">
      <dgm:prSet presAssocID="{006BFE33-745B-47E0-AFF9-4AB97C5F22B5}" presName="Name44" presStyleLbl="parChTrans1D4" presStyleIdx="1" presStyleCnt="23"/>
      <dgm:spPr/>
    </dgm:pt>
    <dgm:pt modelId="{C0563425-9BD6-4488-8F1F-DF0F23BFBDEC}" type="pres">
      <dgm:prSet presAssocID="{13440B1A-3B58-441D-B994-1523E1F51657}" presName="hierRoot2" presStyleCnt="0">
        <dgm:presLayoutVars>
          <dgm:hierBranch val="init"/>
        </dgm:presLayoutVars>
      </dgm:prSet>
      <dgm:spPr/>
    </dgm:pt>
    <dgm:pt modelId="{7ACA72D1-4657-468C-9E65-7567F66C284A}" type="pres">
      <dgm:prSet presAssocID="{13440B1A-3B58-441D-B994-1523E1F51657}" presName="rootComposite" presStyleCnt="0"/>
      <dgm:spPr/>
    </dgm:pt>
    <dgm:pt modelId="{9FAF590F-1585-40F2-A588-2794ACA084CF}" type="pres">
      <dgm:prSet presAssocID="{13440B1A-3B58-441D-B994-1523E1F51657}" presName="rootText" presStyleLbl="node1" presStyleIdx="3" presStyleCnt="31">
        <dgm:presLayoutVars>
          <dgm:chMax/>
          <dgm:chPref val="3"/>
        </dgm:presLayoutVars>
      </dgm:prSet>
      <dgm:spPr/>
    </dgm:pt>
    <dgm:pt modelId="{0198171D-63C2-4911-A759-F357EF7FEEC3}" type="pres">
      <dgm:prSet presAssocID="{13440B1A-3B58-441D-B994-1523E1F51657}" presName="titleText2" presStyleLbl="fgAcc1" presStyleIdx="3" presStyleCnt="31">
        <dgm:presLayoutVars>
          <dgm:chMax val="0"/>
          <dgm:chPref val="0"/>
        </dgm:presLayoutVars>
      </dgm:prSet>
      <dgm:spPr/>
    </dgm:pt>
    <dgm:pt modelId="{F2BB58CE-48DC-4B56-8544-97118F69FCEB}" type="pres">
      <dgm:prSet presAssocID="{13440B1A-3B58-441D-B994-1523E1F51657}" presName="rootConnector" presStyleLbl="node4" presStyleIdx="0" presStyleCnt="0"/>
      <dgm:spPr/>
    </dgm:pt>
    <dgm:pt modelId="{8771D1D1-C364-49F1-A0CA-B2CE0991B766}" type="pres">
      <dgm:prSet presAssocID="{13440B1A-3B58-441D-B994-1523E1F51657}" presName="hierChild4" presStyleCnt="0"/>
      <dgm:spPr/>
    </dgm:pt>
    <dgm:pt modelId="{C00C3864-C0C6-41AD-828D-AEEF4E3742A9}" type="pres">
      <dgm:prSet presAssocID="{13440B1A-3B58-441D-B994-1523E1F51657}" presName="hierChild5" presStyleCnt="0"/>
      <dgm:spPr/>
    </dgm:pt>
    <dgm:pt modelId="{569AA1AB-0BF4-4E35-BBAD-CBE68E24B60E}" type="pres">
      <dgm:prSet presAssocID="{791F8DC3-0D1D-4D2B-B91E-CF718365304B}" presName="hierChild5" presStyleCnt="0"/>
      <dgm:spPr/>
    </dgm:pt>
    <dgm:pt modelId="{8E498174-BDCB-4806-8CB1-314298C89EE4}" type="pres">
      <dgm:prSet presAssocID="{2B4D8DB0-E2B3-4610-8293-006BCD5DE613}" presName="Name37" presStyleLbl="parChTrans1D3" presStyleIdx="1" presStyleCnt="6"/>
      <dgm:spPr/>
    </dgm:pt>
    <dgm:pt modelId="{C59817DE-627E-4861-BE36-181D895A8EB1}" type="pres">
      <dgm:prSet presAssocID="{8590C279-08F1-41D6-A2CF-E4C70E4DC2A7}" presName="hierRoot2" presStyleCnt="0">
        <dgm:presLayoutVars>
          <dgm:hierBranch val="init"/>
        </dgm:presLayoutVars>
      </dgm:prSet>
      <dgm:spPr/>
    </dgm:pt>
    <dgm:pt modelId="{B816BB88-C0BE-45D8-887A-482C48225A69}" type="pres">
      <dgm:prSet presAssocID="{8590C279-08F1-41D6-A2CF-E4C70E4DC2A7}" presName="rootComposite" presStyleCnt="0"/>
      <dgm:spPr/>
    </dgm:pt>
    <dgm:pt modelId="{DBD9D57D-3050-4FBB-BB74-0BFB09A4304F}" type="pres">
      <dgm:prSet presAssocID="{8590C279-08F1-41D6-A2CF-E4C70E4DC2A7}" presName="rootText" presStyleLbl="node1" presStyleIdx="4" presStyleCnt="31">
        <dgm:presLayoutVars>
          <dgm:chMax/>
          <dgm:chPref val="3"/>
        </dgm:presLayoutVars>
      </dgm:prSet>
      <dgm:spPr/>
    </dgm:pt>
    <dgm:pt modelId="{8D943933-83C3-421C-9032-9DFFC07CD08C}" type="pres">
      <dgm:prSet presAssocID="{8590C279-08F1-41D6-A2CF-E4C70E4DC2A7}" presName="titleText2" presStyleLbl="fgAcc1" presStyleIdx="4" presStyleCnt="31">
        <dgm:presLayoutVars>
          <dgm:chMax val="0"/>
          <dgm:chPref val="0"/>
        </dgm:presLayoutVars>
      </dgm:prSet>
      <dgm:spPr/>
    </dgm:pt>
    <dgm:pt modelId="{3FAC5FAA-A852-4AF0-910A-49FBD269A830}" type="pres">
      <dgm:prSet presAssocID="{8590C279-08F1-41D6-A2CF-E4C70E4DC2A7}" presName="rootConnector" presStyleLbl="node3" presStyleIdx="0" presStyleCnt="0"/>
      <dgm:spPr/>
    </dgm:pt>
    <dgm:pt modelId="{E37CC029-DE11-4929-94F5-AB462F298020}" type="pres">
      <dgm:prSet presAssocID="{8590C279-08F1-41D6-A2CF-E4C70E4DC2A7}" presName="hierChild4" presStyleCnt="0"/>
      <dgm:spPr/>
    </dgm:pt>
    <dgm:pt modelId="{F2AB0557-92DE-4AAE-AA86-1E249D7004CC}" type="pres">
      <dgm:prSet presAssocID="{8590C279-08F1-41D6-A2CF-E4C70E4DC2A7}" presName="hierChild5" presStyleCnt="0"/>
      <dgm:spPr/>
    </dgm:pt>
    <dgm:pt modelId="{F19C76CE-254F-46DF-A4A3-98C25DC0ABF7}" type="pres">
      <dgm:prSet presAssocID="{1753F0C0-DA65-41D5-A8D8-3B6C660E1D3A}" presName="Name37" presStyleLbl="parChTrans1D3" presStyleIdx="2" presStyleCnt="6"/>
      <dgm:spPr/>
    </dgm:pt>
    <dgm:pt modelId="{CBB4D0DE-EDA8-4958-B0CA-31393D8E7A93}" type="pres">
      <dgm:prSet presAssocID="{07DFBD84-4BBC-4E58-B4A1-1A1E787BAC47}" presName="hierRoot2" presStyleCnt="0">
        <dgm:presLayoutVars>
          <dgm:hierBranch val="r"/>
        </dgm:presLayoutVars>
      </dgm:prSet>
      <dgm:spPr/>
    </dgm:pt>
    <dgm:pt modelId="{46855E9F-27A0-47B6-B2CA-DA58398CD73B}" type="pres">
      <dgm:prSet presAssocID="{07DFBD84-4BBC-4E58-B4A1-1A1E787BAC47}" presName="rootComposite" presStyleCnt="0"/>
      <dgm:spPr/>
    </dgm:pt>
    <dgm:pt modelId="{A7C02435-84B7-49A0-AB84-3677CC8181D0}" type="pres">
      <dgm:prSet presAssocID="{07DFBD84-4BBC-4E58-B4A1-1A1E787BAC47}" presName="rootText" presStyleLbl="node1" presStyleIdx="5" presStyleCnt="31">
        <dgm:presLayoutVars>
          <dgm:chMax/>
          <dgm:chPref val="3"/>
        </dgm:presLayoutVars>
      </dgm:prSet>
      <dgm:spPr/>
    </dgm:pt>
    <dgm:pt modelId="{0F8D30D8-5233-4AC6-99EA-E35926C8BAC1}" type="pres">
      <dgm:prSet presAssocID="{07DFBD84-4BBC-4E58-B4A1-1A1E787BAC47}" presName="titleText2" presStyleLbl="fgAcc1" presStyleIdx="5" presStyleCnt="31">
        <dgm:presLayoutVars>
          <dgm:chMax val="0"/>
          <dgm:chPref val="0"/>
        </dgm:presLayoutVars>
      </dgm:prSet>
      <dgm:spPr/>
    </dgm:pt>
    <dgm:pt modelId="{9CAA2EE7-7D40-4241-82C4-8660B9FCE4E2}" type="pres">
      <dgm:prSet presAssocID="{07DFBD84-4BBC-4E58-B4A1-1A1E787BAC47}" presName="rootConnector" presStyleLbl="node3" presStyleIdx="0" presStyleCnt="0"/>
      <dgm:spPr/>
    </dgm:pt>
    <dgm:pt modelId="{F4FFA30E-3903-421B-A714-4A9C2D5D503F}" type="pres">
      <dgm:prSet presAssocID="{07DFBD84-4BBC-4E58-B4A1-1A1E787BAC47}" presName="hierChild4" presStyleCnt="0"/>
      <dgm:spPr/>
    </dgm:pt>
    <dgm:pt modelId="{0531D521-3E61-414E-893B-861D7CF31067}" type="pres">
      <dgm:prSet presAssocID="{344565DF-363B-49DA-9044-8908C146127D}" presName="Name44" presStyleLbl="parChTrans1D4" presStyleIdx="2" presStyleCnt="23"/>
      <dgm:spPr/>
    </dgm:pt>
    <dgm:pt modelId="{9AF872E1-BBFE-4E2E-AE52-E06DF26E740D}" type="pres">
      <dgm:prSet presAssocID="{F6F36058-896D-4D04-8B99-BE5977A8A6FE}" presName="hierRoot2" presStyleCnt="0">
        <dgm:presLayoutVars>
          <dgm:hierBranch val="init"/>
        </dgm:presLayoutVars>
      </dgm:prSet>
      <dgm:spPr/>
    </dgm:pt>
    <dgm:pt modelId="{C5AA4A63-D8BE-49FD-A75E-876C2F580EB7}" type="pres">
      <dgm:prSet presAssocID="{F6F36058-896D-4D04-8B99-BE5977A8A6FE}" presName="rootComposite" presStyleCnt="0"/>
      <dgm:spPr/>
    </dgm:pt>
    <dgm:pt modelId="{CB144F2E-74AD-495A-9117-3DA1077958BF}" type="pres">
      <dgm:prSet presAssocID="{F6F36058-896D-4D04-8B99-BE5977A8A6FE}" presName="rootText" presStyleLbl="node1" presStyleIdx="6" presStyleCnt="31">
        <dgm:presLayoutVars>
          <dgm:chMax/>
          <dgm:chPref val="3"/>
        </dgm:presLayoutVars>
      </dgm:prSet>
      <dgm:spPr/>
    </dgm:pt>
    <dgm:pt modelId="{8BF32162-DA48-4AF0-A79C-39F5FB2920E3}" type="pres">
      <dgm:prSet presAssocID="{F6F36058-896D-4D04-8B99-BE5977A8A6FE}" presName="titleText2" presStyleLbl="fgAcc1" presStyleIdx="6" presStyleCnt="31">
        <dgm:presLayoutVars>
          <dgm:chMax val="0"/>
          <dgm:chPref val="0"/>
        </dgm:presLayoutVars>
      </dgm:prSet>
      <dgm:spPr/>
    </dgm:pt>
    <dgm:pt modelId="{950B4932-AF50-44F4-A0FB-2CC03101AEAE}" type="pres">
      <dgm:prSet presAssocID="{F6F36058-896D-4D04-8B99-BE5977A8A6FE}" presName="rootConnector" presStyleLbl="node4" presStyleIdx="0" presStyleCnt="0"/>
      <dgm:spPr/>
    </dgm:pt>
    <dgm:pt modelId="{C22A95DC-4CC3-4AE0-9063-F5DC0914F066}" type="pres">
      <dgm:prSet presAssocID="{F6F36058-896D-4D04-8B99-BE5977A8A6FE}" presName="hierChild4" presStyleCnt="0"/>
      <dgm:spPr/>
    </dgm:pt>
    <dgm:pt modelId="{5427EEBA-7D2A-45AC-ABD9-33D557338FB6}" type="pres">
      <dgm:prSet presAssocID="{F6F36058-896D-4D04-8B99-BE5977A8A6FE}" presName="hierChild5" presStyleCnt="0"/>
      <dgm:spPr/>
    </dgm:pt>
    <dgm:pt modelId="{A6C205CC-87A4-429C-AF89-25A9EC585E80}" type="pres">
      <dgm:prSet presAssocID="{6C4C288C-7AD0-4857-9507-8DC8B2E211A3}" presName="Name44" presStyleLbl="parChTrans1D4" presStyleIdx="3" presStyleCnt="23"/>
      <dgm:spPr/>
    </dgm:pt>
    <dgm:pt modelId="{365CF9DD-9C48-49AF-8680-1AF7BDD42C18}" type="pres">
      <dgm:prSet presAssocID="{A93EFC51-3935-4470-B41C-756067879371}" presName="hierRoot2" presStyleCnt="0">
        <dgm:presLayoutVars>
          <dgm:hierBranch val="init"/>
        </dgm:presLayoutVars>
      </dgm:prSet>
      <dgm:spPr/>
    </dgm:pt>
    <dgm:pt modelId="{3F4A4EE4-6116-4123-AB3A-488DA8B78325}" type="pres">
      <dgm:prSet presAssocID="{A93EFC51-3935-4470-B41C-756067879371}" presName="rootComposite" presStyleCnt="0"/>
      <dgm:spPr/>
    </dgm:pt>
    <dgm:pt modelId="{3F3C9333-B755-48B5-9A83-C54A931F74A7}" type="pres">
      <dgm:prSet presAssocID="{A93EFC51-3935-4470-B41C-756067879371}" presName="rootText" presStyleLbl="node1" presStyleIdx="7" presStyleCnt="31">
        <dgm:presLayoutVars>
          <dgm:chMax/>
          <dgm:chPref val="3"/>
        </dgm:presLayoutVars>
      </dgm:prSet>
      <dgm:spPr/>
    </dgm:pt>
    <dgm:pt modelId="{968C7C2D-1610-4A43-AA28-39CEB82A4EDA}" type="pres">
      <dgm:prSet presAssocID="{A93EFC51-3935-4470-B41C-756067879371}" presName="titleText2" presStyleLbl="fgAcc1" presStyleIdx="7" presStyleCnt="31">
        <dgm:presLayoutVars>
          <dgm:chMax val="0"/>
          <dgm:chPref val="0"/>
        </dgm:presLayoutVars>
      </dgm:prSet>
      <dgm:spPr/>
    </dgm:pt>
    <dgm:pt modelId="{6E3F9859-D96C-4776-A2AB-DA589E3E6447}" type="pres">
      <dgm:prSet presAssocID="{A93EFC51-3935-4470-B41C-756067879371}" presName="rootConnector" presStyleLbl="node4" presStyleIdx="0" presStyleCnt="0"/>
      <dgm:spPr/>
    </dgm:pt>
    <dgm:pt modelId="{212428F2-53E6-4C1D-A0C8-35B2E0525529}" type="pres">
      <dgm:prSet presAssocID="{A93EFC51-3935-4470-B41C-756067879371}" presName="hierChild4" presStyleCnt="0"/>
      <dgm:spPr/>
    </dgm:pt>
    <dgm:pt modelId="{F07795C9-E45A-4EE1-8A1D-1FBAC6A80A51}" type="pres">
      <dgm:prSet presAssocID="{A93EFC51-3935-4470-B41C-756067879371}" presName="hierChild5" presStyleCnt="0"/>
      <dgm:spPr/>
    </dgm:pt>
    <dgm:pt modelId="{E56F5F1B-4C92-45BA-9224-73F448573560}" type="pres">
      <dgm:prSet presAssocID="{07DFBD84-4BBC-4E58-B4A1-1A1E787BAC47}" presName="hierChild5" presStyleCnt="0"/>
      <dgm:spPr/>
    </dgm:pt>
    <dgm:pt modelId="{9C4F013D-EB21-4658-B299-790AFD88E761}" type="pres">
      <dgm:prSet presAssocID="{726F8450-9951-41D1-83FD-7904A8A0080F}" presName="hierChild5" presStyleCnt="0"/>
      <dgm:spPr/>
    </dgm:pt>
    <dgm:pt modelId="{43C68EC4-9D05-4454-B8BB-52193604B231}" type="pres">
      <dgm:prSet presAssocID="{986C5826-9356-44DC-971F-FDE4CAC1529D}" presName="Name37" presStyleLbl="parChTrans1D2" presStyleIdx="1" presStyleCnt="2"/>
      <dgm:spPr/>
    </dgm:pt>
    <dgm:pt modelId="{25F9914E-843E-4EF3-A188-29E0B884F1E1}" type="pres">
      <dgm:prSet presAssocID="{75815EC9-68F7-400F-A838-A4D356096E97}" presName="hierRoot2" presStyleCnt="0">
        <dgm:presLayoutVars>
          <dgm:hierBranch val="init"/>
        </dgm:presLayoutVars>
      </dgm:prSet>
      <dgm:spPr/>
    </dgm:pt>
    <dgm:pt modelId="{5BC6909C-BC83-4CCF-8AAC-24866A13AF24}" type="pres">
      <dgm:prSet presAssocID="{75815EC9-68F7-400F-A838-A4D356096E97}" presName="rootComposite" presStyleCnt="0"/>
      <dgm:spPr/>
    </dgm:pt>
    <dgm:pt modelId="{606299B9-CFFE-4D15-AF17-7D0B8034E899}" type="pres">
      <dgm:prSet presAssocID="{75815EC9-68F7-400F-A838-A4D356096E97}" presName="rootText" presStyleLbl="node1" presStyleIdx="8" presStyleCnt="31" custLinFactNeighborY="2064">
        <dgm:presLayoutVars>
          <dgm:chMax/>
          <dgm:chPref val="3"/>
        </dgm:presLayoutVars>
      </dgm:prSet>
      <dgm:spPr/>
    </dgm:pt>
    <dgm:pt modelId="{F822C8D3-6024-4FBD-AB83-AB3B706EA6AF}" type="pres">
      <dgm:prSet presAssocID="{75815EC9-68F7-400F-A838-A4D356096E97}" presName="titleText2" presStyleLbl="fgAcc1" presStyleIdx="8" presStyleCnt="31">
        <dgm:presLayoutVars>
          <dgm:chMax val="0"/>
          <dgm:chPref val="0"/>
        </dgm:presLayoutVars>
      </dgm:prSet>
      <dgm:spPr/>
    </dgm:pt>
    <dgm:pt modelId="{BD3D1690-471E-43BE-A3FC-90AE4E0D9D8B}" type="pres">
      <dgm:prSet presAssocID="{75815EC9-68F7-400F-A838-A4D356096E97}" presName="rootConnector" presStyleLbl="node2" presStyleIdx="0" presStyleCnt="0"/>
      <dgm:spPr/>
    </dgm:pt>
    <dgm:pt modelId="{417C8262-11AB-4F18-AFC5-FA90206D9F50}" type="pres">
      <dgm:prSet presAssocID="{75815EC9-68F7-400F-A838-A4D356096E97}" presName="hierChild4" presStyleCnt="0"/>
      <dgm:spPr/>
    </dgm:pt>
    <dgm:pt modelId="{20E9BA99-AB09-4471-82A0-73FFE7890855}" type="pres">
      <dgm:prSet presAssocID="{47E864CC-4996-4CF6-9059-7357EED5F514}" presName="Name37" presStyleLbl="parChTrans1D3" presStyleIdx="3" presStyleCnt="6"/>
      <dgm:spPr/>
    </dgm:pt>
    <dgm:pt modelId="{CA1842ED-B103-4C59-B9F7-8CD1DB3F4C31}" type="pres">
      <dgm:prSet presAssocID="{D242A70E-F4C7-46C5-BF2D-688AE639E682}" presName="hierRoot2" presStyleCnt="0">
        <dgm:presLayoutVars>
          <dgm:hierBranch val="init"/>
        </dgm:presLayoutVars>
      </dgm:prSet>
      <dgm:spPr/>
    </dgm:pt>
    <dgm:pt modelId="{7669F8EE-0F1C-4415-8E58-B2737E9452D1}" type="pres">
      <dgm:prSet presAssocID="{D242A70E-F4C7-46C5-BF2D-688AE639E682}" presName="rootComposite" presStyleCnt="0"/>
      <dgm:spPr/>
    </dgm:pt>
    <dgm:pt modelId="{EAE6D86F-4170-4A0F-AB41-5F0A93B0E842}" type="pres">
      <dgm:prSet presAssocID="{D242A70E-F4C7-46C5-BF2D-688AE639E682}" presName="rootText" presStyleLbl="node1" presStyleIdx="9" presStyleCnt="31">
        <dgm:presLayoutVars>
          <dgm:chMax/>
          <dgm:chPref val="3"/>
        </dgm:presLayoutVars>
      </dgm:prSet>
      <dgm:spPr/>
    </dgm:pt>
    <dgm:pt modelId="{E84EF56E-6009-4078-812A-F16587FFA158}" type="pres">
      <dgm:prSet presAssocID="{D242A70E-F4C7-46C5-BF2D-688AE639E682}" presName="titleText2" presStyleLbl="fgAcc1" presStyleIdx="9" presStyleCnt="31">
        <dgm:presLayoutVars>
          <dgm:chMax val="0"/>
          <dgm:chPref val="0"/>
        </dgm:presLayoutVars>
      </dgm:prSet>
      <dgm:spPr/>
    </dgm:pt>
    <dgm:pt modelId="{62635639-87CE-46C2-AC6B-FA784E73FD2A}" type="pres">
      <dgm:prSet presAssocID="{D242A70E-F4C7-46C5-BF2D-688AE639E682}" presName="rootConnector" presStyleLbl="node3" presStyleIdx="0" presStyleCnt="0"/>
      <dgm:spPr/>
    </dgm:pt>
    <dgm:pt modelId="{C2F32B3C-4AC9-422B-B0BA-C0AE624B91A5}" type="pres">
      <dgm:prSet presAssocID="{D242A70E-F4C7-46C5-BF2D-688AE639E682}" presName="hierChild4" presStyleCnt="0"/>
      <dgm:spPr/>
    </dgm:pt>
    <dgm:pt modelId="{84CB9CDC-CE42-4632-A311-33ED570D3DE8}" type="pres">
      <dgm:prSet presAssocID="{D242A70E-F4C7-46C5-BF2D-688AE639E682}" presName="hierChild5" presStyleCnt="0"/>
      <dgm:spPr/>
    </dgm:pt>
    <dgm:pt modelId="{DFEB394D-4006-4AD1-BB44-BE2F9B8F1178}" type="pres">
      <dgm:prSet presAssocID="{0720068A-8897-4F95-8C82-6FD6DA9DD5FB}" presName="Name37" presStyleLbl="parChTrans1D3" presStyleIdx="4" presStyleCnt="6"/>
      <dgm:spPr/>
    </dgm:pt>
    <dgm:pt modelId="{810B86AB-8AEB-4808-B30C-04474F41E6D9}" type="pres">
      <dgm:prSet presAssocID="{664BB93A-3F97-4AFE-8310-7E5081DFC8A0}" presName="hierRoot2" presStyleCnt="0">
        <dgm:presLayoutVars>
          <dgm:hierBranch val="init"/>
        </dgm:presLayoutVars>
      </dgm:prSet>
      <dgm:spPr/>
    </dgm:pt>
    <dgm:pt modelId="{4FA83111-E4E6-4C6B-832B-D5B8644A5484}" type="pres">
      <dgm:prSet presAssocID="{664BB93A-3F97-4AFE-8310-7E5081DFC8A0}" presName="rootComposite" presStyleCnt="0"/>
      <dgm:spPr/>
    </dgm:pt>
    <dgm:pt modelId="{1E18162B-6463-4681-8A29-1A1E74FC782E}" type="pres">
      <dgm:prSet presAssocID="{664BB93A-3F97-4AFE-8310-7E5081DFC8A0}" presName="rootText" presStyleLbl="node1" presStyleIdx="10" presStyleCnt="31">
        <dgm:presLayoutVars>
          <dgm:chMax/>
          <dgm:chPref val="3"/>
        </dgm:presLayoutVars>
      </dgm:prSet>
      <dgm:spPr/>
    </dgm:pt>
    <dgm:pt modelId="{DC1A1DB9-003E-4570-81A8-B5CC1DC5AC56}" type="pres">
      <dgm:prSet presAssocID="{664BB93A-3F97-4AFE-8310-7E5081DFC8A0}" presName="titleText2" presStyleLbl="fgAcc1" presStyleIdx="10" presStyleCnt="31">
        <dgm:presLayoutVars>
          <dgm:chMax val="0"/>
          <dgm:chPref val="0"/>
        </dgm:presLayoutVars>
      </dgm:prSet>
      <dgm:spPr/>
    </dgm:pt>
    <dgm:pt modelId="{8B836BF6-516C-4405-ACF1-E734004E12B3}" type="pres">
      <dgm:prSet presAssocID="{664BB93A-3F97-4AFE-8310-7E5081DFC8A0}" presName="rootConnector" presStyleLbl="node3" presStyleIdx="0" presStyleCnt="0"/>
      <dgm:spPr/>
    </dgm:pt>
    <dgm:pt modelId="{49DD40A9-DD48-4507-8747-1962EED9A75E}" type="pres">
      <dgm:prSet presAssocID="{664BB93A-3F97-4AFE-8310-7E5081DFC8A0}" presName="hierChild4" presStyleCnt="0"/>
      <dgm:spPr/>
    </dgm:pt>
    <dgm:pt modelId="{3E0050B7-346B-4E86-92D7-9BDE9FBC6678}" type="pres">
      <dgm:prSet presAssocID="{4519E128-3B81-415B-8119-90DDA86368C1}" presName="Name37" presStyleLbl="parChTrans1D4" presStyleIdx="4" presStyleCnt="23"/>
      <dgm:spPr/>
    </dgm:pt>
    <dgm:pt modelId="{E2A204E5-8491-4061-AE8B-E1E75BC777E2}" type="pres">
      <dgm:prSet presAssocID="{9859D433-EBA8-4D74-AA2A-D5456425737E}" presName="hierRoot2" presStyleCnt="0">
        <dgm:presLayoutVars>
          <dgm:hierBranch val="init"/>
        </dgm:presLayoutVars>
      </dgm:prSet>
      <dgm:spPr/>
    </dgm:pt>
    <dgm:pt modelId="{3478974C-6F06-401A-AC68-4C3AF0E00353}" type="pres">
      <dgm:prSet presAssocID="{9859D433-EBA8-4D74-AA2A-D5456425737E}" presName="rootComposite" presStyleCnt="0"/>
      <dgm:spPr/>
    </dgm:pt>
    <dgm:pt modelId="{389730EB-B587-4250-B397-D8D0FD08A8AE}" type="pres">
      <dgm:prSet presAssocID="{9859D433-EBA8-4D74-AA2A-D5456425737E}" presName="rootText" presStyleLbl="node1" presStyleIdx="11" presStyleCnt="31">
        <dgm:presLayoutVars>
          <dgm:chMax/>
          <dgm:chPref val="3"/>
        </dgm:presLayoutVars>
      </dgm:prSet>
      <dgm:spPr/>
    </dgm:pt>
    <dgm:pt modelId="{E8152A7B-BDED-47DD-A5FF-5656F56598AA}" type="pres">
      <dgm:prSet presAssocID="{9859D433-EBA8-4D74-AA2A-D5456425737E}" presName="titleText2" presStyleLbl="fgAcc1" presStyleIdx="11" presStyleCnt="31">
        <dgm:presLayoutVars>
          <dgm:chMax val="0"/>
          <dgm:chPref val="0"/>
        </dgm:presLayoutVars>
      </dgm:prSet>
      <dgm:spPr/>
    </dgm:pt>
    <dgm:pt modelId="{E14C9A51-9F8B-45DC-8EA3-BF1DB0E2AD59}" type="pres">
      <dgm:prSet presAssocID="{9859D433-EBA8-4D74-AA2A-D5456425737E}" presName="rootConnector" presStyleLbl="node4" presStyleIdx="0" presStyleCnt="0"/>
      <dgm:spPr/>
    </dgm:pt>
    <dgm:pt modelId="{534797AF-CBA2-4F95-BAC9-2A275AF2EDEB}" type="pres">
      <dgm:prSet presAssocID="{9859D433-EBA8-4D74-AA2A-D5456425737E}" presName="hierChild4" presStyleCnt="0"/>
      <dgm:spPr/>
    </dgm:pt>
    <dgm:pt modelId="{6316072C-C61D-4745-8F22-1C3C7CF2C886}" type="pres">
      <dgm:prSet presAssocID="{B8F7B505-6AB1-4D26-BE22-14ED12ED2760}" presName="Name37" presStyleLbl="parChTrans1D4" presStyleIdx="5" presStyleCnt="23"/>
      <dgm:spPr/>
    </dgm:pt>
    <dgm:pt modelId="{7D7FE55F-D60E-4E5C-AC0D-9857386C19CD}" type="pres">
      <dgm:prSet presAssocID="{8E49FCAC-0344-4F31-BA46-ACB12D6170AF}" presName="hierRoot2" presStyleCnt="0">
        <dgm:presLayoutVars>
          <dgm:hierBranch val="init"/>
        </dgm:presLayoutVars>
      </dgm:prSet>
      <dgm:spPr/>
    </dgm:pt>
    <dgm:pt modelId="{508C3CEF-E26C-43F6-9F5A-E3345A867894}" type="pres">
      <dgm:prSet presAssocID="{8E49FCAC-0344-4F31-BA46-ACB12D6170AF}" presName="rootComposite" presStyleCnt="0"/>
      <dgm:spPr/>
    </dgm:pt>
    <dgm:pt modelId="{AF198676-2D44-486B-99BC-F2AE34F34392}" type="pres">
      <dgm:prSet presAssocID="{8E49FCAC-0344-4F31-BA46-ACB12D6170AF}" presName="rootText" presStyleLbl="node1" presStyleIdx="12" presStyleCnt="31">
        <dgm:presLayoutVars>
          <dgm:chMax/>
          <dgm:chPref val="3"/>
        </dgm:presLayoutVars>
      </dgm:prSet>
      <dgm:spPr/>
    </dgm:pt>
    <dgm:pt modelId="{35EA3D63-20F3-4AB0-9BB8-3F4DA60EB7B9}" type="pres">
      <dgm:prSet presAssocID="{8E49FCAC-0344-4F31-BA46-ACB12D6170AF}" presName="titleText2" presStyleLbl="fgAcc1" presStyleIdx="12" presStyleCnt="31">
        <dgm:presLayoutVars>
          <dgm:chMax val="0"/>
          <dgm:chPref val="0"/>
        </dgm:presLayoutVars>
      </dgm:prSet>
      <dgm:spPr/>
    </dgm:pt>
    <dgm:pt modelId="{A4BAC9BB-6E85-4CE1-97FA-95A17B789E66}" type="pres">
      <dgm:prSet presAssocID="{8E49FCAC-0344-4F31-BA46-ACB12D6170AF}" presName="rootConnector" presStyleLbl="node4" presStyleIdx="0" presStyleCnt="0"/>
      <dgm:spPr/>
    </dgm:pt>
    <dgm:pt modelId="{24994904-B332-429A-B609-6418147D2DA5}" type="pres">
      <dgm:prSet presAssocID="{8E49FCAC-0344-4F31-BA46-ACB12D6170AF}" presName="hierChild4" presStyleCnt="0"/>
      <dgm:spPr/>
    </dgm:pt>
    <dgm:pt modelId="{BEAA1946-587D-4480-8587-1F4C240D0FEB}" type="pres">
      <dgm:prSet presAssocID="{2E22CD7F-EF5F-4002-AA1A-69C5B342E703}" presName="Name37" presStyleLbl="parChTrans1D4" presStyleIdx="6" presStyleCnt="23"/>
      <dgm:spPr/>
    </dgm:pt>
    <dgm:pt modelId="{47429117-9E2B-4627-9D1F-2DA975C10387}" type="pres">
      <dgm:prSet presAssocID="{958F8FB2-414C-42E0-AF75-2842FBFA5969}" presName="hierRoot2" presStyleCnt="0">
        <dgm:presLayoutVars>
          <dgm:hierBranch val="init"/>
        </dgm:presLayoutVars>
      </dgm:prSet>
      <dgm:spPr/>
    </dgm:pt>
    <dgm:pt modelId="{48077025-A5FF-4CBA-B7C4-9631C8EC377B}" type="pres">
      <dgm:prSet presAssocID="{958F8FB2-414C-42E0-AF75-2842FBFA5969}" presName="rootComposite" presStyleCnt="0"/>
      <dgm:spPr/>
    </dgm:pt>
    <dgm:pt modelId="{ECB34A09-E39B-4A67-BF3F-DC2AE6A7A053}" type="pres">
      <dgm:prSet presAssocID="{958F8FB2-414C-42E0-AF75-2842FBFA5969}" presName="rootText" presStyleLbl="node1" presStyleIdx="13" presStyleCnt="31">
        <dgm:presLayoutVars>
          <dgm:chMax/>
          <dgm:chPref val="3"/>
        </dgm:presLayoutVars>
      </dgm:prSet>
      <dgm:spPr/>
    </dgm:pt>
    <dgm:pt modelId="{2C4A13CF-E48E-4C48-978D-0EF11D0A21BA}" type="pres">
      <dgm:prSet presAssocID="{958F8FB2-414C-42E0-AF75-2842FBFA5969}" presName="titleText2" presStyleLbl="fgAcc1" presStyleIdx="13" presStyleCnt="31">
        <dgm:presLayoutVars>
          <dgm:chMax val="0"/>
          <dgm:chPref val="0"/>
        </dgm:presLayoutVars>
      </dgm:prSet>
      <dgm:spPr/>
    </dgm:pt>
    <dgm:pt modelId="{D8692BA8-3B0B-4D0A-871A-05DEDA073718}" type="pres">
      <dgm:prSet presAssocID="{958F8FB2-414C-42E0-AF75-2842FBFA5969}" presName="rootConnector" presStyleLbl="node4" presStyleIdx="0" presStyleCnt="0"/>
      <dgm:spPr/>
    </dgm:pt>
    <dgm:pt modelId="{02C0A109-F320-4DFA-95E7-370AA70C95EE}" type="pres">
      <dgm:prSet presAssocID="{958F8FB2-414C-42E0-AF75-2842FBFA5969}" presName="hierChild4" presStyleCnt="0"/>
      <dgm:spPr/>
    </dgm:pt>
    <dgm:pt modelId="{1BDFA062-2B68-412C-88DE-2E1B3D44F6AB}" type="pres">
      <dgm:prSet presAssocID="{958F8FB2-414C-42E0-AF75-2842FBFA5969}" presName="hierChild5" presStyleCnt="0"/>
      <dgm:spPr/>
    </dgm:pt>
    <dgm:pt modelId="{31579591-EAD9-4A25-991F-425314F88A43}" type="pres">
      <dgm:prSet presAssocID="{57C2638B-BB80-4317-B007-4395EE149443}" presName="Name37" presStyleLbl="parChTrans1D4" presStyleIdx="7" presStyleCnt="23"/>
      <dgm:spPr/>
    </dgm:pt>
    <dgm:pt modelId="{90FEFE9C-4C84-46EF-B396-EDFC6DBE0C35}" type="pres">
      <dgm:prSet presAssocID="{A76506A7-48E7-44E8-9D8A-585BD7F96CFF}" presName="hierRoot2" presStyleCnt="0">
        <dgm:presLayoutVars>
          <dgm:hierBranch val="init"/>
        </dgm:presLayoutVars>
      </dgm:prSet>
      <dgm:spPr/>
    </dgm:pt>
    <dgm:pt modelId="{576D18C1-1E71-40B3-9914-78F2CDAF83F0}" type="pres">
      <dgm:prSet presAssocID="{A76506A7-48E7-44E8-9D8A-585BD7F96CFF}" presName="rootComposite" presStyleCnt="0"/>
      <dgm:spPr/>
    </dgm:pt>
    <dgm:pt modelId="{E49FC2A8-14AF-4837-AC82-9646069DE054}" type="pres">
      <dgm:prSet presAssocID="{A76506A7-48E7-44E8-9D8A-585BD7F96CFF}" presName="rootText" presStyleLbl="node1" presStyleIdx="14" presStyleCnt="31">
        <dgm:presLayoutVars>
          <dgm:chMax/>
          <dgm:chPref val="3"/>
        </dgm:presLayoutVars>
      </dgm:prSet>
      <dgm:spPr/>
    </dgm:pt>
    <dgm:pt modelId="{87EB2D42-71FB-4E1A-BC6B-089DD7440887}" type="pres">
      <dgm:prSet presAssocID="{A76506A7-48E7-44E8-9D8A-585BD7F96CFF}" presName="titleText2" presStyleLbl="fgAcc1" presStyleIdx="14" presStyleCnt="31">
        <dgm:presLayoutVars>
          <dgm:chMax val="0"/>
          <dgm:chPref val="0"/>
        </dgm:presLayoutVars>
      </dgm:prSet>
      <dgm:spPr/>
    </dgm:pt>
    <dgm:pt modelId="{FA07E8B1-6653-4745-B948-671310B60BC3}" type="pres">
      <dgm:prSet presAssocID="{A76506A7-48E7-44E8-9D8A-585BD7F96CFF}" presName="rootConnector" presStyleLbl="node4" presStyleIdx="0" presStyleCnt="0"/>
      <dgm:spPr/>
    </dgm:pt>
    <dgm:pt modelId="{CBE80095-5FEC-44CF-8333-2BD345085D69}" type="pres">
      <dgm:prSet presAssocID="{A76506A7-48E7-44E8-9D8A-585BD7F96CFF}" presName="hierChild4" presStyleCnt="0"/>
      <dgm:spPr/>
    </dgm:pt>
    <dgm:pt modelId="{1449516A-3C3A-4BCC-8963-4769DCBFF6E5}" type="pres">
      <dgm:prSet presAssocID="{A76506A7-48E7-44E8-9D8A-585BD7F96CFF}" presName="hierChild5" presStyleCnt="0"/>
      <dgm:spPr/>
    </dgm:pt>
    <dgm:pt modelId="{E5D36D7A-F9AE-44CC-8A3E-B85225E8A720}" type="pres">
      <dgm:prSet presAssocID="{8E49FCAC-0344-4F31-BA46-ACB12D6170AF}" presName="hierChild5" presStyleCnt="0"/>
      <dgm:spPr/>
    </dgm:pt>
    <dgm:pt modelId="{553D6F66-9631-4D22-89BB-67BE57704AD2}" type="pres">
      <dgm:prSet presAssocID="{9859D433-EBA8-4D74-AA2A-D5456425737E}" presName="hierChild5" presStyleCnt="0"/>
      <dgm:spPr/>
    </dgm:pt>
    <dgm:pt modelId="{615FFA52-93C0-45AC-A2CA-4FFFF7DCAF42}" type="pres">
      <dgm:prSet presAssocID="{0E4E8B63-3E21-4E23-84BC-67E3CC7F58C3}" presName="Name37" presStyleLbl="parChTrans1D4" presStyleIdx="8" presStyleCnt="23"/>
      <dgm:spPr/>
    </dgm:pt>
    <dgm:pt modelId="{9C739652-DDD1-4F53-82D6-B5A21A09F605}" type="pres">
      <dgm:prSet presAssocID="{6C83C38B-76DC-4EFF-BC49-8648A8AEC08E}" presName="hierRoot2" presStyleCnt="0">
        <dgm:presLayoutVars>
          <dgm:hierBranch val="r"/>
        </dgm:presLayoutVars>
      </dgm:prSet>
      <dgm:spPr/>
    </dgm:pt>
    <dgm:pt modelId="{1E91BDD2-7811-4EF9-8DD8-5FD265631BE3}" type="pres">
      <dgm:prSet presAssocID="{6C83C38B-76DC-4EFF-BC49-8648A8AEC08E}" presName="rootComposite" presStyleCnt="0"/>
      <dgm:spPr/>
    </dgm:pt>
    <dgm:pt modelId="{689EDEB6-2706-47C7-A07D-6217BA92728D}" type="pres">
      <dgm:prSet presAssocID="{6C83C38B-76DC-4EFF-BC49-8648A8AEC08E}" presName="rootText" presStyleLbl="node1" presStyleIdx="15" presStyleCnt="31">
        <dgm:presLayoutVars>
          <dgm:chMax/>
          <dgm:chPref val="3"/>
        </dgm:presLayoutVars>
      </dgm:prSet>
      <dgm:spPr/>
    </dgm:pt>
    <dgm:pt modelId="{B02CCBEB-B3E8-425A-8782-8E235AE030AA}" type="pres">
      <dgm:prSet presAssocID="{6C83C38B-76DC-4EFF-BC49-8648A8AEC08E}" presName="titleText2" presStyleLbl="fgAcc1" presStyleIdx="15" presStyleCnt="31">
        <dgm:presLayoutVars>
          <dgm:chMax val="0"/>
          <dgm:chPref val="0"/>
        </dgm:presLayoutVars>
      </dgm:prSet>
      <dgm:spPr/>
    </dgm:pt>
    <dgm:pt modelId="{E34E8FFC-4ADA-40EF-8E8C-DF34E453AC42}" type="pres">
      <dgm:prSet presAssocID="{6C83C38B-76DC-4EFF-BC49-8648A8AEC08E}" presName="rootConnector" presStyleLbl="node4" presStyleIdx="0" presStyleCnt="0"/>
      <dgm:spPr/>
    </dgm:pt>
    <dgm:pt modelId="{78CE15C5-161B-4A43-9EC0-C26968B67127}" type="pres">
      <dgm:prSet presAssocID="{6C83C38B-76DC-4EFF-BC49-8648A8AEC08E}" presName="hierChild4" presStyleCnt="0"/>
      <dgm:spPr/>
    </dgm:pt>
    <dgm:pt modelId="{B2B45139-414E-4900-95E6-500390E1F9CF}" type="pres">
      <dgm:prSet presAssocID="{EA42298A-2F79-4028-84FE-31C56A8DA89B}" presName="Name44" presStyleLbl="parChTrans1D4" presStyleIdx="9" presStyleCnt="23"/>
      <dgm:spPr/>
    </dgm:pt>
    <dgm:pt modelId="{6FA239F8-DC08-4D87-9F6B-D5B3D21D3519}" type="pres">
      <dgm:prSet presAssocID="{C97C840C-B040-4A70-BFA9-57BAB93AEFDF}" presName="hierRoot2" presStyleCnt="0">
        <dgm:presLayoutVars>
          <dgm:hierBranch val="init"/>
        </dgm:presLayoutVars>
      </dgm:prSet>
      <dgm:spPr/>
    </dgm:pt>
    <dgm:pt modelId="{5ADDFF1D-5FF8-4F0A-938A-CCCC7C28A1C7}" type="pres">
      <dgm:prSet presAssocID="{C97C840C-B040-4A70-BFA9-57BAB93AEFDF}" presName="rootComposite" presStyleCnt="0"/>
      <dgm:spPr/>
    </dgm:pt>
    <dgm:pt modelId="{89CE52C2-ACE9-42B4-9470-230AF054269F}" type="pres">
      <dgm:prSet presAssocID="{C97C840C-B040-4A70-BFA9-57BAB93AEFDF}" presName="rootText" presStyleLbl="node1" presStyleIdx="16" presStyleCnt="31">
        <dgm:presLayoutVars>
          <dgm:chMax/>
          <dgm:chPref val="3"/>
        </dgm:presLayoutVars>
      </dgm:prSet>
      <dgm:spPr/>
    </dgm:pt>
    <dgm:pt modelId="{E239F338-25A3-4752-8A9C-6C86BD700D47}" type="pres">
      <dgm:prSet presAssocID="{C97C840C-B040-4A70-BFA9-57BAB93AEFDF}" presName="titleText2" presStyleLbl="fgAcc1" presStyleIdx="16" presStyleCnt="31" custLinFactNeighborX="-5846" custLinFactNeighborY="-13014">
        <dgm:presLayoutVars>
          <dgm:chMax val="0"/>
          <dgm:chPref val="0"/>
        </dgm:presLayoutVars>
      </dgm:prSet>
      <dgm:spPr/>
    </dgm:pt>
    <dgm:pt modelId="{7EC9EC79-52B4-45C9-B538-4E74DB18420F}" type="pres">
      <dgm:prSet presAssocID="{C97C840C-B040-4A70-BFA9-57BAB93AEFDF}" presName="rootConnector" presStyleLbl="node4" presStyleIdx="0" presStyleCnt="0"/>
      <dgm:spPr/>
    </dgm:pt>
    <dgm:pt modelId="{7E3A0107-C126-43EB-AEE2-9006379B4FBF}" type="pres">
      <dgm:prSet presAssocID="{C97C840C-B040-4A70-BFA9-57BAB93AEFDF}" presName="hierChild4" presStyleCnt="0"/>
      <dgm:spPr/>
    </dgm:pt>
    <dgm:pt modelId="{E97971B4-F32C-4CBC-A05A-88661A8890ED}" type="pres">
      <dgm:prSet presAssocID="{0B0AF84F-E37B-4327-89EE-6BDAA9A2D02F}" presName="Name37" presStyleLbl="parChTrans1D4" presStyleIdx="10" presStyleCnt="23"/>
      <dgm:spPr/>
    </dgm:pt>
    <dgm:pt modelId="{D9195539-B75A-495E-ADDB-62AAB9A46B09}" type="pres">
      <dgm:prSet presAssocID="{CA67B2FE-72BE-44E2-BE02-D307E7286B46}" presName="hierRoot2" presStyleCnt="0">
        <dgm:presLayoutVars>
          <dgm:hierBranch val="init"/>
        </dgm:presLayoutVars>
      </dgm:prSet>
      <dgm:spPr/>
    </dgm:pt>
    <dgm:pt modelId="{6C36574F-8E92-4C37-ABA0-8C0BA9B9939D}" type="pres">
      <dgm:prSet presAssocID="{CA67B2FE-72BE-44E2-BE02-D307E7286B46}" presName="rootComposite" presStyleCnt="0"/>
      <dgm:spPr/>
    </dgm:pt>
    <dgm:pt modelId="{66CDE8A7-F7CC-4D04-B07C-D3A9EFBA027F}" type="pres">
      <dgm:prSet presAssocID="{CA67B2FE-72BE-44E2-BE02-D307E7286B46}" presName="rootText" presStyleLbl="node1" presStyleIdx="17" presStyleCnt="31">
        <dgm:presLayoutVars>
          <dgm:chMax/>
          <dgm:chPref val="3"/>
        </dgm:presLayoutVars>
      </dgm:prSet>
      <dgm:spPr/>
    </dgm:pt>
    <dgm:pt modelId="{FEA5A2DF-1021-4BDE-86AA-EA47FA5BDB58}" type="pres">
      <dgm:prSet presAssocID="{CA67B2FE-72BE-44E2-BE02-D307E7286B46}" presName="titleText2" presStyleLbl="fgAcc1" presStyleIdx="17" presStyleCnt="31">
        <dgm:presLayoutVars>
          <dgm:chMax val="0"/>
          <dgm:chPref val="0"/>
        </dgm:presLayoutVars>
      </dgm:prSet>
      <dgm:spPr/>
    </dgm:pt>
    <dgm:pt modelId="{FC6A2B4F-E676-4595-9C26-94631AE5386E}" type="pres">
      <dgm:prSet presAssocID="{CA67B2FE-72BE-44E2-BE02-D307E7286B46}" presName="rootConnector" presStyleLbl="node4" presStyleIdx="0" presStyleCnt="0"/>
      <dgm:spPr/>
    </dgm:pt>
    <dgm:pt modelId="{3C47FC8F-1A3A-4F43-897D-4E7E67389479}" type="pres">
      <dgm:prSet presAssocID="{CA67B2FE-72BE-44E2-BE02-D307E7286B46}" presName="hierChild4" presStyleCnt="0"/>
      <dgm:spPr/>
    </dgm:pt>
    <dgm:pt modelId="{ED9AE38B-F3CD-4C79-8B60-8FC192C93685}" type="pres">
      <dgm:prSet presAssocID="{CA67B2FE-72BE-44E2-BE02-D307E7286B46}" presName="hierChild5" presStyleCnt="0"/>
      <dgm:spPr/>
    </dgm:pt>
    <dgm:pt modelId="{8593F8AA-6608-4FC6-AF0E-F1336ED42619}" type="pres">
      <dgm:prSet presAssocID="{C97C840C-B040-4A70-BFA9-57BAB93AEFDF}" presName="hierChild5" presStyleCnt="0"/>
      <dgm:spPr/>
    </dgm:pt>
    <dgm:pt modelId="{C16D96DD-ED17-4C81-9D58-D321C386DD6C}" type="pres">
      <dgm:prSet presAssocID="{851D3F87-E007-4573-8667-18310A81F9FB}" presName="Name44" presStyleLbl="parChTrans1D4" presStyleIdx="11" presStyleCnt="23"/>
      <dgm:spPr/>
    </dgm:pt>
    <dgm:pt modelId="{60DF278F-BEAE-410E-B61F-547732816039}" type="pres">
      <dgm:prSet presAssocID="{8E149F66-E47B-4725-9906-FDA894DD5E0B}" presName="hierRoot2" presStyleCnt="0">
        <dgm:presLayoutVars>
          <dgm:hierBranch val="r"/>
        </dgm:presLayoutVars>
      </dgm:prSet>
      <dgm:spPr/>
    </dgm:pt>
    <dgm:pt modelId="{764BD492-14BA-449C-BF78-800972B96628}" type="pres">
      <dgm:prSet presAssocID="{8E149F66-E47B-4725-9906-FDA894DD5E0B}" presName="rootComposite" presStyleCnt="0"/>
      <dgm:spPr/>
    </dgm:pt>
    <dgm:pt modelId="{FB30B0F7-7818-43BF-B72E-EAD049817826}" type="pres">
      <dgm:prSet presAssocID="{8E149F66-E47B-4725-9906-FDA894DD5E0B}" presName="rootText" presStyleLbl="node1" presStyleIdx="18" presStyleCnt="31">
        <dgm:presLayoutVars>
          <dgm:chMax/>
          <dgm:chPref val="3"/>
        </dgm:presLayoutVars>
      </dgm:prSet>
      <dgm:spPr/>
    </dgm:pt>
    <dgm:pt modelId="{171EF3FF-2B17-440D-AE0D-A735D4E1A3A2}" type="pres">
      <dgm:prSet presAssocID="{8E149F66-E47B-4725-9906-FDA894DD5E0B}" presName="titleText2" presStyleLbl="fgAcc1" presStyleIdx="18" presStyleCnt="31">
        <dgm:presLayoutVars>
          <dgm:chMax val="0"/>
          <dgm:chPref val="0"/>
        </dgm:presLayoutVars>
      </dgm:prSet>
      <dgm:spPr/>
    </dgm:pt>
    <dgm:pt modelId="{D7E386CA-6817-468A-9483-9AFCC33D7EE0}" type="pres">
      <dgm:prSet presAssocID="{8E149F66-E47B-4725-9906-FDA894DD5E0B}" presName="rootConnector" presStyleLbl="node4" presStyleIdx="0" presStyleCnt="0"/>
      <dgm:spPr/>
    </dgm:pt>
    <dgm:pt modelId="{D655DD61-B4AB-40CE-8148-2BDBE7B20CFA}" type="pres">
      <dgm:prSet presAssocID="{8E149F66-E47B-4725-9906-FDA894DD5E0B}" presName="hierChild4" presStyleCnt="0"/>
      <dgm:spPr/>
    </dgm:pt>
    <dgm:pt modelId="{2FF7DC85-59B6-4BC6-B990-116287063B2A}" type="pres">
      <dgm:prSet presAssocID="{611B26DB-4CEF-47BF-A1AF-6FEB0B3B8AE9}" presName="Name44" presStyleLbl="parChTrans1D4" presStyleIdx="12" presStyleCnt="23"/>
      <dgm:spPr/>
    </dgm:pt>
    <dgm:pt modelId="{62CE7F32-7971-4C54-B44B-F5FE94819DEE}" type="pres">
      <dgm:prSet presAssocID="{34512E30-E06D-4AF9-ABA9-6C51B02B819B}" presName="hierRoot2" presStyleCnt="0">
        <dgm:presLayoutVars>
          <dgm:hierBranch val="init"/>
        </dgm:presLayoutVars>
      </dgm:prSet>
      <dgm:spPr/>
    </dgm:pt>
    <dgm:pt modelId="{2D82471D-C04B-420A-B1F8-FFC6BB2C733C}" type="pres">
      <dgm:prSet presAssocID="{34512E30-E06D-4AF9-ABA9-6C51B02B819B}" presName="rootComposite" presStyleCnt="0"/>
      <dgm:spPr/>
    </dgm:pt>
    <dgm:pt modelId="{D3EB4073-6B76-4EA4-BD05-0BACAF41B8AC}" type="pres">
      <dgm:prSet presAssocID="{34512E30-E06D-4AF9-ABA9-6C51B02B819B}" presName="rootText" presStyleLbl="node1" presStyleIdx="19" presStyleCnt="31">
        <dgm:presLayoutVars>
          <dgm:chMax/>
          <dgm:chPref val="3"/>
        </dgm:presLayoutVars>
      </dgm:prSet>
      <dgm:spPr/>
    </dgm:pt>
    <dgm:pt modelId="{AE921DC1-CF00-4B88-B0E2-403059CEBD6F}" type="pres">
      <dgm:prSet presAssocID="{34512E30-E06D-4AF9-ABA9-6C51B02B819B}" presName="titleText2" presStyleLbl="fgAcc1" presStyleIdx="19" presStyleCnt="31" custScaleX="101000" custLinFactNeighborX="902" custLinFactNeighborY="4705">
        <dgm:presLayoutVars>
          <dgm:chMax val="0"/>
          <dgm:chPref val="0"/>
        </dgm:presLayoutVars>
      </dgm:prSet>
      <dgm:spPr/>
    </dgm:pt>
    <dgm:pt modelId="{69868C2F-10E0-4A55-8EA7-4DB92748FBA0}" type="pres">
      <dgm:prSet presAssocID="{34512E30-E06D-4AF9-ABA9-6C51B02B819B}" presName="rootConnector" presStyleLbl="node4" presStyleIdx="0" presStyleCnt="0"/>
      <dgm:spPr/>
    </dgm:pt>
    <dgm:pt modelId="{58460B70-F002-4752-9FF1-3FE9ADDF5444}" type="pres">
      <dgm:prSet presAssocID="{34512E30-E06D-4AF9-ABA9-6C51B02B819B}" presName="hierChild4" presStyleCnt="0"/>
      <dgm:spPr/>
    </dgm:pt>
    <dgm:pt modelId="{6B0FDA82-92DA-41A1-B405-EA41C66968D4}" type="pres">
      <dgm:prSet presAssocID="{34512E30-E06D-4AF9-ABA9-6C51B02B819B}" presName="hierChild5" presStyleCnt="0"/>
      <dgm:spPr/>
    </dgm:pt>
    <dgm:pt modelId="{37547C9A-A0EF-49B3-BDBF-B85CF3F885EF}" type="pres">
      <dgm:prSet presAssocID="{33A3D412-EFD4-4110-A8EA-306024387901}" presName="Name44" presStyleLbl="parChTrans1D4" presStyleIdx="13" presStyleCnt="23"/>
      <dgm:spPr/>
    </dgm:pt>
    <dgm:pt modelId="{1B125E25-CFC6-477C-A8AD-B97366C04879}" type="pres">
      <dgm:prSet presAssocID="{77B22A8F-CB1E-46DC-8BF6-AA34A7D7BCD3}" presName="hierRoot2" presStyleCnt="0">
        <dgm:presLayoutVars>
          <dgm:hierBranch val="init"/>
        </dgm:presLayoutVars>
      </dgm:prSet>
      <dgm:spPr/>
    </dgm:pt>
    <dgm:pt modelId="{F3E70896-B270-48F9-A4A0-C23572C3286E}" type="pres">
      <dgm:prSet presAssocID="{77B22A8F-CB1E-46DC-8BF6-AA34A7D7BCD3}" presName="rootComposite" presStyleCnt="0"/>
      <dgm:spPr/>
    </dgm:pt>
    <dgm:pt modelId="{737F8106-C18E-4FC0-8645-C74EF9BFBAF5}" type="pres">
      <dgm:prSet presAssocID="{77B22A8F-CB1E-46DC-8BF6-AA34A7D7BCD3}" presName="rootText" presStyleLbl="node1" presStyleIdx="20" presStyleCnt="31">
        <dgm:presLayoutVars>
          <dgm:chMax/>
          <dgm:chPref val="3"/>
        </dgm:presLayoutVars>
      </dgm:prSet>
      <dgm:spPr/>
    </dgm:pt>
    <dgm:pt modelId="{D299E033-EB3C-49AE-90D3-767D96861FD6}" type="pres">
      <dgm:prSet presAssocID="{77B22A8F-CB1E-46DC-8BF6-AA34A7D7BCD3}" presName="titleText2" presStyleLbl="fgAcc1" presStyleIdx="20" presStyleCnt="31">
        <dgm:presLayoutVars>
          <dgm:chMax val="0"/>
          <dgm:chPref val="0"/>
        </dgm:presLayoutVars>
      </dgm:prSet>
      <dgm:spPr/>
    </dgm:pt>
    <dgm:pt modelId="{9FB6FD6C-1EDA-44B3-AE1E-6456088A5913}" type="pres">
      <dgm:prSet presAssocID="{77B22A8F-CB1E-46DC-8BF6-AA34A7D7BCD3}" presName="rootConnector" presStyleLbl="node4" presStyleIdx="0" presStyleCnt="0"/>
      <dgm:spPr/>
    </dgm:pt>
    <dgm:pt modelId="{CD600034-C8B8-4EFD-B1E1-AF09BBC0E658}" type="pres">
      <dgm:prSet presAssocID="{77B22A8F-CB1E-46DC-8BF6-AA34A7D7BCD3}" presName="hierChild4" presStyleCnt="0"/>
      <dgm:spPr/>
    </dgm:pt>
    <dgm:pt modelId="{9FE48ABA-A050-478B-920E-11C4031B1823}" type="pres">
      <dgm:prSet presAssocID="{77B22A8F-CB1E-46DC-8BF6-AA34A7D7BCD3}" presName="hierChild5" presStyleCnt="0"/>
      <dgm:spPr/>
    </dgm:pt>
    <dgm:pt modelId="{0D11E003-35CE-490E-93C4-192C60E38CA8}" type="pres">
      <dgm:prSet presAssocID="{8E149F66-E47B-4725-9906-FDA894DD5E0B}" presName="hierChild5" presStyleCnt="0"/>
      <dgm:spPr/>
    </dgm:pt>
    <dgm:pt modelId="{8A9A8965-008A-4268-924C-B1B9F339DDFA}" type="pres">
      <dgm:prSet presAssocID="{6C83C38B-76DC-4EFF-BC49-8648A8AEC08E}" presName="hierChild5" presStyleCnt="0"/>
      <dgm:spPr/>
    </dgm:pt>
    <dgm:pt modelId="{5B31A6FF-7CD2-4FC9-8589-47076EEEABA1}" type="pres">
      <dgm:prSet presAssocID="{BA6E86FB-2165-475C-8001-0E92AECCA161}" presName="Name37" presStyleLbl="parChTrans1D4" presStyleIdx="14" presStyleCnt="23"/>
      <dgm:spPr/>
    </dgm:pt>
    <dgm:pt modelId="{E4415F34-37B1-47AD-91B7-EE54D57E60A4}" type="pres">
      <dgm:prSet presAssocID="{B02B136C-4EF8-429E-A5D0-83CA4BBD5D55}" presName="hierRoot2" presStyleCnt="0">
        <dgm:presLayoutVars>
          <dgm:hierBranch val="r"/>
        </dgm:presLayoutVars>
      </dgm:prSet>
      <dgm:spPr/>
    </dgm:pt>
    <dgm:pt modelId="{C350EF2A-DD6E-4CEC-8CE8-35AF51A39F4D}" type="pres">
      <dgm:prSet presAssocID="{B02B136C-4EF8-429E-A5D0-83CA4BBD5D55}" presName="rootComposite" presStyleCnt="0"/>
      <dgm:spPr/>
    </dgm:pt>
    <dgm:pt modelId="{2F068EE6-B59C-4180-970C-FFD44FBEE1F3}" type="pres">
      <dgm:prSet presAssocID="{B02B136C-4EF8-429E-A5D0-83CA4BBD5D55}" presName="rootText" presStyleLbl="node1" presStyleIdx="21" presStyleCnt="31">
        <dgm:presLayoutVars>
          <dgm:chMax/>
          <dgm:chPref val="3"/>
        </dgm:presLayoutVars>
      </dgm:prSet>
      <dgm:spPr/>
    </dgm:pt>
    <dgm:pt modelId="{2421563F-D717-44AA-AD13-56F974538C08}" type="pres">
      <dgm:prSet presAssocID="{B02B136C-4EF8-429E-A5D0-83CA4BBD5D55}" presName="titleText2" presStyleLbl="fgAcc1" presStyleIdx="21" presStyleCnt="31">
        <dgm:presLayoutVars>
          <dgm:chMax val="0"/>
          <dgm:chPref val="0"/>
        </dgm:presLayoutVars>
      </dgm:prSet>
      <dgm:spPr/>
    </dgm:pt>
    <dgm:pt modelId="{B3A78B96-34B1-4C49-A379-5883E924D2D3}" type="pres">
      <dgm:prSet presAssocID="{B02B136C-4EF8-429E-A5D0-83CA4BBD5D55}" presName="rootConnector" presStyleLbl="node4" presStyleIdx="0" presStyleCnt="0"/>
      <dgm:spPr/>
    </dgm:pt>
    <dgm:pt modelId="{7ADBC176-9807-4D99-B440-27A243B6B67C}" type="pres">
      <dgm:prSet presAssocID="{B02B136C-4EF8-429E-A5D0-83CA4BBD5D55}" presName="hierChild4" presStyleCnt="0"/>
      <dgm:spPr/>
    </dgm:pt>
    <dgm:pt modelId="{57DDB1F9-3946-40C0-B68C-519F8315DDC4}" type="pres">
      <dgm:prSet presAssocID="{D2A832A9-55B1-4300-93CB-DDED21D20AE2}" presName="Name44" presStyleLbl="parChTrans1D4" presStyleIdx="15" presStyleCnt="23"/>
      <dgm:spPr/>
    </dgm:pt>
    <dgm:pt modelId="{CA7D33CD-A374-42FD-994D-EFBA9F1A8280}" type="pres">
      <dgm:prSet presAssocID="{559DF874-155D-45BD-9AA2-47AF9F72AF1E}" presName="hierRoot2" presStyleCnt="0">
        <dgm:presLayoutVars>
          <dgm:hierBranch val="init"/>
        </dgm:presLayoutVars>
      </dgm:prSet>
      <dgm:spPr/>
    </dgm:pt>
    <dgm:pt modelId="{45166B46-8891-4E42-9509-79568CF0E9F8}" type="pres">
      <dgm:prSet presAssocID="{559DF874-155D-45BD-9AA2-47AF9F72AF1E}" presName="rootComposite" presStyleCnt="0"/>
      <dgm:spPr/>
    </dgm:pt>
    <dgm:pt modelId="{64FB1A20-6C9A-438C-AAB6-3BE00E587190}" type="pres">
      <dgm:prSet presAssocID="{559DF874-155D-45BD-9AA2-47AF9F72AF1E}" presName="rootText" presStyleLbl="node1" presStyleIdx="22" presStyleCnt="31">
        <dgm:presLayoutVars>
          <dgm:chMax/>
          <dgm:chPref val="3"/>
        </dgm:presLayoutVars>
      </dgm:prSet>
      <dgm:spPr/>
    </dgm:pt>
    <dgm:pt modelId="{0ADAFA01-4CEE-4AC4-9657-57F1CB0525ED}" type="pres">
      <dgm:prSet presAssocID="{559DF874-155D-45BD-9AA2-47AF9F72AF1E}" presName="titleText2" presStyleLbl="fgAcc1" presStyleIdx="22" presStyleCnt="31">
        <dgm:presLayoutVars>
          <dgm:chMax val="0"/>
          <dgm:chPref val="0"/>
        </dgm:presLayoutVars>
      </dgm:prSet>
      <dgm:spPr/>
    </dgm:pt>
    <dgm:pt modelId="{5B28F542-5F58-4B2A-B749-10BE9B28E4A9}" type="pres">
      <dgm:prSet presAssocID="{559DF874-155D-45BD-9AA2-47AF9F72AF1E}" presName="rootConnector" presStyleLbl="node4" presStyleIdx="0" presStyleCnt="0"/>
      <dgm:spPr/>
    </dgm:pt>
    <dgm:pt modelId="{84A376DB-0CF3-41C1-8F30-A7D14B30244B}" type="pres">
      <dgm:prSet presAssocID="{559DF874-155D-45BD-9AA2-47AF9F72AF1E}" presName="hierChild4" presStyleCnt="0"/>
      <dgm:spPr/>
    </dgm:pt>
    <dgm:pt modelId="{6D30ACB5-0A4B-41A1-B80B-69C22FB8763A}" type="pres">
      <dgm:prSet presAssocID="{559DF874-155D-45BD-9AA2-47AF9F72AF1E}" presName="hierChild5" presStyleCnt="0"/>
      <dgm:spPr/>
    </dgm:pt>
    <dgm:pt modelId="{A8BECA0C-02D4-4B9D-9079-4699FC2CDECD}" type="pres">
      <dgm:prSet presAssocID="{EFDF431B-C80E-42C7-8078-351707676810}" presName="Name44" presStyleLbl="parChTrans1D4" presStyleIdx="16" presStyleCnt="23"/>
      <dgm:spPr/>
    </dgm:pt>
    <dgm:pt modelId="{29443E74-DD8D-4415-8605-3AB6FCFAF108}" type="pres">
      <dgm:prSet presAssocID="{4DA6AD68-6494-47F0-8168-8C6D30C72A6C}" presName="hierRoot2" presStyleCnt="0">
        <dgm:presLayoutVars>
          <dgm:hierBranch val="init"/>
        </dgm:presLayoutVars>
      </dgm:prSet>
      <dgm:spPr/>
    </dgm:pt>
    <dgm:pt modelId="{3EC452F6-47BF-4FE4-9100-E2164CF29CF8}" type="pres">
      <dgm:prSet presAssocID="{4DA6AD68-6494-47F0-8168-8C6D30C72A6C}" presName="rootComposite" presStyleCnt="0"/>
      <dgm:spPr/>
    </dgm:pt>
    <dgm:pt modelId="{79400429-D7CB-402A-A51D-A0F0459F0725}" type="pres">
      <dgm:prSet presAssocID="{4DA6AD68-6494-47F0-8168-8C6D30C72A6C}" presName="rootText" presStyleLbl="node1" presStyleIdx="23" presStyleCnt="31" custScaleX="114218" custScaleY="132768" custLinFactNeighborY="-17249">
        <dgm:presLayoutVars>
          <dgm:chMax/>
          <dgm:chPref val="3"/>
        </dgm:presLayoutVars>
      </dgm:prSet>
      <dgm:spPr/>
    </dgm:pt>
    <dgm:pt modelId="{DEC0D809-D818-48CE-B3C0-50AC78D523E2}" type="pres">
      <dgm:prSet presAssocID="{4DA6AD68-6494-47F0-8168-8C6D30C72A6C}" presName="titleText2" presStyleLbl="fgAcc1" presStyleIdx="23" presStyleCnt="31">
        <dgm:presLayoutVars>
          <dgm:chMax val="0"/>
          <dgm:chPref val="0"/>
        </dgm:presLayoutVars>
      </dgm:prSet>
      <dgm:spPr/>
    </dgm:pt>
    <dgm:pt modelId="{E89853D9-F831-494C-BA18-27BF783A6C4D}" type="pres">
      <dgm:prSet presAssocID="{4DA6AD68-6494-47F0-8168-8C6D30C72A6C}" presName="rootConnector" presStyleLbl="node4" presStyleIdx="0" presStyleCnt="0"/>
      <dgm:spPr/>
    </dgm:pt>
    <dgm:pt modelId="{C7A143B7-B01C-468A-B014-93D6BDFF9DE6}" type="pres">
      <dgm:prSet presAssocID="{4DA6AD68-6494-47F0-8168-8C6D30C72A6C}" presName="hierChild4" presStyleCnt="0"/>
      <dgm:spPr/>
    </dgm:pt>
    <dgm:pt modelId="{61C64477-72FA-40DF-A6C1-F4F1ECF0564D}" type="pres">
      <dgm:prSet presAssocID="{3EC54CD1-8CF7-4F35-86E0-6D6063390672}" presName="Name37" presStyleLbl="parChTrans1D4" presStyleIdx="17" presStyleCnt="23"/>
      <dgm:spPr/>
    </dgm:pt>
    <dgm:pt modelId="{B500689E-976B-4245-8111-8FEB7906DAF0}" type="pres">
      <dgm:prSet presAssocID="{BD49E4B8-5192-42B5-9B8B-A17402401D6E}" presName="hierRoot2" presStyleCnt="0">
        <dgm:presLayoutVars>
          <dgm:hierBranch val="init"/>
        </dgm:presLayoutVars>
      </dgm:prSet>
      <dgm:spPr/>
    </dgm:pt>
    <dgm:pt modelId="{5536A3EA-37F8-4BA1-82F4-0431DD95AFA8}" type="pres">
      <dgm:prSet presAssocID="{BD49E4B8-5192-42B5-9B8B-A17402401D6E}" presName="rootComposite" presStyleCnt="0"/>
      <dgm:spPr/>
    </dgm:pt>
    <dgm:pt modelId="{A6A2451E-46FF-4680-AF44-997D4DF6CA7F}" type="pres">
      <dgm:prSet presAssocID="{BD49E4B8-5192-42B5-9B8B-A17402401D6E}" presName="rootText" presStyleLbl="node1" presStyleIdx="24" presStyleCnt="31">
        <dgm:presLayoutVars>
          <dgm:chMax/>
          <dgm:chPref val="3"/>
        </dgm:presLayoutVars>
      </dgm:prSet>
      <dgm:spPr/>
    </dgm:pt>
    <dgm:pt modelId="{1FB4F452-C0E6-473D-955B-36E67612102F}" type="pres">
      <dgm:prSet presAssocID="{BD49E4B8-5192-42B5-9B8B-A17402401D6E}" presName="titleText2" presStyleLbl="fgAcc1" presStyleIdx="24" presStyleCnt="31">
        <dgm:presLayoutVars>
          <dgm:chMax val="0"/>
          <dgm:chPref val="0"/>
        </dgm:presLayoutVars>
      </dgm:prSet>
      <dgm:spPr/>
    </dgm:pt>
    <dgm:pt modelId="{D6B237B0-046A-45CD-BD60-EDCAC1219B59}" type="pres">
      <dgm:prSet presAssocID="{BD49E4B8-5192-42B5-9B8B-A17402401D6E}" presName="rootConnector" presStyleLbl="node4" presStyleIdx="0" presStyleCnt="0"/>
      <dgm:spPr/>
    </dgm:pt>
    <dgm:pt modelId="{B28C158D-9B42-4D1B-8E32-664E11F982EE}" type="pres">
      <dgm:prSet presAssocID="{BD49E4B8-5192-42B5-9B8B-A17402401D6E}" presName="hierChild4" presStyleCnt="0"/>
      <dgm:spPr/>
    </dgm:pt>
    <dgm:pt modelId="{3BD740DA-5C04-4590-B87C-E2D4BD44A0EB}" type="pres">
      <dgm:prSet presAssocID="{BD49E4B8-5192-42B5-9B8B-A17402401D6E}" presName="hierChild5" presStyleCnt="0"/>
      <dgm:spPr/>
    </dgm:pt>
    <dgm:pt modelId="{84F3C767-B1C9-44A7-A94F-010D572D4A5D}" type="pres">
      <dgm:prSet presAssocID="{EC729F3E-F2F7-475A-8524-5D3D38B3FB97}" presName="Name37" presStyleLbl="parChTrans1D4" presStyleIdx="18" presStyleCnt="23"/>
      <dgm:spPr/>
    </dgm:pt>
    <dgm:pt modelId="{78FCF619-0449-49BC-8356-1E480B4C6749}" type="pres">
      <dgm:prSet presAssocID="{51BED17C-A008-416A-8E7F-AB9CA1767E62}" presName="hierRoot2" presStyleCnt="0">
        <dgm:presLayoutVars>
          <dgm:hierBranch val="init"/>
        </dgm:presLayoutVars>
      </dgm:prSet>
      <dgm:spPr/>
    </dgm:pt>
    <dgm:pt modelId="{7B2E929C-AE0B-4441-A513-24C007A3625F}" type="pres">
      <dgm:prSet presAssocID="{51BED17C-A008-416A-8E7F-AB9CA1767E62}" presName="rootComposite" presStyleCnt="0"/>
      <dgm:spPr/>
    </dgm:pt>
    <dgm:pt modelId="{62C48564-8415-4419-96BA-12D04F585B09}" type="pres">
      <dgm:prSet presAssocID="{51BED17C-A008-416A-8E7F-AB9CA1767E62}" presName="rootText" presStyleLbl="node1" presStyleIdx="25" presStyleCnt="31">
        <dgm:presLayoutVars>
          <dgm:chMax/>
          <dgm:chPref val="3"/>
        </dgm:presLayoutVars>
      </dgm:prSet>
      <dgm:spPr/>
    </dgm:pt>
    <dgm:pt modelId="{051F18AF-602D-42D4-A82C-E23A2B191EBB}" type="pres">
      <dgm:prSet presAssocID="{51BED17C-A008-416A-8E7F-AB9CA1767E62}" presName="titleText2" presStyleLbl="fgAcc1" presStyleIdx="25" presStyleCnt="31">
        <dgm:presLayoutVars>
          <dgm:chMax val="0"/>
          <dgm:chPref val="0"/>
        </dgm:presLayoutVars>
      </dgm:prSet>
      <dgm:spPr/>
    </dgm:pt>
    <dgm:pt modelId="{9E16B3DD-383C-499D-BDDC-AFD128646A83}" type="pres">
      <dgm:prSet presAssocID="{51BED17C-A008-416A-8E7F-AB9CA1767E62}" presName="rootConnector" presStyleLbl="node4" presStyleIdx="0" presStyleCnt="0"/>
      <dgm:spPr/>
    </dgm:pt>
    <dgm:pt modelId="{359D4B60-607A-40F3-A3BB-42B89C4ACE6F}" type="pres">
      <dgm:prSet presAssocID="{51BED17C-A008-416A-8E7F-AB9CA1767E62}" presName="hierChild4" presStyleCnt="0"/>
      <dgm:spPr/>
    </dgm:pt>
    <dgm:pt modelId="{EA2CB2DB-B33F-417E-9F7C-8EF33F033061}" type="pres">
      <dgm:prSet presAssocID="{51BED17C-A008-416A-8E7F-AB9CA1767E62}" presName="hierChild5" presStyleCnt="0"/>
      <dgm:spPr/>
    </dgm:pt>
    <dgm:pt modelId="{F5CC50F2-071C-4BFE-B166-7C524A77EFE5}" type="pres">
      <dgm:prSet presAssocID="{7E420D75-9EA4-4B2F-9FB0-B1B2635FADA6}" presName="Name37" presStyleLbl="parChTrans1D4" presStyleIdx="19" presStyleCnt="23"/>
      <dgm:spPr/>
    </dgm:pt>
    <dgm:pt modelId="{F980AFB1-D97D-42C9-B829-D77F9571D423}" type="pres">
      <dgm:prSet presAssocID="{1151C1AD-6461-4C5F-A37D-F381D469727A}" presName="hierRoot2" presStyleCnt="0">
        <dgm:presLayoutVars>
          <dgm:hierBranch val="init"/>
        </dgm:presLayoutVars>
      </dgm:prSet>
      <dgm:spPr/>
    </dgm:pt>
    <dgm:pt modelId="{A5BCC71F-0C67-421C-B4F1-040CCB72421A}" type="pres">
      <dgm:prSet presAssocID="{1151C1AD-6461-4C5F-A37D-F381D469727A}" presName="rootComposite" presStyleCnt="0"/>
      <dgm:spPr/>
    </dgm:pt>
    <dgm:pt modelId="{2886DF26-9598-4851-8C26-C4C2C9B32493}" type="pres">
      <dgm:prSet presAssocID="{1151C1AD-6461-4C5F-A37D-F381D469727A}" presName="rootText" presStyleLbl="node1" presStyleIdx="26" presStyleCnt="31">
        <dgm:presLayoutVars>
          <dgm:chMax/>
          <dgm:chPref val="3"/>
        </dgm:presLayoutVars>
      </dgm:prSet>
      <dgm:spPr/>
    </dgm:pt>
    <dgm:pt modelId="{8F4AFAF1-DADF-48BA-8AF4-885B6F5C67DB}" type="pres">
      <dgm:prSet presAssocID="{1151C1AD-6461-4C5F-A37D-F381D469727A}" presName="titleText2" presStyleLbl="fgAcc1" presStyleIdx="26" presStyleCnt="31">
        <dgm:presLayoutVars>
          <dgm:chMax val="0"/>
          <dgm:chPref val="0"/>
        </dgm:presLayoutVars>
      </dgm:prSet>
      <dgm:spPr/>
    </dgm:pt>
    <dgm:pt modelId="{F4F662CD-7560-4BBE-9AD2-4800ED1D4259}" type="pres">
      <dgm:prSet presAssocID="{1151C1AD-6461-4C5F-A37D-F381D469727A}" presName="rootConnector" presStyleLbl="node4" presStyleIdx="0" presStyleCnt="0"/>
      <dgm:spPr/>
    </dgm:pt>
    <dgm:pt modelId="{E827A3B6-C44B-4610-98AD-A5324E24336F}" type="pres">
      <dgm:prSet presAssocID="{1151C1AD-6461-4C5F-A37D-F381D469727A}" presName="hierChild4" presStyleCnt="0"/>
      <dgm:spPr/>
    </dgm:pt>
    <dgm:pt modelId="{676AD7E2-DAB0-417B-A65E-3E290E7AECF0}" type="pres">
      <dgm:prSet presAssocID="{1151C1AD-6461-4C5F-A37D-F381D469727A}" presName="hierChild5" presStyleCnt="0"/>
      <dgm:spPr/>
    </dgm:pt>
    <dgm:pt modelId="{54F71A23-AA6C-4B0A-835A-667325F76201}" type="pres">
      <dgm:prSet presAssocID="{4DA6AD68-6494-47F0-8168-8C6D30C72A6C}" presName="hierChild5" presStyleCnt="0"/>
      <dgm:spPr/>
    </dgm:pt>
    <dgm:pt modelId="{DD25BA91-EEB1-4EE1-AB8F-EF9E8D180BA0}" type="pres">
      <dgm:prSet presAssocID="{53199D53-20CE-4185-9E8D-BAD6DE01006E}" presName="Name44" presStyleLbl="parChTrans1D4" presStyleIdx="20" presStyleCnt="23"/>
      <dgm:spPr/>
    </dgm:pt>
    <dgm:pt modelId="{64EA7263-0B68-47A6-8EC5-E1110C3B13B7}" type="pres">
      <dgm:prSet presAssocID="{A7C5D777-9066-4B38-BEB1-8E2B025DDFA7}" presName="hierRoot2" presStyleCnt="0">
        <dgm:presLayoutVars>
          <dgm:hierBranch val="init"/>
        </dgm:presLayoutVars>
      </dgm:prSet>
      <dgm:spPr/>
    </dgm:pt>
    <dgm:pt modelId="{388FAC2B-D2A2-4422-BB51-FA7C0CBDD2AD}" type="pres">
      <dgm:prSet presAssocID="{A7C5D777-9066-4B38-BEB1-8E2B025DDFA7}" presName="rootComposite" presStyleCnt="0"/>
      <dgm:spPr/>
    </dgm:pt>
    <dgm:pt modelId="{81103D61-6F02-4842-BA08-F8A80F2F01EE}" type="pres">
      <dgm:prSet presAssocID="{A7C5D777-9066-4B38-BEB1-8E2B025DDFA7}" presName="rootText" presStyleLbl="node1" presStyleIdx="27" presStyleCnt="31">
        <dgm:presLayoutVars>
          <dgm:chMax/>
          <dgm:chPref val="3"/>
        </dgm:presLayoutVars>
      </dgm:prSet>
      <dgm:spPr/>
    </dgm:pt>
    <dgm:pt modelId="{80C4246C-4FD0-4E92-8ABD-71AE93CF602A}" type="pres">
      <dgm:prSet presAssocID="{A7C5D777-9066-4B38-BEB1-8E2B025DDFA7}" presName="titleText2" presStyleLbl="fgAcc1" presStyleIdx="27" presStyleCnt="31">
        <dgm:presLayoutVars>
          <dgm:chMax val="0"/>
          <dgm:chPref val="0"/>
        </dgm:presLayoutVars>
      </dgm:prSet>
      <dgm:spPr/>
    </dgm:pt>
    <dgm:pt modelId="{7BD3E9B5-CEBB-456F-9CD3-0C0DC40BB575}" type="pres">
      <dgm:prSet presAssocID="{A7C5D777-9066-4B38-BEB1-8E2B025DDFA7}" presName="rootConnector" presStyleLbl="node4" presStyleIdx="0" presStyleCnt="0"/>
      <dgm:spPr/>
    </dgm:pt>
    <dgm:pt modelId="{7BFC4EBB-1FBF-482D-A413-0C2770F3748B}" type="pres">
      <dgm:prSet presAssocID="{A7C5D777-9066-4B38-BEB1-8E2B025DDFA7}" presName="hierChild4" presStyleCnt="0"/>
      <dgm:spPr/>
    </dgm:pt>
    <dgm:pt modelId="{B2E89A07-11F3-4280-B269-2DBE55F4419E}" type="pres">
      <dgm:prSet presAssocID="{CFFE3223-C373-4DF3-8343-10A1C5CDD79F}" presName="Name37" presStyleLbl="parChTrans1D4" presStyleIdx="21" presStyleCnt="23"/>
      <dgm:spPr/>
    </dgm:pt>
    <dgm:pt modelId="{364A0568-A00F-4A95-A094-295DC4FBD0DA}" type="pres">
      <dgm:prSet presAssocID="{C4D9B575-E2E4-4A80-9825-70E454558386}" presName="hierRoot2" presStyleCnt="0">
        <dgm:presLayoutVars>
          <dgm:hierBranch val="init"/>
        </dgm:presLayoutVars>
      </dgm:prSet>
      <dgm:spPr/>
    </dgm:pt>
    <dgm:pt modelId="{36FD25DA-DAFF-4F54-A2F0-71E242D4CCA2}" type="pres">
      <dgm:prSet presAssocID="{C4D9B575-E2E4-4A80-9825-70E454558386}" presName="rootComposite" presStyleCnt="0"/>
      <dgm:spPr/>
    </dgm:pt>
    <dgm:pt modelId="{8741E6D8-D8A4-403D-93C9-9EE4FF677354}" type="pres">
      <dgm:prSet presAssocID="{C4D9B575-E2E4-4A80-9825-70E454558386}" presName="rootText" presStyleLbl="node1" presStyleIdx="28" presStyleCnt="31">
        <dgm:presLayoutVars>
          <dgm:chMax/>
          <dgm:chPref val="3"/>
        </dgm:presLayoutVars>
      </dgm:prSet>
      <dgm:spPr/>
    </dgm:pt>
    <dgm:pt modelId="{55EE5305-3C00-43E4-8181-754EF28F1B4D}" type="pres">
      <dgm:prSet presAssocID="{C4D9B575-E2E4-4A80-9825-70E454558386}" presName="titleText2" presStyleLbl="fgAcc1" presStyleIdx="28" presStyleCnt="31">
        <dgm:presLayoutVars>
          <dgm:chMax val="0"/>
          <dgm:chPref val="0"/>
        </dgm:presLayoutVars>
      </dgm:prSet>
      <dgm:spPr/>
    </dgm:pt>
    <dgm:pt modelId="{0C0B92CD-364E-4254-853F-3E4DACD14FAB}" type="pres">
      <dgm:prSet presAssocID="{C4D9B575-E2E4-4A80-9825-70E454558386}" presName="rootConnector" presStyleLbl="node4" presStyleIdx="0" presStyleCnt="0"/>
      <dgm:spPr/>
    </dgm:pt>
    <dgm:pt modelId="{A12402BD-08D2-4265-99FB-1C18C5D91B71}" type="pres">
      <dgm:prSet presAssocID="{C4D9B575-E2E4-4A80-9825-70E454558386}" presName="hierChild4" presStyleCnt="0"/>
      <dgm:spPr/>
    </dgm:pt>
    <dgm:pt modelId="{64DC2A55-559B-4890-8E09-CA0DC77DDBE2}" type="pres">
      <dgm:prSet presAssocID="{C4D9B575-E2E4-4A80-9825-70E454558386}" presName="hierChild5" presStyleCnt="0"/>
      <dgm:spPr/>
    </dgm:pt>
    <dgm:pt modelId="{6C23A18D-ECF4-43F9-8A17-D7167FBDD6FD}" type="pres">
      <dgm:prSet presAssocID="{5EFA853C-3BBE-4880-8ACE-9F2745928466}" presName="Name37" presStyleLbl="parChTrans1D4" presStyleIdx="22" presStyleCnt="23"/>
      <dgm:spPr/>
    </dgm:pt>
    <dgm:pt modelId="{044A59A2-CDCF-47B5-95DE-A3F9C533EC23}" type="pres">
      <dgm:prSet presAssocID="{F273B28F-6D06-4310-8416-26C525274F95}" presName="hierRoot2" presStyleCnt="0">
        <dgm:presLayoutVars>
          <dgm:hierBranch val="init"/>
        </dgm:presLayoutVars>
      </dgm:prSet>
      <dgm:spPr/>
    </dgm:pt>
    <dgm:pt modelId="{8AA1D5C1-37E0-491C-A7F3-86EB5118EF77}" type="pres">
      <dgm:prSet presAssocID="{F273B28F-6D06-4310-8416-26C525274F95}" presName="rootComposite" presStyleCnt="0"/>
      <dgm:spPr/>
    </dgm:pt>
    <dgm:pt modelId="{7699B619-FA5C-495E-A703-9B9CABF94EAE}" type="pres">
      <dgm:prSet presAssocID="{F273B28F-6D06-4310-8416-26C525274F95}" presName="rootText" presStyleLbl="node1" presStyleIdx="29" presStyleCnt="31">
        <dgm:presLayoutVars>
          <dgm:chMax/>
          <dgm:chPref val="3"/>
        </dgm:presLayoutVars>
      </dgm:prSet>
      <dgm:spPr/>
    </dgm:pt>
    <dgm:pt modelId="{6E1463CE-9F8E-48F1-94D1-3AD5931764F3}" type="pres">
      <dgm:prSet presAssocID="{F273B28F-6D06-4310-8416-26C525274F95}" presName="titleText2" presStyleLbl="fgAcc1" presStyleIdx="29" presStyleCnt="31">
        <dgm:presLayoutVars>
          <dgm:chMax val="0"/>
          <dgm:chPref val="0"/>
        </dgm:presLayoutVars>
      </dgm:prSet>
      <dgm:spPr/>
    </dgm:pt>
    <dgm:pt modelId="{AAAD0DB3-687E-4E31-BB44-F8B5B2B5063F}" type="pres">
      <dgm:prSet presAssocID="{F273B28F-6D06-4310-8416-26C525274F95}" presName="rootConnector" presStyleLbl="node4" presStyleIdx="0" presStyleCnt="0"/>
      <dgm:spPr/>
    </dgm:pt>
    <dgm:pt modelId="{48557BAC-D282-47DE-B9B9-B3A18022E19E}" type="pres">
      <dgm:prSet presAssocID="{F273B28F-6D06-4310-8416-26C525274F95}" presName="hierChild4" presStyleCnt="0"/>
      <dgm:spPr/>
    </dgm:pt>
    <dgm:pt modelId="{77E09BE9-2B6D-4D2D-9AD4-E0DF42511FAA}" type="pres">
      <dgm:prSet presAssocID="{F273B28F-6D06-4310-8416-26C525274F95}" presName="hierChild5" presStyleCnt="0"/>
      <dgm:spPr/>
    </dgm:pt>
    <dgm:pt modelId="{5A6CE9B8-4995-4523-940B-DF6026538072}" type="pres">
      <dgm:prSet presAssocID="{A7C5D777-9066-4B38-BEB1-8E2B025DDFA7}" presName="hierChild5" presStyleCnt="0"/>
      <dgm:spPr/>
    </dgm:pt>
    <dgm:pt modelId="{019C5910-5882-4208-8F66-6FCB66D222CE}" type="pres">
      <dgm:prSet presAssocID="{B02B136C-4EF8-429E-A5D0-83CA4BBD5D55}" presName="hierChild5" presStyleCnt="0"/>
      <dgm:spPr/>
    </dgm:pt>
    <dgm:pt modelId="{5D3EB80E-AA03-47F9-A6E3-0C429FBBF3B5}" type="pres">
      <dgm:prSet presAssocID="{664BB93A-3F97-4AFE-8310-7E5081DFC8A0}" presName="hierChild5" presStyleCnt="0"/>
      <dgm:spPr/>
    </dgm:pt>
    <dgm:pt modelId="{B27A3D34-5AA5-4C29-BEF7-A806DE9AD641}" type="pres">
      <dgm:prSet presAssocID="{FAB5E3DA-F674-4B84-B9F1-177263B27D32}" presName="Name37" presStyleLbl="parChTrans1D3" presStyleIdx="5" presStyleCnt="6"/>
      <dgm:spPr/>
    </dgm:pt>
    <dgm:pt modelId="{6F705BC9-3436-481D-AB5A-6F713EF4D0CD}" type="pres">
      <dgm:prSet presAssocID="{1A9C7F69-A7DF-4C3D-95C1-3846B26870CD}" presName="hierRoot2" presStyleCnt="0">
        <dgm:presLayoutVars>
          <dgm:hierBranch val="init"/>
        </dgm:presLayoutVars>
      </dgm:prSet>
      <dgm:spPr/>
    </dgm:pt>
    <dgm:pt modelId="{7FCF09F2-EFC0-46D4-B5CF-DCDDBB12458F}" type="pres">
      <dgm:prSet presAssocID="{1A9C7F69-A7DF-4C3D-95C1-3846B26870CD}" presName="rootComposite" presStyleCnt="0"/>
      <dgm:spPr/>
    </dgm:pt>
    <dgm:pt modelId="{A7ED969D-DBA5-4E32-96DF-AF8CBA564005}" type="pres">
      <dgm:prSet presAssocID="{1A9C7F69-A7DF-4C3D-95C1-3846B26870CD}" presName="rootText" presStyleLbl="node1" presStyleIdx="30" presStyleCnt="31">
        <dgm:presLayoutVars>
          <dgm:chMax/>
          <dgm:chPref val="3"/>
        </dgm:presLayoutVars>
      </dgm:prSet>
      <dgm:spPr/>
    </dgm:pt>
    <dgm:pt modelId="{78085F3C-0341-49BC-A185-217581F687E1}" type="pres">
      <dgm:prSet presAssocID="{1A9C7F69-A7DF-4C3D-95C1-3846B26870CD}" presName="titleText2" presStyleLbl="fgAcc1" presStyleIdx="30" presStyleCnt="31">
        <dgm:presLayoutVars>
          <dgm:chMax val="0"/>
          <dgm:chPref val="0"/>
        </dgm:presLayoutVars>
      </dgm:prSet>
      <dgm:spPr/>
    </dgm:pt>
    <dgm:pt modelId="{8692C940-D58D-412A-8D70-7D6AC79DAA1D}" type="pres">
      <dgm:prSet presAssocID="{1A9C7F69-A7DF-4C3D-95C1-3846B26870CD}" presName="rootConnector" presStyleLbl="node3" presStyleIdx="0" presStyleCnt="0"/>
      <dgm:spPr/>
    </dgm:pt>
    <dgm:pt modelId="{C1809CBC-E03B-431C-A176-F183E42E58F2}" type="pres">
      <dgm:prSet presAssocID="{1A9C7F69-A7DF-4C3D-95C1-3846B26870CD}" presName="hierChild4" presStyleCnt="0"/>
      <dgm:spPr/>
    </dgm:pt>
    <dgm:pt modelId="{87309523-C298-4390-96CC-90A354ACF396}" type="pres">
      <dgm:prSet presAssocID="{1A9C7F69-A7DF-4C3D-95C1-3846B26870CD}" presName="hierChild5" presStyleCnt="0"/>
      <dgm:spPr/>
    </dgm:pt>
    <dgm:pt modelId="{9106001D-6643-4EBC-A9D5-3FED7A7E880D}" type="pres">
      <dgm:prSet presAssocID="{75815EC9-68F7-400F-A838-A4D356096E97}" presName="hierChild5" presStyleCnt="0"/>
      <dgm:spPr/>
    </dgm:pt>
    <dgm:pt modelId="{6E39748F-458F-4A6F-BE16-86D63C5FB763}" type="pres">
      <dgm:prSet presAssocID="{A923699F-844A-42DF-84A8-BF23A088672E}" presName="hierChild3" presStyleCnt="0"/>
      <dgm:spPr/>
    </dgm:pt>
  </dgm:ptLst>
  <dgm:cxnLst>
    <dgm:cxn modelId="{E36F1900-83A0-471D-B9C1-F9FA42CED81D}" type="presOf" srcId="{559DF874-155D-45BD-9AA2-47AF9F72AF1E}" destId="{64FB1A20-6C9A-438C-AAB6-3BE00E587190}" srcOrd="0" destOrd="0" presId="urn:microsoft.com/office/officeart/2008/layout/NameandTitleOrganizationalChart"/>
    <dgm:cxn modelId="{5E625502-D0B3-4809-A2A9-317E7960BA56}" type="presOf" srcId="{D2A832A9-55B1-4300-93CB-DDED21D20AE2}" destId="{57DDB1F9-3946-40C0-B68C-519F8315DDC4}" srcOrd="0" destOrd="0" presId="urn:microsoft.com/office/officeart/2008/layout/NameandTitleOrganizationalChart"/>
    <dgm:cxn modelId="{ACE42104-DBD4-4AF3-A003-9254EFA1514F}" type="presOf" srcId="{F273B28F-6D06-4310-8416-26C525274F95}" destId="{AAAD0DB3-687E-4E31-BB44-F8B5B2B5063F}" srcOrd="1" destOrd="0" presId="urn:microsoft.com/office/officeart/2008/layout/NameandTitleOrganizationalChart"/>
    <dgm:cxn modelId="{1D503305-EB4D-481B-B2F8-116B0FD9022F}" type="presOf" srcId="{664BB93A-3F97-4AFE-8310-7E5081DFC8A0}" destId="{8B836BF6-516C-4405-ACF1-E734004E12B3}" srcOrd="1" destOrd="0" presId="urn:microsoft.com/office/officeart/2008/layout/NameandTitleOrganizationalChart"/>
    <dgm:cxn modelId="{50F06307-DE0B-4F9D-BD7C-6619DE6C1A2E}" type="presOf" srcId="{CA67B2FE-72BE-44E2-BE02-D307E7286B46}" destId="{66CDE8A7-F7CC-4D04-B07C-D3A9EFBA027F}" srcOrd="0" destOrd="0" presId="urn:microsoft.com/office/officeart/2008/layout/NameandTitleOrganizationalChart"/>
    <dgm:cxn modelId="{23A3AC07-E7FB-4823-98EA-02D25BC02DB4}" type="presOf" srcId="{95D657A1-D868-42BC-A3D5-40500887C6BD}" destId="{D299E033-EB3C-49AE-90D3-767D96861FD6}" srcOrd="0" destOrd="0" presId="urn:microsoft.com/office/officeart/2008/layout/NameandTitleOrganizationalChart"/>
    <dgm:cxn modelId="{1E8B9E0D-0AB0-4A5A-9304-1B0AF354822A}" type="presOf" srcId="{1151C1AD-6461-4C5F-A37D-F381D469727A}" destId="{2886DF26-9598-4851-8C26-C4C2C9B32493}" srcOrd="0" destOrd="0" presId="urn:microsoft.com/office/officeart/2008/layout/NameandTitleOrganizationalChart"/>
    <dgm:cxn modelId="{A8F7A50E-921C-48EC-9836-724B4861EEB9}" type="presOf" srcId="{BD49E4B8-5192-42B5-9B8B-A17402401D6E}" destId="{D6B237B0-046A-45CD-BD60-EDCAC1219B59}" srcOrd="1" destOrd="0" presId="urn:microsoft.com/office/officeart/2008/layout/NameandTitleOrganizationalChart"/>
    <dgm:cxn modelId="{7AAC1310-4651-4058-9163-80C17189154B}" type="presOf" srcId="{75815EC9-68F7-400F-A838-A4D356096E97}" destId="{606299B9-CFFE-4D15-AF17-7D0B8034E899}" srcOrd="0" destOrd="0" presId="urn:microsoft.com/office/officeart/2008/layout/NameandTitleOrganizationalChart"/>
    <dgm:cxn modelId="{FE738C10-8F84-4EF8-BE71-5E670DFDBF18}" type="presOf" srcId="{77B22A8F-CB1E-46DC-8BF6-AA34A7D7BCD3}" destId="{737F8106-C18E-4FC0-8645-C74EF9BFBAF5}" srcOrd="0" destOrd="0" presId="urn:microsoft.com/office/officeart/2008/layout/NameandTitleOrganizationalChart"/>
    <dgm:cxn modelId="{4BC3AA12-740F-4616-A461-DCA0FF7CF14D}" type="presOf" srcId="{EC729F3E-F2F7-475A-8524-5D3D38B3FB97}" destId="{84F3C767-B1C9-44A7-A94F-010D572D4A5D}" srcOrd="0" destOrd="0" presId="urn:microsoft.com/office/officeart/2008/layout/NameandTitleOrganizationalChart"/>
    <dgm:cxn modelId="{CAFA1416-5549-4A6C-9C7D-69D4B387E15E}" type="presOf" srcId="{6E398FB6-C3F6-4C9A-8F44-BA50DBE2C304}" destId="{55EE5305-3C00-43E4-8181-754EF28F1B4D}" srcOrd="0" destOrd="0" presId="urn:microsoft.com/office/officeart/2008/layout/NameandTitleOrganizationalChart"/>
    <dgm:cxn modelId="{40BF4C17-6DC8-4126-8FA2-C7F31DC8082E}" type="presOf" srcId="{EA42298A-2F79-4028-84FE-31C56A8DA89B}" destId="{B2B45139-414E-4900-95E6-500390E1F9CF}" srcOrd="0" destOrd="0" presId="urn:microsoft.com/office/officeart/2008/layout/NameandTitleOrganizationalChart"/>
    <dgm:cxn modelId="{ECCD521B-07A9-4D4B-97CF-AEAEBA05F5BD}" type="presOf" srcId="{D242A70E-F4C7-46C5-BF2D-688AE639E682}" destId="{62635639-87CE-46C2-AC6B-FA784E73FD2A}" srcOrd="1" destOrd="0" presId="urn:microsoft.com/office/officeart/2008/layout/NameandTitleOrganizationalChart"/>
    <dgm:cxn modelId="{F4DCD61B-BABA-440B-82CF-15C32B6E224B}" type="presOf" srcId="{9859D433-EBA8-4D74-AA2A-D5456425737E}" destId="{389730EB-B587-4250-B397-D8D0FD08A8AE}" srcOrd="0" destOrd="0" presId="urn:microsoft.com/office/officeart/2008/layout/NameandTitleOrganizationalChart"/>
    <dgm:cxn modelId="{4FF4D31F-9A3A-4B49-9860-CB68C2CF7E11}" type="presOf" srcId="{2B4D8DB0-E2B3-4610-8293-006BCD5DE613}" destId="{8E498174-BDCB-4806-8CB1-314298C89EE4}" srcOrd="0" destOrd="0" presId="urn:microsoft.com/office/officeart/2008/layout/NameandTitleOrganizationalChart"/>
    <dgm:cxn modelId="{6F6CE722-72E2-4FF8-9D0D-C33067B71741}" type="presOf" srcId="{0B0AF84F-E37B-4327-89EE-6BDAA9A2D02F}" destId="{E97971B4-F32C-4CBC-A05A-88661A8890ED}" srcOrd="0" destOrd="0" presId="urn:microsoft.com/office/officeart/2008/layout/NameandTitleOrganizationalChart"/>
    <dgm:cxn modelId="{CADF7124-99B1-44EE-BABE-CB86AB298B6F}" type="presOf" srcId="{C4D9B575-E2E4-4A80-9825-70E454558386}" destId="{8741E6D8-D8A4-403D-93C9-9EE4FF677354}" srcOrd="0" destOrd="0" presId="urn:microsoft.com/office/officeart/2008/layout/NameandTitleOrganizationalChart"/>
    <dgm:cxn modelId="{9BE9AC24-F1B6-4D54-B4EE-4D70AF0BDAF6}" srcId="{726F8450-9951-41D1-83FD-7904A8A0080F}" destId="{07DFBD84-4BBC-4E58-B4A1-1A1E787BAC47}" srcOrd="2" destOrd="0" parTransId="{1753F0C0-DA65-41D5-A8D8-3B6C660E1D3A}" sibTransId="{359E4C52-3F3E-4549-837D-5AA28148053A}"/>
    <dgm:cxn modelId="{286CF127-6741-46F4-8FF5-E63EF455E612}" type="presOf" srcId="{6F1557DC-ACF4-4331-885E-B031BE7D1083}" destId="{2C4A13CF-E48E-4C48-978D-0EF11D0A21BA}" srcOrd="0" destOrd="0" presId="urn:microsoft.com/office/officeart/2008/layout/NameandTitleOrganizationalChart"/>
    <dgm:cxn modelId="{2201F128-4B54-4133-B375-640114CC804F}" type="presOf" srcId="{851D3F87-E007-4573-8667-18310A81F9FB}" destId="{C16D96DD-ED17-4C81-9D58-D321C386DD6C}" srcOrd="0" destOrd="0" presId="urn:microsoft.com/office/officeart/2008/layout/NameandTitleOrganizationalChart"/>
    <dgm:cxn modelId="{8D2A0129-E951-4BC1-988A-B18790C3D541}" srcId="{4DA6AD68-6494-47F0-8168-8C6D30C72A6C}" destId="{BD49E4B8-5192-42B5-9B8B-A17402401D6E}" srcOrd="0" destOrd="0" parTransId="{3EC54CD1-8CF7-4F35-86E0-6D6063390672}" sibTransId="{F5A3721E-8B4A-4F87-B26C-F565707F934C}"/>
    <dgm:cxn modelId="{3DBF9E29-FBEB-4CBB-894F-A08014EEF709}" type="presOf" srcId="{D242A70E-F4C7-46C5-BF2D-688AE639E682}" destId="{EAE6D86F-4170-4A0F-AB41-5F0A93B0E842}" srcOrd="0" destOrd="0" presId="urn:microsoft.com/office/officeart/2008/layout/NameandTitleOrganizationalChart"/>
    <dgm:cxn modelId="{258F002B-C66B-47C4-ACEF-B12DFEEBDE02}" srcId="{8E49FCAC-0344-4F31-BA46-ACB12D6170AF}" destId="{958F8FB2-414C-42E0-AF75-2842FBFA5969}" srcOrd="0" destOrd="0" parTransId="{2E22CD7F-EF5F-4002-AA1A-69C5B342E703}" sibTransId="{6F1557DC-ACF4-4331-885E-B031BE7D1083}"/>
    <dgm:cxn modelId="{497F452C-E681-4915-82D0-B689692E1C3B}" type="presOf" srcId="{57C2638B-BB80-4317-B007-4395EE149443}" destId="{31579591-EAD9-4A25-991F-425314F88A43}" srcOrd="0" destOrd="0" presId="urn:microsoft.com/office/officeart/2008/layout/NameandTitleOrganizationalChart"/>
    <dgm:cxn modelId="{058C942C-BD0D-4F2A-9799-8CEC45E4B58C}" type="presOf" srcId="{CA67B2FE-72BE-44E2-BE02-D307E7286B46}" destId="{FC6A2B4F-E676-4595-9C26-94631AE5386E}" srcOrd="1" destOrd="0" presId="urn:microsoft.com/office/officeart/2008/layout/NameandTitleOrganizationalChart"/>
    <dgm:cxn modelId="{08D5092D-777C-4979-B64C-A765A6814919}" type="presOf" srcId="{A7C5D777-9066-4B38-BEB1-8E2B025DDFA7}" destId="{81103D61-6F02-4842-BA08-F8A80F2F01EE}" srcOrd="0" destOrd="0" presId="urn:microsoft.com/office/officeart/2008/layout/NameandTitleOrganizationalChart"/>
    <dgm:cxn modelId="{142E1A2D-B435-44B3-85A0-72C42193733F}" type="presOf" srcId="{D399887D-B63E-4D66-B73A-CE0894A67721}" destId="{00352371-CF79-4B0F-8403-AF7831211C18}" srcOrd="0" destOrd="0" presId="urn:microsoft.com/office/officeart/2008/layout/NameandTitleOrganizationalChart"/>
    <dgm:cxn modelId="{84D1582E-018A-4D0F-8175-DACC19D186CA}" type="presOf" srcId="{76ADA2DF-D786-432C-AADE-876FFEDA9EAE}" destId="{E8152A7B-BDED-47DD-A5FF-5656F56598AA}" srcOrd="0" destOrd="0" presId="urn:microsoft.com/office/officeart/2008/layout/NameandTitleOrganizationalChart"/>
    <dgm:cxn modelId="{AFA5D92E-9697-493E-9CEB-39BC171600A2}" type="presOf" srcId="{99E8EFD1-C5AE-4FFF-AA92-E0F9AABEC1A3}" destId="{0ADAFA01-4CEE-4AC4-9657-57F1CB0525ED}" srcOrd="0" destOrd="0" presId="urn:microsoft.com/office/officeart/2008/layout/NameandTitleOrganizationalChart"/>
    <dgm:cxn modelId="{DBD96B31-B70B-4C05-AE85-72363ABE0017}" type="presOf" srcId="{536186B8-C07B-4443-A44B-B0FF46AFFD7B}" destId="{87EB2D42-71FB-4E1A-BC6B-089DD7440887}" srcOrd="0" destOrd="0" presId="urn:microsoft.com/office/officeart/2008/layout/NameandTitleOrganizationalChart"/>
    <dgm:cxn modelId="{68539D32-D901-43D7-9535-7AC688AD15AD}" srcId="{9859D433-EBA8-4D74-AA2A-D5456425737E}" destId="{8E49FCAC-0344-4F31-BA46-ACB12D6170AF}" srcOrd="0" destOrd="0" parTransId="{B8F7B505-6AB1-4D26-BE22-14ED12ED2760}" sibTransId="{342370C2-729A-4A48-8E45-B72651063D7D}"/>
    <dgm:cxn modelId="{7184CB34-2C9F-4910-B230-626381BA296B}" type="presOf" srcId="{8E49FCAC-0344-4F31-BA46-ACB12D6170AF}" destId="{AF198676-2D44-486B-99BC-F2AE34F34392}" srcOrd="0" destOrd="0" presId="urn:microsoft.com/office/officeart/2008/layout/NameandTitleOrganizationalChart"/>
    <dgm:cxn modelId="{AF992539-385F-4F46-B545-78CE3C86D008}" type="presOf" srcId="{C97C840C-B040-4A70-BFA9-57BAB93AEFDF}" destId="{89CE52C2-ACE9-42B4-9470-230AF054269F}" srcOrd="0" destOrd="0" presId="urn:microsoft.com/office/officeart/2008/layout/NameandTitleOrganizationalChart"/>
    <dgm:cxn modelId="{01BBA239-E8CF-4B84-9746-F71DED86DD01}" type="presOf" srcId="{D33830F0-D8F1-43E2-9510-AC01871035E7}" destId="{47D9B257-2042-4A9B-89D3-CE6B7C36C845}" srcOrd="0" destOrd="0" presId="urn:microsoft.com/office/officeart/2008/layout/NameandTitleOrganizationalChart"/>
    <dgm:cxn modelId="{D9DA2D3B-FAD5-4FF1-B637-4FDFE5F38D9D}" type="presOf" srcId="{B02B136C-4EF8-429E-A5D0-83CA4BBD5D55}" destId="{2F068EE6-B59C-4180-970C-FFD44FBEE1F3}" srcOrd="0" destOrd="0" presId="urn:microsoft.com/office/officeart/2008/layout/NameandTitleOrganizationalChart"/>
    <dgm:cxn modelId="{E1FD753C-5E27-4A41-B0BE-248F16BB4D7F}" srcId="{75815EC9-68F7-400F-A838-A4D356096E97}" destId="{1A9C7F69-A7DF-4C3D-95C1-3846B26870CD}" srcOrd="2" destOrd="0" parTransId="{FAB5E3DA-F674-4B84-B9F1-177263B27D32}" sibTransId="{C1EA1867-AC05-48D2-AC9D-5A6B61422764}"/>
    <dgm:cxn modelId="{60FEA73D-FF74-40CA-8286-49CFC4BB3F00}" srcId="{698E1D98-3827-44D4-8820-115C826BF551}" destId="{A923699F-844A-42DF-84A8-BF23A088672E}" srcOrd="0" destOrd="0" parTransId="{B611F966-7937-4069-82E0-42D71D8D002A}" sibTransId="{D399887D-B63E-4D66-B73A-CE0894A67721}"/>
    <dgm:cxn modelId="{6217483E-903A-4A2B-8EF6-642688A0208B}" srcId="{C97C840C-B040-4A70-BFA9-57BAB93AEFDF}" destId="{CA67B2FE-72BE-44E2-BE02-D307E7286B46}" srcOrd="0" destOrd="0" parTransId="{0B0AF84F-E37B-4327-89EE-6BDAA9A2D02F}" sibTransId="{91C9F507-518A-460C-AD86-2138A07E79A8}"/>
    <dgm:cxn modelId="{BA341040-6B73-4074-A893-796DE09E0FD8}" type="presOf" srcId="{61F99A33-A032-44D9-9485-E4C33838D001}" destId="{34A1446B-3848-47E3-B4D2-02F68CF331B1}" srcOrd="0" destOrd="0" presId="urn:microsoft.com/office/officeart/2008/layout/NameandTitleOrganizationalChart"/>
    <dgm:cxn modelId="{63F31E5B-9642-4CE2-919C-D28A9395E364}" type="presOf" srcId="{789424E7-C1B4-4309-AC7B-D9F9A69CF259}" destId="{051F18AF-602D-42D4-A82C-E23A2B191EBB}" srcOrd="0" destOrd="0" presId="urn:microsoft.com/office/officeart/2008/layout/NameandTitleOrganizationalChart"/>
    <dgm:cxn modelId="{B737EE5B-CFD4-40B5-B96F-51D628524AA6}" type="presOf" srcId="{F6F36058-896D-4D04-8B99-BE5977A8A6FE}" destId="{950B4932-AF50-44F4-A0FB-2CC03101AEAE}" srcOrd="1" destOrd="0" presId="urn:microsoft.com/office/officeart/2008/layout/NameandTitleOrganizationalChart"/>
    <dgm:cxn modelId="{EEE7D45C-C197-4C51-BE1C-BEED9426F26C}" type="presOf" srcId="{C1EA1867-AC05-48D2-AC9D-5A6B61422764}" destId="{78085F3C-0341-49BC-A185-217581F687E1}" srcOrd="0" destOrd="0" presId="urn:microsoft.com/office/officeart/2008/layout/NameandTitleOrganizationalChart"/>
    <dgm:cxn modelId="{D13C4341-0379-40C5-97FA-0B3084D728CF}" type="presOf" srcId="{13440B1A-3B58-441D-B994-1523E1F51657}" destId="{9FAF590F-1585-40F2-A588-2794ACA084CF}" srcOrd="0" destOrd="0" presId="urn:microsoft.com/office/officeart/2008/layout/NameandTitleOrganizationalChart"/>
    <dgm:cxn modelId="{248B6661-711E-4B74-BA6C-F4D98FD659FB}" type="presOf" srcId="{AF5E5BB9-D53E-4D55-B047-FC9857A57102}" destId="{E239F338-25A3-4752-8A9C-6C86BD700D47}" srcOrd="0" destOrd="0" presId="urn:microsoft.com/office/officeart/2008/layout/NameandTitleOrganizationalChart"/>
    <dgm:cxn modelId="{023EC361-6A05-4B81-A512-E5D1FE3183F8}" srcId="{791F8DC3-0D1D-4D2B-B91E-CF718365304B}" destId="{04BD8F12-FE53-4103-ABDA-6F54D75D6F85}" srcOrd="0" destOrd="0" parTransId="{F0D1B6FC-2FF7-4017-B151-AD92C211FEE1}" sibTransId="{61F99A33-A032-44D9-9485-E4C33838D001}"/>
    <dgm:cxn modelId="{0FC4CB65-2C5D-4F0B-BEEA-8F2EFCB5D109}" type="presOf" srcId="{006BFE33-745B-47E0-AFF9-4AB97C5F22B5}" destId="{71BA76FE-092F-4746-A65E-DCC63584F68E}" srcOrd="0" destOrd="0" presId="urn:microsoft.com/office/officeart/2008/layout/NameandTitleOrganizationalChart"/>
    <dgm:cxn modelId="{A5704B46-27F3-48D7-8952-8E5ACCFFE1FF}" type="presOf" srcId="{611B26DB-4CEF-47BF-A1AF-6FEB0B3B8AE9}" destId="{2FF7DC85-59B6-4BC6-B990-116287063B2A}" srcOrd="0" destOrd="0" presId="urn:microsoft.com/office/officeart/2008/layout/NameandTitleOrganizationalChart"/>
    <dgm:cxn modelId="{AF905F47-2D08-47F0-AFD2-7CA81F87E0D5}" type="presOf" srcId="{726F8450-9951-41D1-83FD-7904A8A0080F}" destId="{A55FC48A-5A35-4D29-8E63-664577B75AD7}" srcOrd="0" destOrd="0" presId="urn:microsoft.com/office/officeart/2008/layout/NameandTitleOrganizationalChart"/>
    <dgm:cxn modelId="{4B82D868-886F-49B3-9334-E39FD4055698}" type="presOf" srcId="{0E4E8B63-3E21-4E23-84BC-67E3CC7F58C3}" destId="{615FFA52-93C0-45AC-A2CA-4FFFF7DCAF42}" srcOrd="0" destOrd="0" presId="urn:microsoft.com/office/officeart/2008/layout/NameandTitleOrganizationalChart"/>
    <dgm:cxn modelId="{1DD3AD69-2BB3-40FD-8627-509C0F40EDA8}" type="presOf" srcId="{A93EFC51-3935-4470-B41C-756067879371}" destId="{6E3F9859-D96C-4776-A2AB-DA589E3E6447}" srcOrd="1" destOrd="0" presId="urn:microsoft.com/office/officeart/2008/layout/NameandTitleOrganizationalChart"/>
    <dgm:cxn modelId="{21D8DE49-BEF7-41D9-9D3B-DD433AB9EC66}" type="presOf" srcId="{DDFAD1D5-F7E2-4DE0-A227-187F3DE4308D}" destId="{B02CCBEB-B3E8-425A-8782-8E235AE030AA}" srcOrd="0" destOrd="0" presId="urn:microsoft.com/office/officeart/2008/layout/NameandTitleOrganizationalChart"/>
    <dgm:cxn modelId="{0D64326A-DC2C-4DBE-B9EC-970407E374EE}" type="presOf" srcId="{09D83E9D-29D9-4BA6-9BD7-3B7310223F32}" destId="{0198171D-63C2-4911-A759-F357EF7FEEC3}" srcOrd="0" destOrd="0" presId="urn:microsoft.com/office/officeart/2008/layout/NameandTitleOrganizationalChart"/>
    <dgm:cxn modelId="{A8756B6A-D444-4B50-B71E-1E867BA75CA1}" srcId="{8E149F66-E47B-4725-9906-FDA894DD5E0B}" destId="{77B22A8F-CB1E-46DC-8BF6-AA34A7D7BCD3}" srcOrd="1" destOrd="0" parTransId="{33A3D412-EFD4-4110-A8EA-306024387901}" sibTransId="{95D657A1-D868-42BC-A3D5-40500887C6BD}"/>
    <dgm:cxn modelId="{6F94004D-D68F-4FED-A4A4-3C88EC2C0578}" type="presOf" srcId="{6C83C38B-76DC-4EFF-BC49-8648A8AEC08E}" destId="{E34E8FFC-4ADA-40EF-8E8C-DF34E453AC42}" srcOrd="1" destOrd="0" presId="urn:microsoft.com/office/officeart/2008/layout/NameandTitleOrganizationalChart"/>
    <dgm:cxn modelId="{CCB30B6D-10A9-4AF8-B6B3-108384CC094F}" type="presOf" srcId="{1A9C7F69-A7DF-4C3D-95C1-3846B26870CD}" destId="{8692C940-D58D-412A-8D70-7D6AC79DAA1D}" srcOrd="1" destOrd="0" presId="urn:microsoft.com/office/officeart/2008/layout/NameandTitleOrganizationalChart"/>
    <dgm:cxn modelId="{8FD3E04E-D12C-40BE-BFF0-00C681185D92}" type="presOf" srcId="{958F8FB2-414C-42E0-AF75-2842FBFA5969}" destId="{ECB34A09-E39B-4A67-BF3F-DC2AE6A7A053}" srcOrd="0" destOrd="0" presId="urn:microsoft.com/office/officeart/2008/layout/NameandTitleOrganizationalChart"/>
    <dgm:cxn modelId="{B3854F4F-1763-486B-B910-7DD221BB2D90}" type="presOf" srcId="{F6F36058-896D-4D04-8B99-BE5977A8A6FE}" destId="{CB144F2E-74AD-495A-9117-3DA1077958BF}" srcOrd="0" destOrd="0" presId="urn:microsoft.com/office/officeart/2008/layout/NameandTitleOrganizationalChart"/>
    <dgm:cxn modelId="{3B0CE570-8F93-4182-A73C-104D47F3E24A}" srcId="{B02B136C-4EF8-429E-A5D0-83CA4BBD5D55}" destId="{4DA6AD68-6494-47F0-8168-8C6D30C72A6C}" srcOrd="1" destOrd="0" parTransId="{EFDF431B-C80E-42C7-8078-351707676810}" sibTransId="{F5B0DBAE-222F-4D44-BDB4-19C5D35732F9}"/>
    <dgm:cxn modelId="{2E31EF51-B694-4BD5-9DFB-2B4A710DAEE7}" srcId="{726F8450-9951-41D1-83FD-7904A8A0080F}" destId="{8590C279-08F1-41D6-A2CF-E4C70E4DC2A7}" srcOrd="1" destOrd="0" parTransId="{2B4D8DB0-E2B3-4610-8293-006BCD5DE613}" sibTransId="{EBEEA9FF-582A-4725-9975-677A4C01DA63}"/>
    <dgm:cxn modelId="{9B193872-6730-49E3-84FB-0A935B148A24}" type="presOf" srcId="{F0D1B6FC-2FF7-4017-B151-AD92C211FEE1}" destId="{B0F699C0-325B-441B-BE09-F0866BA59013}" srcOrd="0" destOrd="0" presId="urn:microsoft.com/office/officeart/2008/layout/NameandTitleOrganizationalChart"/>
    <dgm:cxn modelId="{F7D73A72-AB22-4D8B-A7A5-E41232D14B6F}" type="presOf" srcId="{A76506A7-48E7-44E8-9D8A-585BD7F96CFF}" destId="{E49FC2A8-14AF-4837-AC82-9646069DE054}" srcOrd="0" destOrd="0" presId="urn:microsoft.com/office/officeart/2008/layout/NameandTitleOrganizationalChart"/>
    <dgm:cxn modelId="{1E729C72-3CDB-42D2-9185-9AC618572964}" type="presOf" srcId="{1151C1AD-6461-4C5F-A37D-F381D469727A}" destId="{F4F662CD-7560-4BBE-9AD2-4800ED1D4259}" srcOrd="1" destOrd="0" presId="urn:microsoft.com/office/officeart/2008/layout/NameandTitleOrganizationalChart"/>
    <dgm:cxn modelId="{BAD22E53-EF6C-4B2C-9368-699D9505DBA0}" type="presOf" srcId="{A923699F-844A-42DF-84A8-BF23A088672E}" destId="{B63DFEF0-F3CB-432A-8F7B-4C6BFA0D351D}" srcOrd="1" destOrd="0" presId="urn:microsoft.com/office/officeart/2008/layout/NameandTitleOrganizationalChart"/>
    <dgm:cxn modelId="{D5647653-ABC8-40B1-87D5-71A94EEDDB32}" type="presOf" srcId="{359E4C52-3F3E-4549-837D-5AA28148053A}" destId="{0F8D30D8-5233-4AC6-99EA-E35926C8BAC1}" srcOrd="0" destOrd="0" presId="urn:microsoft.com/office/officeart/2008/layout/NameandTitleOrganizationalChart"/>
    <dgm:cxn modelId="{32524474-68E9-427E-8DA9-DEB60EBE59DA}" srcId="{6C83C38B-76DC-4EFF-BC49-8648A8AEC08E}" destId="{C97C840C-B040-4A70-BFA9-57BAB93AEFDF}" srcOrd="0" destOrd="0" parTransId="{EA42298A-2F79-4028-84FE-31C56A8DA89B}" sibTransId="{AF5E5BB9-D53E-4D55-B047-FC9857A57102}"/>
    <dgm:cxn modelId="{0B03CD74-88F8-46C8-8705-F4AC3B422B70}" type="presOf" srcId="{C4D9B575-E2E4-4A80-9825-70E454558386}" destId="{0C0B92CD-364E-4254-853F-3E4DACD14FAB}" srcOrd="1" destOrd="0" presId="urn:microsoft.com/office/officeart/2008/layout/NameandTitleOrganizationalChart"/>
    <dgm:cxn modelId="{81A66275-5E51-4B4B-870C-0E1B9BF07B22}" srcId="{8E149F66-E47B-4725-9906-FDA894DD5E0B}" destId="{34512E30-E06D-4AF9-ABA9-6C51B02B819B}" srcOrd="0" destOrd="0" parTransId="{611B26DB-4CEF-47BF-A1AF-6FEB0B3B8AE9}" sibTransId="{984897BD-064D-4FC1-BB21-F1C56C2937BA}"/>
    <dgm:cxn modelId="{A4E69F76-6BBF-4D76-9A8E-72113203905C}" type="presOf" srcId="{07DFBD84-4BBC-4E58-B4A1-1A1E787BAC47}" destId="{9CAA2EE7-7D40-4241-82C4-8660B9FCE4E2}" srcOrd="1" destOrd="0" presId="urn:microsoft.com/office/officeart/2008/layout/NameandTitleOrganizationalChart"/>
    <dgm:cxn modelId="{F7923A57-F0A6-42FB-8211-7F7B4C3B16E3}" type="presOf" srcId="{0720068A-8897-4F95-8C82-6FD6DA9DD5FB}" destId="{DFEB394D-4006-4AD1-BB44-BE2F9B8F1178}" srcOrd="0" destOrd="0" presId="urn:microsoft.com/office/officeart/2008/layout/NameandTitleOrganizationalChart"/>
    <dgm:cxn modelId="{CCA68D78-7A25-48E4-87C6-5A32EC8C6882}" srcId="{8E49FCAC-0344-4F31-BA46-ACB12D6170AF}" destId="{A76506A7-48E7-44E8-9D8A-585BD7F96CFF}" srcOrd="1" destOrd="0" parTransId="{57C2638B-BB80-4317-B007-4395EE149443}" sibTransId="{536186B8-C07B-4443-A44B-B0FF46AFFD7B}"/>
    <dgm:cxn modelId="{1AEC837A-6D3F-47B6-87CF-0ED0107F9C2F}" srcId="{75815EC9-68F7-400F-A838-A4D356096E97}" destId="{D242A70E-F4C7-46C5-BF2D-688AE639E682}" srcOrd="0" destOrd="0" parTransId="{47E864CC-4996-4CF6-9059-7357EED5F514}" sibTransId="{B3947EFC-0252-4AD3-9BCD-082331800855}"/>
    <dgm:cxn modelId="{856AF65A-EE05-4C97-A201-206D2F091CA0}" srcId="{B02B136C-4EF8-429E-A5D0-83CA4BBD5D55}" destId="{559DF874-155D-45BD-9AA2-47AF9F72AF1E}" srcOrd="0" destOrd="0" parTransId="{D2A832A9-55B1-4300-93CB-DDED21D20AE2}" sibTransId="{99E8EFD1-C5AE-4FFF-AA92-E0F9AABEC1A3}"/>
    <dgm:cxn modelId="{0B4AFC5A-2246-494C-B160-3AE89C1AC8F0}" type="presOf" srcId="{8590C279-08F1-41D6-A2CF-E4C70E4DC2A7}" destId="{DBD9D57D-3050-4FBB-BB74-0BFB09A4304F}" srcOrd="0" destOrd="0" presId="urn:microsoft.com/office/officeart/2008/layout/NameandTitleOrganizationalChart"/>
    <dgm:cxn modelId="{66FA5E7E-3A9E-46CA-B5B4-E86FDF660844}" type="presOf" srcId="{FAB5E3DA-F674-4B84-B9F1-177263B27D32}" destId="{B27A3D34-5AA5-4C29-BEF7-A806DE9AD641}" srcOrd="0" destOrd="0" presId="urn:microsoft.com/office/officeart/2008/layout/NameandTitleOrganizationalChart"/>
    <dgm:cxn modelId="{226C4F7E-5056-499D-A779-AEF086915E0F}" type="presOf" srcId="{7E420D75-9EA4-4B2F-9FB0-B1B2635FADA6}" destId="{F5CC50F2-071C-4BFE-B166-7C524A77EFE5}" srcOrd="0" destOrd="0" presId="urn:microsoft.com/office/officeart/2008/layout/NameandTitleOrganizationalChart"/>
    <dgm:cxn modelId="{7F5B797E-0BDB-48BB-B0FE-D7F52688109D}" type="presOf" srcId="{1A9C7F69-A7DF-4C3D-95C1-3846B26870CD}" destId="{A7ED969D-DBA5-4E32-96DF-AF8CBA564005}" srcOrd="0" destOrd="0" presId="urn:microsoft.com/office/officeart/2008/layout/NameandTitleOrganizationalChart"/>
    <dgm:cxn modelId="{E5351181-DE2A-4E02-A975-60045F6EA0CB}" type="presOf" srcId="{B3947EFC-0252-4AD3-9BCD-082331800855}" destId="{E84EF56E-6009-4078-812A-F16587FFA158}" srcOrd="0" destOrd="0" presId="urn:microsoft.com/office/officeart/2008/layout/NameandTitleOrganizationalChart"/>
    <dgm:cxn modelId="{6064AD83-B80A-4C72-A44A-B49A6BEAA7B0}" type="presOf" srcId="{342370C2-729A-4A48-8E45-B72651063D7D}" destId="{35EA3D63-20F3-4AB0-9BB8-3F4DA60EB7B9}" srcOrd="0" destOrd="0" presId="urn:microsoft.com/office/officeart/2008/layout/NameandTitleOrganizationalChart"/>
    <dgm:cxn modelId="{27B2D083-2A3F-4D94-A59A-1386E66A4903}" srcId="{791F8DC3-0D1D-4D2B-B91E-CF718365304B}" destId="{13440B1A-3B58-441D-B994-1523E1F51657}" srcOrd="1" destOrd="0" parTransId="{006BFE33-745B-47E0-AFF9-4AB97C5F22B5}" sibTransId="{09D83E9D-29D9-4BA6-9BD7-3B7310223F32}"/>
    <dgm:cxn modelId="{EC84B486-21F8-4B61-ADA2-81E44A1678F9}" type="presOf" srcId="{8E49FCAC-0344-4F31-BA46-ACB12D6170AF}" destId="{A4BAC9BB-6E85-4CE1-97FA-95A17B789E66}" srcOrd="1" destOrd="0" presId="urn:microsoft.com/office/officeart/2008/layout/NameandTitleOrganizationalChart"/>
    <dgm:cxn modelId="{43AB5087-181F-4582-BFC4-E38CB491CD72}" type="presOf" srcId="{2944B9B9-D876-4C63-AB62-179698388B00}" destId="{80C4246C-4FD0-4E92-8ABD-71AE93CF602A}" srcOrd="0" destOrd="0" presId="urn:microsoft.com/office/officeart/2008/layout/NameandTitleOrganizationalChart"/>
    <dgm:cxn modelId="{D156DA88-1F07-472E-BA13-3AEEAE389FCA}" type="presOf" srcId="{B8F7B505-6AB1-4D26-BE22-14ED12ED2760}" destId="{6316072C-C61D-4745-8F22-1C3C7CF2C886}" srcOrd="0" destOrd="0" presId="urn:microsoft.com/office/officeart/2008/layout/NameandTitleOrganizationalChart"/>
    <dgm:cxn modelId="{1CAB4489-872A-442D-A0BA-94403C686A39}" type="presOf" srcId="{726F8450-9951-41D1-83FD-7904A8A0080F}" destId="{600D44B9-502D-4DA1-A4A9-59ACD1BC00E4}" srcOrd="1" destOrd="0" presId="urn:microsoft.com/office/officeart/2008/layout/NameandTitleOrganizationalChart"/>
    <dgm:cxn modelId="{F214DF8A-49D0-4D28-9A4F-B82B07450773}" srcId="{07DFBD84-4BBC-4E58-B4A1-1A1E787BAC47}" destId="{F6F36058-896D-4D04-8B99-BE5977A8A6FE}" srcOrd="0" destOrd="0" parTransId="{344565DF-363B-49DA-9044-8908C146127D}" sibTransId="{027AD9FA-04A4-4E05-B980-B3559D817910}"/>
    <dgm:cxn modelId="{9798608C-0942-4DDB-AFA2-E93CEC5EC4A0}" type="presOf" srcId="{47E864CC-4996-4CF6-9059-7357EED5F514}" destId="{20E9BA99-AB09-4471-82A0-73FFE7890855}" srcOrd="0" destOrd="0" presId="urn:microsoft.com/office/officeart/2008/layout/NameandTitleOrganizationalChart"/>
    <dgm:cxn modelId="{3CDCB28F-E83D-4500-A2C5-585D04123263}" type="presOf" srcId="{13440B1A-3B58-441D-B994-1523E1F51657}" destId="{F2BB58CE-48DC-4B56-8544-97118F69FCEB}" srcOrd="1" destOrd="0" presId="urn:microsoft.com/office/officeart/2008/layout/NameandTitleOrganizationalChart"/>
    <dgm:cxn modelId="{E3D0D591-B8F0-4473-862D-BE7747EA4E65}" type="presOf" srcId="{6C83C38B-76DC-4EFF-BC49-8648A8AEC08E}" destId="{689EDEB6-2706-47C7-A07D-6217BA92728D}" srcOrd="0" destOrd="0" presId="urn:microsoft.com/office/officeart/2008/layout/NameandTitleOrganizationalChart"/>
    <dgm:cxn modelId="{42AC8092-60E2-4312-BE4F-6484C5EA0339}" srcId="{664BB93A-3F97-4AFE-8310-7E5081DFC8A0}" destId="{6C83C38B-76DC-4EFF-BC49-8648A8AEC08E}" srcOrd="1" destOrd="0" parTransId="{0E4E8B63-3E21-4E23-84BC-67E3CC7F58C3}" sibTransId="{DDFAD1D5-F7E2-4DE0-A227-187F3DE4308D}"/>
    <dgm:cxn modelId="{C6F2F792-A4FD-4B07-A6FD-586697EB8167}" type="presOf" srcId="{984897BD-064D-4FC1-BB21-F1C56C2937BA}" destId="{AE921DC1-CF00-4B88-B0E2-403059CEBD6F}" srcOrd="0" destOrd="0" presId="urn:microsoft.com/office/officeart/2008/layout/NameandTitleOrganizationalChart"/>
    <dgm:cxn modelId="{3A66A196-E5D5-4595-8497-CE049795837D}" srcId="{A7C5D777-9066-4B38-BEB1-8E2B025DDFA7}" destId="{C4D9B575-E2E4-4A80-9825-70E454558386}" srcOrd="0" destOrd="0" parTransId="{CFFE3223-C373-4DF3-8343-10A1C5CDD79F}" sibTransId="{6E398FB6-C3F6-4C9A-8F44-BA50DBE2C304}"/>
    <dgm:cxn modelId="{7D47FE96-F165-451C-8EF4-EA6471A5773B}" type="presOf" srcId="{BA6E86FB-2165-475C-8001-0E92AECCA161}" destId="{5B31A6FF-7CD2-4FC9-8589-47076EEEABA1}" srcOrd="0" destOrd="0" presId="urn:microsoft.com/office/officeart/2008/layout/NameandTitleOrganizationalChart"/>
    <dgm:cxn modelId="{F917389B-0C05-455A-9C4B-930431FF0DAC}" type="presOf" srcId="{664BB93A-3F97-4AFE-8310-7E5081DFC8A0}" destId="{1E18162B-6463-4681-8A29-1A1E74FC782E}" srcOrd="0" destOrd="0" presId="urn:microsoft.com/office/officeart/2008/layout/NameandTitleOrganizationalChart"/>
    <dgm:cxn modelId="{6CB9A29C-2ECB-49E9-971D-D36FD160A5E1}" type="presOf" srcId="{B02B136C-4EF8-429E-A5D0-83CA4BBD5D55}" destId="{B3A78B96-34B1-4C49-A379-5883E924D2D3}" srcOrd="1" destOrd="0" presId="urn:microsoft.com/office/officeart/2008/layout/NameandTitleOrganizationalChart"/>
    <dgm:cxn modelId="{9670D69C-9C7D-4744-821A-BD96DAD0E54F}" type="presOf" srcId="{2E22CD7F-EF5F-4002-AA1A-69C5B342E703}" destId="{BEAA1946-587D-4480-8587-1F4C240D0FEB}" srcOrd="0" destOrd="0" presId="urn:microsoft.com/office/officeart/2008/layout/NameandTitleOrganizationalChart"/>
    <dgm:cxn modelId="{E26B1AA3-9653-4A12-AC44-1BE25C614B14}" type="presOf" srcId="{F5A3721E-8B4A-4F87-B26C-F565707F934C}" destId="{1FB4F452-C0E6-473D-955B-36E67612102F}" srcOrd="0" destOrd="0" presId="urn:microsoft.com/office/officeart/2008/layout/NameandTitleOrganizationalChart"/>
    <dgm:cxn modelId="{7FC751A4-78B0-485A-89A0-483A20653F57}" srcId="{6C83C38B-76DC-4EFF-BC49-8648A8AEC08E}" destId="{8E149F66-E47B-4725-9906-FDA894DD5E0B}" srcOrd="1" destOrd="0" parTransId="{851D3F87-E007-4573-8667-18310A81F9FB}" sibTransId="{081F6A38-C7C6-41BC-8E0C-420BA990D809}"/>
    <dgm:cxn modelId="{C75B7EA4-62E9-4295-A479-B412376D1471}" type="presOf" srcId="{4519E128-3B81-415B-8119-90DDA86368C1}" destId="{3E0050B7-346B-4E86-92D7-9BDE9FBC6678}" srcOrd="0" destOrd="0" presId="urn:microsoft.com/office/officeart/2008/layout/NameandTitleOrganizationalChart"/>
    <dgm:cxn modelId="{E5E383A4-1136-49F5-8C07-E014206665CC}" type="presOf" srcId="{A76506A7-48E7-44E8-9D8A-585BD7F96CFF}" destId="{FA07E8B1-6653-4745-B948-671310B60BC3}" srcOrd="1" destOrd="0" presId="urn:microsoft.com/office/officeart/2008/layout/NameandTitleOrganizationalChart"/>
    <dgm:cxn modelId="{D46EA7A4-D647-472F-8603-7C01657FBB42}" srcId="{4DA6AD68-6494-47F0-8168-8C6D30C72A6C}" destId="{51BED17C-A008-416A-8E7F-AB9CA1767E62}" srcOrd="1" destOrd="0" parTransId="{EC729F3E-F2F7-475A-8524-5D3D38B3FB97}" sibTransId="{789424E7-C1B4-4309-AC7B-D9F9A69CF259}"/>
    <dgm:cxn modelId="{DD8593A5-4760-45EA-8B12-A0E00D6223B2}" type="presOf" srcId="{04BD8F12-FE53-4103-ABDA-6F54D75D6F85}" destId="{EAEFED79-21F0-494D-AA1F-CBD8E708EA00}" srcOrd="1" destOrd="0" presId="urn:microsoft.com/office/officeart/2008/layout/NameandTitleOrganizationalChart"/>
    <dgm:cxn modelId="{2DF873A6-0D0D-41FD-BDC6-97E2B72DD73D}" type="presOf" srcId="{986C5826-9356-44DC-971F-FDE4CAC1529D}" destId="{43C68EC4-9D05-4454-B8BB-52193604B231}" srcOrd="0" destOrd="0" presId="urn:microsoft.com/office/officeart/2008/layout/NameandTitleOrganizationalChart"/>
    <dgm:cxn modelId="{14D671A9-F6A9-48B6-9B9C-D45D2054F422}" type="presOf" srcId="{9859D433-EBA8-4D74-AA2A-D5456425737E}" destId="{E14C9A51-9F8B-45DC-8EA3-BF1DB0E2AD59}" srcOrd="1" destOrd="0" presId="urn:microsoft.com/office/officeart/2008/layout/NameandTitleOrganizationalChart"/>
    <dgm:cxn modelId="{04E3CBAA-CEFF-4BC0-A7C8-672968E6CABA}" type="presOf" srcId="{405C18FB-BC73-4F93-960E-4670D989711A}" destId="{8F4AFAF1-DADF-48BA-8AF4-885B6F5C67DB}" srcOrd="0" destOrd="0" presId="urn:microsoft.com/office/officeart/2008/layout/NameandTitleOrganizationalChart"/>
    <dgm:cxn modelId="{87B3F2AB-9866-4735-A9CA-9F4C54687C02}" type="presOf" srcId="{75815EC9-68F7-400F-A838-A4D356096E97}" destId="{BD3D1690-471E-43BE-A3FC-90AE4E0D9D8B}" srcOrd="1" destOrd="0" presId="urn:microsoft.com/office/officeart/2008/layout/NameandTitleOrganizationalChart"/>
    <dgm:cxn modelId="{AD13A3AC-291C-4B6A-8220-6642B12470FA}" srcId="{A7C5D777-9066-4B38-BEB1-8E2B025DDFA7}" destId="{F273B28F-6D06-4310-8416-26C525274F95}" srcOrd="1" destOrd="0" parTransId="{5EFA853C-3BBE-4880-8ACE-9F2745928466}" sibTransId="{7500DD35-932A-47A0-BA73-803B59EDEED4}"/>
    <dgm:cxn modelId="{B6FEF3AF-963D-4859-9E75-B4AC21133DE6}" type="presOf" srcId="{559DF874-155D-45BD-9AA2-47AF9F72AF1E}" destId="{5B28F542-5F58-4B2A-B749-10BE9B28E4A9}" srcOrd="1" destOrd="0" presId="urn:microsoft.com/office/officeart/2008/layout/NameandTitleOrganizationalChart"/>
    <dgm:cxn modelId="{6E2A0AB6-5054-45BB-ADAB-8DC417F0025F}" type="presOf" srcId="{51BED17C-A008-416A-8E7F-AB9CA1767E62}" destId="{62C48564-8415-4419-96BA-12D04F585B09}" srcOrd="0" destOrd="0" presId="urn:microsoft.com/office/officeart/2008/layout/NameandTitleOrganizationalChart"/>
    <dgm:cxn modelId="{00D480B9-9643-479E-A7F1-118B7E737E7C}" type="presOf" srcId="{D0E7B194-E278-48CB-94B0-6F8AE07D7211}" destId="{DC1A1DB9-003E-4570-81A8-B5CC1DC5AC56}" srcOrd="0" destOrd="0" presId="urn:microsoft.com/office/officeart/2008/layout/NameandTitleOrganizationalChart"/>
    <dgm:cxn modelId="{DE8CC6B9-7723-45B0-8124-0A5895AD58C5}" type="presOf" srcId="{698E1D98-3827-44D4-8820-115C826BF551}" destId="{84DCF8E5-1F93-432D-91CA-711018550B73}" srcOrd="0" destOrd="0" presId="urn:microsoft.com/office/officeart/2008/layout/NameandTitleOrganizationalChart"/>
    <dgm:cxn modelId="{8421B9BA-14E9-43AA-A175-F1CAE896B66E}" type="presOf" srcId="{04BD8F12-FE53-4103-ABDA-6F54D75D6F85}" destId="{37B96C3B-5085-421B-B86E-55F2F4CAD453}" srcOrd="0" destOrd="0" presId="urn:microsoft.com/office/officeart/2008/layout/NameandTitleOrganizationalChart"/>
    <dgm:cxn modelId="{923ADABA-293C-4150-81BC-D2ED9FB51433}" type="presOf" srcId="{A93EFC51-3935-4470-B41C-756067879371}" destId="{3F3C9333-B755-48B5-9A83-C54A931F74A7}" srcOrd="0" destOrd="0" presId="urn:microsoft.com/office/officeart/2008/layout/NameandTitleOrganizationalChart"/>
    <dgm:cxn modelId="{431403BE-254E-436A-9683-882391531DE8}" type="presOf" srcId="{D9E0F07B-5464-4F4A-9B73-5F4C7088B3AA}" destId="{2421563F-D717-44AA-AD13-56F974538C08}" srcOrd="0" destOrd="0" presId="urn:microsoft.com/office/officeart/2008/layout/NameandTitleOrganizationalChart"/>
    <dgm:cxn modelId="{612ABCBE-7963-480E-8E9C-ABFF3366841D}" type="presOf" srcId="{33984AE4-EE79-4E8D-B7CD-A704B6BEEA72}" destId="{6F57505D-DD9C-48F4-A8B7-B6E1909CAEAD}" srcOrd="0" destOrd="0" presId="urn:microsoft.com/office/officeart/2008/layout/NameandTitleOrganizationalChart"/>
    <dgm:cxn modelId="{5F7468C2-D433-43A8-A8F6-F02D849B0D92}" srcId="{A923699F-844A-42DF-84A8-BF23A088672E}" destId="{726F8450-9951-41D1-83FD-7904A8A0080F}" srcOrd="0" destOrd="0" parTransId="{D33830F0-D8F1-43E2-9510-AC01871035E7}" sibTransId="{597C1D19-A8E4-48B2-B0CB-0B563A58FF0B}"/>
    <dgm:cxn modelId="{E4CD3EC5-4B1C-483A-9FFB-917D0883B857}" srcId="{A923699F-844A-42DF-84A8-BF23A088672E}" destId="{75815EC9-68F7-400F-A838-A4D356096E97}" srcOrd="1" destOrd="0" parTransId="{986C5826-9356-44DC-971F-FDE4CAC1529D}" sibTransId="{B78946FD-DC7B-4A2E-A7A9-5E624579B04E}"/>
    <dgm:cxn modelId="{76CACEC6-63A0-4E0F-9C2F-4AABA5B7FE22}" type="presOf" srcId="{A7C5D777-9066-4B38-BEB1-8E2B025DDFA7}" destId="{7BD3E9B5-CEBB-456F-9CD3-0C0DC40BB575}" srcOrd="1" destOrd="0" presId="urn:microsoft.com/office/officeart/2008/layout/NameandTitleOrganizationalChart"/>
    <dgm:cxn modelId="{CEF4E9C6-2C04-46B7-ABFC-39580981140F}" type="presOf" srcId="{07DFBD84-4BBC-4E58-B4A1-1A1E787BAC47}" destId="{A7C02435-84B7-49A0-AB84-3677CC8181D0}" srcOrd="0" destOrd="0" presId="urn:microsoft.com/office/officeart/2008/layout/NameandTitleOrganizationalChart"/>
    <dgm:cxn modelId="{7A1620C8-22C6-41B3-9CE6-56AC30E52E47}" type="presOf" srcId="{F5B0DBAE-222F-4D44-BDB4-19C5D35732F9}" destId="{DEC0D809-D818-48CE-B3C0-50AC78D523E2}" srcOrd="0" destOrd="0" presId="urn:microsoft.com/office/officeart/2008/layout/NameandTitleOrganizationalChart"/>
    <dgm:cxn modelId="{EF6A18CA-89D4-44E6-86B0-DAB78584037E}" type="presOf" srcId="{3EC54CD1-8CF7-4F35-86E0-6D6063390672}" destId="{61C64477-72FA-40DF-A6C1-F4F1ECF0564D}" srcOrd="0" destOrd="0" presId="urn:microsoft.com/office/officeart/2008/layout/NameandTitleOrganizationalChart"/>
    <dgm:cxn modelId="{C3C1BECA-7880-4643-AB18-B37F9DB6558C}" type="presOf" srcId="{EFDF431B-C80E-42C7-8078-351707676810}" destId="{A8BECA0C-02D4-4B9D-9079-4699FC2CDECD}" srcOrd="0" destOrd="0" presId="urn:microsoft.com/office/officeart/2008/layout/NameandTitleOrganizationalChart"/>
    <dgm:cxn modelId="{0016A4CB-5753-47B1-AFC2-F2084F1A1C03}" type="presOf" srcId="{34512E30-E06D-4AF9-ABA9-6C51B02B819B}" destId="{69868C2F-10E0-4A55-8EA7-4DB92748FBA0}" srcOrd="1" destOrd="0" presId="urn:microsoft.com/office/officeart/2008/layout/NameandTitleOrganizationalChart"/>
    <dgm:cxn modelId="{366C6ECF-D01E-4016-8D59-44D38235AAC6}" srcId="{07DFBD84-4BBC-4E58-B4A1-1A1E787BAC47}" destId="{A93EFC51-3935-4470-B41C-756067879371}" srcOrd="1" destOrd="0" parTransId="{6C4C288C-7AD0-4857-9507-8DC8B2E211A3}" sibTransId="{C756DB0A-020F-4B6A-9470-4225E03DC597}"/>
    <dgm:cxn modelId="{66208AD3-3CD9-40F7-B393-4BE8CFBA4CFD}" type="presOf" srcId="{BD49E4B8-5192-42B5-9B8B-A17402401D6E}" destId="{A6A2451E-46FF-4680-AF44-997D4DF6CA7F}" srcOrd="0" destOrd="0" presId="urn:microsoft.com/office/officeart/2008/layout/NameandTitleOrganizationalChart"/>
    <dgm:cxn modelId="{91D20AD7-4DBC-4B00-9EAB-F706C8B20265}" type="presOf" srcId="{081F6A38-C7C6-41BC-8E0C-420BA990D809}" destId="{171EF3FF-2B17-440D-AE0D-A735D4E1A3A2}" srcOrd="0" destOrd="0" presId="urn:microsoft.com/office/officeart/2008/layout/NameandTitleOrganizationalChart"/>
    <dgm:cxn modelId="{714711D8-44A0-4DD0-B97A-659B631ED32F}" type="presOf" srcId="{53199D53-20CE-4185-9E8D-BAD6DE01006E}" destId="{DD25BA91-EEB1-4EE1-AB8F-EF9E8D180BA0}" srcOrd="0" destOrd="0" presId="urn:microsoft.com/office/officeart/2008/layout/NameandTitleOrganizationalChart"/>
    <dgm:cxn modelId="{EB36C2D9-437F-40D9-83D8-F59AC9E1F3D5}" type="presOf" srcId="{8E149F66-E47B-4725-9906-FDA894DD5E0B}" destId="{D7E386CA-6817-468A-9483-9AFCC33D7EE0}" srcOrd="1" destOrd="0" presId="urn:microsoft.com/office/officeart/2008/layout/NameandTitleOrganizationalChart"/>
    <dgm:cxn modelId="{945603DB-5844-4A56-9960-704CA2901270}" type="presOf" srcId="{C756DB0A-020F-4B6A-9470-4225E03DC597}" destId="{968C7C2D-1610-4A43-AA28-39CEB82A4EDA}" srcOrd="0" destOrd="0" presId="urn:microsoft.com/office/officeart/2008/layout/NameandTitleOrganizationalChart"/>
    <dgm:cxn modelId="{0C0D28DB-37DE-4777-A50F-B409B99EE357}" type="presOf" srcId="{6C4C288C-7AD0-4857-9507-8DC8B2E211A3}" destId="{A6C205CC-87A4-429C-AF89-25A9EC585E80}" srcOrd="0" destOrd="0" presId="urn:microsoft.com/office/officeart/2008/layout/NameandTitleOrganizationalChart"/>
    <dgm:cxn modelId="{07F05BDB-D09F-4537-BFAD-14681726F767}" type="presOf" srcId="{5EFA853C-3BBE-4880-8ACE-9F2745928466}" destId="{6C23A18D-ECF4-43F9-8A17-D7167FBDD6FD}" srcOrd="0" destOrd="0" presId="urn:microsoft.com/office/officeart/2008/layout/NameandTitleOrganizationalChart"/>
    <dgm:cxn modelId="{E75FF8DB-7B99-4B9C-8725-56E866BEEA37}" srcId="{4DA6AD68-6494-47F0-8168-8C6D30C72A6C}" destId="{1151C1AD-6461-4C5F-A37D-F381D469727A}" srcOrd="2" destOrd="0" parTransId="{7E420D75-9EA4-4B2F-9FB0-B1B2635FADA6}" sibTransId="{405C18FB-BC73-4F93-960E-4670D989711A}"/>
    <dgm:cxn modelId="{3F030CDC-5429-497B-82B2-76D5BC9090ED}" type="presOf" srcId="{B78946FD-DC7B-4A2E-A7A9-5E624579B04E}" destId="{F822C8D3-6024-4FBD-AB83-AB3B706EA6AF}" srcOrd="0" destOrd="0" presId="urn:microsoft.com/office/officeart/2008/layout/NameandTitleOrganizationalChart"/>
    <dgm:cxn modelId="{88D4DCDD-ACE4-4B2B-A530-C6EED773C1C4}" type="presOf" srcId="{77B22A8F-CB1E-46DC-8BF6-AA34A7D7BCD3}" destId="{9FB6FD6C-1EDA-44B3-AE1E-6456088A5913}" srcOrd="1" destOrd="0" presId="urn:microsoft.com/office/officeart/2008/layout/NameandTitleOrganizationalChart"/>
    <dgm:cxn modelId="{CBDDB3DE-C266-47D4-A182-6D9BCA499BA1}" type="presOf" srcId="{34512E30-E06D-4AF9-ABA9-6C51B02B819B}" destId="{D3EB4073-6B76-4EA4-BD05-0BACAF41B8AC}" srcOrd="0" destOrd="0" presId="urn:microsoft.com/office/officeart/2008/layout/NameandTitleOrganizationalChart"/>
    <dgm:cxn modelId="{3A60C2E1-1ADB-40FC-AFB2-B022B1A16228}" type="presOf" srcId="{7500DD35-932A-47A0-BA73-803B59EDEED4}" destId="{6E1463CE-9F8E-48F1-94D1-3AD5931764F3}" srcOrd="0" destOrd="0" presId="urn:microsoft.com/office/officeart/2008/layout/NameandTitleOrganizationalChart"/>
    <dgm:cxn modelId="{2060C5E1-1695-4E28-90C1-CE827ED8DAE9}" type="presOf" srcId="{51BED17C-A008-416A-8E7F-AB9CA1767E62}" destId="{9E16B3DD-383C-499D-BDDC-AFD128646A83}" srcOrd="1" destOrd="0" presId="urn:microsoft.com/office/officeart/2008/layout/NameandTitleOrganizationalChart"/>
    <dgm:cxn modelId="{B1B33EE2-FD1E-4B2B-AC22-E15383801A1F}" srcId="{664BB93A-3F97-4AFE-8310-7E5081DFC8A0}" destId="{B02B136C-4EF8-429E-A5D0-83CA4BBD5D55}" srcOrd="2" destOrd="0" parTransId="{BA6E86FB-2165-475C-8001-0E92AECCA161}" sibTransId="{D9E0F07B-5464-4F4A-9B73-5F4C7088B3AA}"/>
    <dgm:cxn modelId="{FB58D9E3-5E63-428B-A3E8-95609566207E}" type="presOf" srcId="{91C9F507-518A-460C-AD86-2138A07E79A8}" destId="{FEA5A2DF-1021-4BDE-86AA-EA47FA5BDB58}" srcOrd="0" destOrd="0" presId="urn:microsoft.com/office/officeart/2008/layout/NameandTitleOrganizationalChart"/>
    <dgm:cxn modelId="{ACC011E4-2E66-435C-8B94-040038CC7F14}" type="presOf" srcId="{4DA6AD68-6494-47F0-8168-8C6D30C72A6C}" destId="{E89853D9-F831-494C-BA18-27BF783A6C4D}" srcOrd="1" destOrd="0" presId="urn:microsoft.com/office/officeart/2008/layout/NameandTitleOrganizationalChart"/>
    <dgm:cxn modelId="{63253EE4-833A-48F7-96BF-CF06B3A24CEC}" type="presOf" srcId="{A923699F-844A-42DF-84A8-BF23A088672E}" destId="{528F37BC-73A9-4796-8C87-B66DCA6C6754}" srcOrd="0" destOrd="0" presId="urn:microsoft.com/office/officeart/2008/layout/NameandTitleOrganizationalChart"/>
    <dgm:cxn modelId="{DE2733E5-CA10-4763-A62F-CD55FFBF6FED}" srcId="{726F8450-9951-41D1-83FD-7904A8A0080F}" destId="{791F8DC3-0D1D-4D2B-B91E-CF718365304B}" srcOrd="0" destOrd="0" parTransId="{00C32739-BE54-42DD-BDAA-70BCF9822756}" sibTransId="{33984AE4-EE79-4E8D-B7CD-A704B6BEEA72}"/>
    <dgm:cxn modelId="{29959DE5-7D45-4DF7-925A-B67CF5BB0429}" type="presOf" srcId="{CFFE3223-C373-4DF3-8343-10A1C5CDD79F}" destId="{B2E89A07-11F3-4280-B269-2DBE55F4419E}" srcOrd="0" destOrd="0" presId="urn:microsoft.com/office/officeart/2008/layout/NameandTitleOrganizationalChart"/>
    <dgm:cxn modelId="{536B0EE7-F333-4748-AB3E-967F0477F00B}" type="presOf" srcId="{EBEEA9FF-582A-4725-9975-677A4C01DA63}" destId="{8D943933-83C3-421C-9032-9DFFC07CD08C}" srcOrd="0" destOrd="0" presId="urn:microsoft.com/office/officeart/2008/layout/NameandTitleOrganizationalChart"/>
    <dgm:cxn modelId="{9AC6F2E8-6405-45C1-8DEC-3BCA88535E2D}" srcId="{664BB93A-3F97-4AFE-8310-7E5081DFC8A0}" destId="{9859D433-EBA8-4D74-AA2A-D5456425737E}" srcOrd="0" destOrd="0" parTransId="{4519E128-3B81-415B-8119-90DDA86368C1}" sibTransId="{76ADA2DF-D786-432C-AADE-876FFEDA9EAE}"/>
    <dgm:cxn modelId="{00810CE9-C0FD-411F-86AF-932D5E423E7F}" type="presOf" srcId="{C97C840C-B040-4A70-BFA9-57BAB93AEFDF}" destId="{7EC9EC79-52B4-45C9-B538-4E74DB18420F}" srcOrd="1" destOrd="0" presId="urn:microsoft.com/office/officeart/2008/layout/NameandTitleOrganizationalChart"/>
    <dgm:cxn modelId="{3DC03CEA-5B6F-4931-B8B1-A282BE0873D0}" type="presOf" srcId="{4DA6AD68-6494-47F0-8168-8C6D30C72A6C}" destId="{79400429-D7CB-402A-A51D-A0F0459F0725}" srcOrd="0" destOrd="0" presId="urn:microsoft.com/office/officeart/2008/layout/NameandTitleOrganizationalChart"/>
    <dgm:cxn modelId="{1C751DEC-A392-4D48-8DE1-BF873FF70E12}" type="presOf" srcId="{791F8DC3-0D1D-4D2B-B91E-CF718365304B}" destId="{DA3A8C3B-A0C6-4583-A4C4-CC6BEF4E85B1}" srcOrd="0" destOrd="0" presId="urn:microsoft.com/office/officeart/2008/layout/NameandTitleOrganizationalChart"/>
    <dgm:cxn modelId="{44CADAEC-9B2C-4D44-B6A3-BB803ACD3A30}" type="presOf" srcId="{33A3D412-EFD4-4110-A8EA-306024387901}" destId="{37547C9A-A0EF-49B3-BDBF-B85CF3F885EF}" srcOrd="0" destOrd="0" presId="urn:microsoft.com/office/officeart/2008/layout/NameandTitleOrganizationalChart"/>
    <dgm:cxn modelId="{24B1E0EE-2115-4C21-84A4-099ABB1D1D9B}" type="presOf" srcId="{8590C279-08F1-41D6-A2CF-E4C70E4DC2A7}" destId="{3FAC5FAA-A852-4AF0-910A-49FBD269A830}" srcOrd="1" destOrd="0" presId="urn:microsoft.com/office/officeart/2008/layout/NameandTitleOrganizationalChart"/>
    <dgm:cxn modelId="{5DF2C3EF-963C-4F32-A68B-0E4766A9327F}" srcId="{B02B136C-4EF8-429E-A5D0-83CA4BBD5D55}" destId="{A7C5D777-9066-4B38-BEB1-8E2B025DDFA7}" srcOrd="2" destOrd="0" parTransId="{53199D53-20CE-4185-9E8D-BAD6DE01006E}" sibTransId="{2944B9B9-D876-4C63-AB62-179698388B00}"/>
    <dgm:cxn modelId="{86E101F1-5222-4626-B847-77DACDF68949}" type="presOf" srcId="{F273B28F-6D06-4310-8416-26C525274F95}" destId="{7699B619-FA5C-495E-A703-9B9CABF94EAE}" srcOrd="0" destOrd="0" presId="urn:microsoft.com/office/officeart/2008/layout/NameandTitleOrganizationalChart"/>
    <dgm:cxn modelId="{01FAF4F1-C766-44C9-B235-16B2B0C77FD4}" srcId="{75815EC9-68F7-400F-A838-A4D356096E97}" destId="{664BB93A-3F97-4AFE-8310-7E5081DFC8A0}" srcOrd="1" destOrd="0" parTransId="{0720068A-8897-4F95-8C82-6FD6DA9DD5FB}" sibTransId="{D0E7B194-E278-48CB-94B0-6F8AE07D7211}"/>
    <dgm:cxn modelId="{771B16F2-5531-4682-8487-4DF2FF354B2A}" type="presOf" srcId="{791F8DC3-0D1D-4D2B-B91E-CF718365304B}" destId="{2B432BE8-102B-4755-8ACF-52DDD2C6E957}" srcOrd="1" destOrd="0" presId="urn:microsoft.com/office/officeart/2008/layout/NameandTitleOrganizationalChart"/>
    <dgm:cxn modelId="{4799C1F3-C465-4FAC-BCAD-21484DC18749}" type="presOf" srcId="{00C32739-BE54-42DD-BDAA-70BCF9822756}" destId="{654F4DB1-D936-4058-B5C2-85B633D92A75}" srcOrd="0" destOrd="0" presId="urn:microsoft.com/office/officeart/2008/layout/NameandTitleOrganizationalChart"/>
    <dgm:cxn modelId="{FF2E70F4-E3C2-445D-8CEF-A4E6C097F232}" type="presOf" srcId="{344565DF-363B-49DA-9044-8908C146127D}" destId="{0531D521-3E61-414E-893B-861D7CF31067}" srcOrd="0" destOrd="0" presId="urn:microsoft.com/office/officeart/2008/layout/NameandTitleOrganizationalChart"/>
    <dgm:cxn modelId="{283FBAF7-B73B-4F02-B7E4-F570831B1D78}" type="presOf" srcId="{8E149F66-E47B-4725-9906-FDA894DD5E0B}" destId="{FB30B0F7-7818-43BF-B72E-EAD049817826}" srcOrd="0" destOrd="0" presId="urn:microsoft.com/office/officeart/2008/layout/NameandTitleOrganizationalChart"/>
    <dgm:cxn modelId="{DB0665F8-E820-47D7-A128-045EBA65F88E}" type="presOf" srcId="{597C1D19-A8E4-48B2-B0CB-0B563A58FF0B}" destId="{D5E296B2-781E-4F1F-951E-039F53C9AB3A}" srcOrd="0" destOrd="0" presId="urn:microsoft.com/office/officeart/2008/layout/NameandTitleOrganizationalChart"/>
    <dgm:cxn modelId="{BCB8CAFD-8776-4B00-A5E0-4E574F55A724}" type="presOf" srcId="{958F8FB2-414C-42E0-AF75-2842FBFA5969}" destId="{D8692BA8-3B0B-4D0A-871A-05DEDA073718}" srcOrd="1" destOrd="0" presId="urn:microsoft.com/office/officeart/2008/layout/NameandTitleOrganizationalChart"/>
    <dgm:cxn modelId="{9AA958FE-31F3-45D7-B954-689A90AFAA4E}" type="presOf" srcId="{027AD9FA-04A4-4E05-B980-B3559D817910}" destId="{8BF32162-DA48-4AF0-A79C-39F5FB2920E3}" srcOrd="0" destOrd="0" presId="urn:microsoft.com/office/officeart/2008/layout/NameandTitleOrganizationalChart"/>
    <dgm:cxn modelId="{285AAFFE-C903-432B-A0FA-6C8C3359715B}" type="presOf" srcId="{1753F0C0-DA65-41D5-A8D8-3B6C660E1D3A}" destId="{F19C76CE-254F-46DF-A4A3-98C25DC0ABF7}" srcOrd="0" destOrd="0" presId="urn:microsoft.com/office/officeart/2008/layout/NameandTitleOrganizationalChart"/>
    <dgm:cxn modelId="{0C50AD57-81F3-4DE1-8F66-A5E406EDD61A}" type="presParOf" srcId="{84DCF8E5-1F93-432D-91CA-711018550B73}" destId="{C8866BD6-B348-45DB-814E-3FF67F204DAA}" srcOrd="0" destOrd="0" presId="urn:microsoft.com/office/officeart/2008/layout/NameandTitleOrganizationalChart"/>
    <dgm:cxn modelId="{B1951181-5EB3-490C-9323-514409E08460}" type="presParOf" srcId="{C8866BD6-B348-45DB-814E-3FF67F204DAA}" destId="{966542ED-51CD-46DF-9BFE-C62C85E7330F}" srcOrd="0" destOrd="0" presId="urn:microsoft.com/office/officeart/2008/layout/NameandTitleOrganizationalChart"/>
    <dgm:cxn modelId="{F3B82FAA-CC72-4C4E-903E-FCB7E74125CC}" type="presParOf" srcId="{966542ED-51CD-46DF-9BFE-C62C85E7330F}" destId="{528F37BC-73A9-4796-8C87-B66DCA6C6754}" srcOrd="0" destOrd="0" presId="urn:microsoft.com/office/officeart/2008/layout/NameandTitleOrganizationalChart"/>
    <dgm:cxn modelId="{85521E4C-F2B6-4348-B63D-770C85D6E407}" type="presParOf" srcId="{966542ED-51CD-46DF-9BFE-C62C85E7330F}" destId="{00352371-CF79-4B0F-8403-AF7831211C18}" srcOrd="1" destOrd="0" presId="urn:microsoft.com/office/officeart/2008/layout/NameandTitleOrganizationalChart"/>
    <dgm:cxn modelId="{85837012-80A9-45F8-A6BE-3558D985243F}" type="presParOf" srcId="{966542ED-51CD-46DF-9BFE-C62C85E7330F}" destId="{B63DFEF0-F3CB-432A-8F7B-4C6BFA0D351D}" srcOrd="2" destOrd="0" presId="urn:microsoft.com/office/officeart/2008/layout/NameandTitleOrganizationalChart"/>
    <dgm:cxn modelId="{634A4F11-4942-4058-99B5-12976F2CE3E5}" type="presParOf" srcId="{C8866BD6-B348-45DB-814E-3FF67F204DAA}" destId="{EC6F7F22-E90A-467B-B023-F6687A8D8E8D}" srcOrd="1" destOrd="0" presId="urn:microsoft.com/office/officeart/2008/layout/NameandTitleOrganizationalChart"/>
    <dgm:cxn modelId="{D4F86A59-738E-47BD-942F-94E0AB7FC4A8}" type="presParOf" srcId="{EC6F7F22-E90A-467B-B023-F6687A8D8E8D}" destId="{47D9B257-2042-4A9B-89D3-CE6B7C36C845}" srcOrd="0" destOrd="0" presId="urn:microsoft.com/office/officeart/2008/layout/NameandTitleOrganizationalChart"/>
    <dgm:cxn modelId="{96940673-73B7-4822-B573-39C04B4E4C89}" type="presParOf" srcId="{EC6F7F22-E90A-467B-B023-F6687A8D8E8D}" destId="{9D018307-72F7-4BBC-8D98-A311E08D9226}" srcOrd="1" destOrd="0" presId="urn:microsoft.com/office/officeart/2008/layout/NameandTitleOrganizationalChart"/>
    <dgm:cxn modelId="{9F91B7B7-83C4-4F7A-8E65-F97D4A132172}" type="presParOf" srcId="{9D018307-72F7-4BBC-8D98-A311E08D9226}" destId="{7DF209F1-1636-4ABB-91FB-05C4DB0609CF}" srcOrd="0" destOrd="0" presId="urn:microsoft.com/office/officeart/2008/layout/NameandTitleOrganizationalChart"/>
    <dgm:cxn modelId="{625EB35F-0EDE-47F8-805B-742550074995}" type="presParOf" srcId="{7DF209F1-1636-4ABB-91FB-05C4DB0609CF}" destId="{A55FC48A-5A35-4D29-8E63-664577B75AD7}" srcOrd="0" destOrd="0" presId="urn:microsoft.com/office/officeart/2008/layout/NameandTitleOrganizationalChart"/>
    <dgm:cxn modelId="{FFF50796-22DE-4DA1-A134-D90605C32694}" type="presParOf" srcId="{7DF209F1-1636-4ABB-91FB-05C4DB0609CF}" destId="{D5E296B2-781E-4F1F-951E-039F53C9AB3A}" srcOrd="1" destOrd="0" presId="urn:microsoft.com/office/officeart/2008/layout/NameandTitleOrganizationalChart"/>
    <dgm:cxn modelId="{C993DA3C-68DA-4C89-A407-33DC726B2856}" type="presParOf" srcId="{7DF209F1-1636-4ABB-91FB-05C4DB0609CF}" destId="{600D44B9-502D-4DA1-A4A9-59ACD1BC00E4}" srcOrd="2" destOrd="0" presId="urn:microsoft.com/office/officeart/2008/layout/NameandTitleOrganizationalChart"/>
    <dgm:cxn modelId="{24051AC2-FA34-4387-B6BD-FDABD48D6177}" type="presParOf" srcId="{9D018307-72F7-4BBC-8D98-A311E08D9226}" destId="{72C247C0-D662-4EB0-999F-559502DB606A}" srcOrd="1" destOrd="0" presId="urn:microsoft.com/office/officeart/2008/layout/NameandTitleOrganizationalChart"/>
    <dgm:cxn modelId="{F36A4057-3767-4A87-B045-F7050BCFB6B5}" type="presParOf" srcId="{72C247C0-D662-4EB0-999F-559502DB606A}" destId="{654F4DB1-D936-4058-B5C2-85B633D92A75}" srcOrd="0" destOrd="0" presId="urn:microsoft.com/office/officeart/2008/layout/NameandTitleOrganizationalChart"/>
    <dgm:cxn modelId="{C8C08C42-F733-4D9E-A037-27EB6E8F6181}" type="presParOf" srcId="{72C247C0-D662-4EB0-999F-559502DB606A}" destId="{D97D98EF-8846-4F2A-8854-9059CAEEE68F}" srcOrd="1" destOrd="0" presId="urn:microsoft.com/office/officeart/2008/layout/NameandTitleOrganizationalChart"/>
    <dgm:cxn modelId="{2246AA67-131B-42D4-8D03-627F64754ACD}" type="presParOf" srcId="{D97D98EF-8846-4F2A-8854-9059CAEEE68F}" destId="{3B400E42-6652-4859-8701-ABDEF55C8CB9}" srcOrd="0" destOrd="0" presId="urn:microsoft.com/office/officeart/2008/layout/NameandTitleOrganizationalChart"/>
    <dgm:cxn modelId="{12A075FC-0C3D-4EF0-B9FE-92307B2D7ACE}" type="presParOf" srcId="{3B400E42-6652-4859-8701-ABDEF55C8CB9}" destId="{DA3A8C3B-A0C6-4583-A4C4-CC6BEF4E85B1}" srcOrd="0" destOrd="0" presId="urn:microsoft.com/office/officeart/2008/layout/NameandTitleOrganizationalChart"/>
    <dgm:cxn modelId="{BB05B413-8AA6-4D49-A766-FE74EFF0E4F5}" type="presParOf" srcId="{3B400E42-6652-4859-8701-ABDEF55C8CB9}" destId="{6F57505D-DD9C-48F4-A8B7-B6E1909CAEAD}" srcOrd="1" destOrd="0" presId="urn:microsoft.com/office/officeart/2008/layout/NameandTitleOrganizationalChart"/>
    <dgm:cxn modelId="{1E5E2A01-19BB-4242-935A-2A1476A0CCC0}" type="presParOf" srcId="{3B400E42-6652-4859-8701-ABDEF55C8CB9}" destId="{2B432BE8-102B-4755-8ACF-52DDD2C6E957}" srcOrd="2" destOrd="0" presId="urn:microsoft.com/office/officeart/2008/layout/NameandTitleOrganizationalChart"/>
    <dgm:cxn modelId="{D7AFEB63-9B90-4BFB-BE98-F4A1A38CE21F}" type="presParOf" srcId="{D97D98EF-8846-4F2A-8854-9059CAEEE68F}" destId="{3702E647-EF4E-4823-898B-B8A82F01FF62}" srcOrd="1" destOrd="0" presId="urn:microsoft.com/office/officeart/2008/layout/NameandTitleOrganizationalChart"/>
    <dgm:cxn modelId="{ABA930EA-D04E-4DBD-8E31-1A8E6890B1AB}" type="presParOf" srcId="{3702E647-EF4E-4823-898B-B8A82F01FF62}" destId="{B0F699C0-325B-441B-BE09-F0866BA59013}" srcOrd="0" destOrd="0" presId="urn:microsoft.com/office/officeart/2008/layout/NameandTitleOrganizationalChart"/>
    <dgm:cxn modelId="{1FE1E494-8D93-4F48-A15B-AF2EA38D7E48}" type="presParOf" srcId="{3702E647-EF4E-4823-898B-B8A82F01FF62}" destId="{86C45269-8180-46C1-9962-44F0FC0E8874}" srcOrd="1" destOrd="0" presId="urn:microsoft.com/office/officeart/2008/layout/NameandTitleOrganizationalChart"/>
    <dgm:cxn modelId="{36C2DB2E-0C7A-47F7-9121-461570DB57A3}" type="presParOf" srcId="{86C45269-8180-46C1-9962-44F0FC0E8874}" destId="{14B5FCCE-E401-4BBA-9D2C-09D75F2F345D}" srcOrd="0" destOrd="0" presId="urn:microsoft.com/office/officeart/2008/layout/NameandTitleOrganizationalChart"/>
    <dgm:cxn modelId="{C597F84D-EB2E-4973-BE78-D1B315BBFA2B}" type="presParOf" srcId="{14B5FCCE-E401-4BBA-9D2C-09D75F2F345D}" destId="{37B96C3B-5085-421B-B86E-55F2F4CAD453}" srcOrd="0" destOrd="0" presId="urn:microsoft.com/office/officeart/2008/layout/NameandTitleOrganizationalChart"/>
    <dgm:cxn modelId="{E367BB74-E0A8-4AF4-B970-3174794C383B}" type="presParOf" srcId="{14B5FCCE-E401-4BBA-9D2C-09D75F2F345D}" destId="{34A1446B-3848-47E3-B4D2-02F68CF331B1}" srcOrd="1" destOrd="0" presId="urn:microsoft.com/office/officeart/2008/layout/NameandTitleOrganizationalChart"/>
    <dgm:cxn modelId="{1848E933-616F-46A5-9BCE-4B438A56F175}" type="presParOf" srcId="{14B5FCCE-E401-4BBA-9D2C-09D75F2F345D}" destId="{EAEFED79-21F0-494D-AA1F-CBD8E708EA00}" srcOrd="2" destOrd="0" presId="urn:microsoft.com/office/officeart/2008/layout/NameandTitleOrganizationalChart"/>
    <dgm:cxn modelId="{122E64AE-C550-4D7D-B8A3-DE94D0C9CC9F}" type="presParOf" srcId="{86C45269-8180-46C1-9962-44F0FC0E8874}" destId="{C398D736-3EC8-49B8-BCF2-36E94D17CC96}" srcOrd="1" destOrd="0" presId="urn:microsoft.com/office/officeart/2008/layout/NameandTitleOrganizationalChart"/>
    <dgm:cxn modelId="{862CF601-9B90-4D46-936D-2E33361065CA}" type="presParOf" srcId="{86C45269-8180-46C1-9962-44F0FC0E8874}" destId="{AA7B4F28-7411-4F07-813C-41E90D369872}" srcOrd="2" destOrd="0" presId="urn:microsoft.com/office/officeart/2008/layout/NameandTitleOrganizationalChart"/>
    <dgm:cxn modelId="{15DACA84-8101-4BAD-B129-691C08A65551}" type="presParOf" srcId="{3702E647-EF4E-4823-898B-B8A82F01FF62}" destId="{71BA76FE-092F-4746-A65E-DCC63584F68E}" srcOrd="2" destOrd="0" presId="urn:microsoft.com/office/officeart/2008/layout/NameandTitleOrganizationalChart"/>
    <dgm:cxn modelId="{D8F23694-EDE6-41EF-A59E-31831CCD5D47}" type="presParOf" srcId="{3702E647-EF4E-4823-898B-B8A82F01FF62}" destId="{C0563425-9BD6-4488-8F1F-DF0F23BFBDEC}" srcOrd="3" destOrd="0" presId="urn:microsoft.com/office/officeart/2008/layout/NameandTitleOrganizationalChart"/>
    <dgm:cxn modelId="{5CFE909E-57A9-462F-B669-2B7AAF410427}" type="presParOf" srcId="{C0563425-9BD6-4488-8F1F-DF0F23BFBDEC}" destId="{7ACA72D1-4657-468C-9E65-7567F66C284A}" srcOrd="0" destOrd="0" presId="urn:microsoft.com/office/officeart/2008/layout/NameandTitleOrganizationalChart"/>
    <dgm:cxn modelId="{62BA82DF-71A6-43AD-9757-ECEEC1A59BEC}" type="presParOf" srcId="{7ACA72D1-4657-468C-9E65-7567F66C284A}" destId="{9FAF590F-1585-40F2-A588-2794ACA084CF}" srcOrd="0" destOrd="0" presId="urn:microsoft.com/office/officeart/2008/layout/NameandTitleOrganizationalChart"/>
    <dgm:cxn modelId="{3140AF89-191A-4901-B1E9-B1B32824366F}" type="presParOf" srcId="{7ACA72D1-4657-468C-9E65-7567F66C284A}" destId="{0198171D-63C2-4911-A759-F357EF7FEEC3}" srcOrd="1" destOrd="0" presId="urn:microsoft.com/office/officeart/2008/layout/NameandTitleOrganizationalChart"/>
    <dgm:cxn modelId="{4B2E9E03-B6CB-4E13-B52C-B16371C2323F}" type="presParOf" srcId="{7ACA72D1-4657-468C-9E65-7567F66C284A}" destId="{F2BB58CE-48DC-4B56-8544-97118F69FCEB}" srcOrd="2" destOrd="0" presId="urn:microsoft.com/office/officeart/2008/layout/NameandTitleOrganizationalChart"/>
    <dgm:cxn modelId="{B2D30DF6-F13D-4626-BCC8-FCB8EF05ACBE}" type="presParOf" srcId="{C0563425-9BD6-4488-8F1F-DF0F23BFBDEC}" destId="{8771D1D1-C364-49F1-A0CA-B2CE0991B766}" srcOrd="1" destOrd="0" presId="urn:microsoft.com/office/officeart/2008/layout/NameandTitleOrganizationalChart"/>
    <dgm:cxn modelId="{1218210A-3144-4D1E-B534-DEF79E34BA18}" type="presParOf" srcId="{C0563425-9BD6-4488-8F1F-DF0F23BFBDEC}" destId="{C00C3864-C0C6-41AD-828D-AEEF4E3742A9}" srcOrd="2" destOrd="0" presId="urn:microsoft.com/office/officeart/2008/layout/NameandTitleOrganizationalChart"/>
    <dgm:cxn modelId="{5A7AECBB-1B40-4BF8-86D4-A234E6FA4D9B}" type="presParOf" srcId="{D97D98EF-8846-4F2A-8854-9059CAEEE68F}" destId="{569AA1AB-0BF4-4E35-BBAD-CBE68E24B60E}" srcOrd="2" destOrd="0" presId="urn:microsoft.com/office/officeart/2008/layout/NameandTitleOrganizationalChart"/>
    <dgm:cxn modelId="{735C0192-4839-4277-987D-174B9EE75AF8}" type="presParOf" srcId="{72C247C0-D662-4EB0-999F-559502DB606A}" destId="{8E498174-BDCB-4806-8CB1-314298C89EE4}" srcOrd="2" destOrd="0" presId="urn:microsoft.com/office/officeart/2008/layout/NameandTitleOrganizationalChart"/>
    <dgm:cxn modelId="{C1BB7004-66D8-49B6-8F52-74EAA4FA0A1C}" type="presParOf" srcId="{72C247C0-D662-4EB0-999F-559502DB606A}" destId="{C59817DE-627E-4861-BE36-181D895A8EB1}" srcOrd="3" destOrd="0" presId="urn:microsoft.com/office/officeart/2008/layout/NameandTitleOrganizationalChart"/>
    <dgm:cxn modelId="{E79FA97F-2B59-40CC-A8D6-0114634B478B}" type="presParOf" srcId="{C59817DE-627E-4861-BE36-181D895A8EB1}" destId="{B816BB88-C0BE-45D8-887A-482C48225A69}" srcOrd="0" destOrd="0" presId="urn:microsoft.com/office/officeart/2008/layout/NameandTitleOrganizationalChart"/>
    <dgm:cxn modelId="{B184C508-2AE9-472D-8203-3ADB164EEDD4}" type="presParOf" srcId="{B816BB88-C0BE-45D8-887A-482C48225A69}" destId="{DBD9D57D-3050-4FBB-BB74-0BFB09A4304F}" srcOrd="0" destOrd="0" presId="urn:microsoft.com/office/officeart/2008/layout/NameandTitleOrganizationalChart"/>
    <dgm:cxn modelId="{14EBA8D9-59A6-44B7-908B-204B137C172E}" type="presParOf" srcId="{B816BB88-C0BE-45D8-887A-482C48225A69}" destId="{8D943933-83C3-421C-9032-9DFFC07CD08C}" srcOrd="1" destOrd="0" presId="urn:microsoft.com/office/officeart/2008/layout/NameandTitleOrganizationalChart"/>
    <dgm:cxn modelId="{B37CFE5F-92EE-4EEB-9223-7572298D69E2}" type="presParOf" srcId="{B816BB88-C0BE-45D8-887A-482C48225A69}" destId="{3FAC5FAA-A852-4AF0-910A-49FBD269A830}" srcOrd="2" destOrd="0" presId="urn:microsoft.com/office/officeart/2008/layout/NameandTitleOrganizationalChart"/>
    <dgm:cxn modelId="{49F42AE3-2DCA-4E42-946F-9DE3BF587DD0}" type="presParOf" srcId="{C59817DE-627E-4861-BE36-181D895A8EB1}" destId="{E37CC029-DE11-4929-94F5-AB462F298020}" srcOrd="1" destOrd="0" presId="urn:microsoft.com/office/officeart/2008/layout/NameandTitleOrganizationalChart"/>
    <dgm:cxn modelId="{0F171DAE-A211-4498-B10C-C80F6D422003}" type="presParOf" srcId="{C59817DE-627E-4861-BE36-181D895A8EB1}" destId="{F2AB0557-92DE-4AAE-AA86-1E249D7004CC}" srcOrd="2" destOrd="0" presId="urn:microsoft.com/office/officeart/2008/layout/NameandTitleOrganizationalChart"/>
    <dgm:cxn modelId="{C1E9F979-8544-4C70-B5C7-16038B0D5397}" type="presParOf" srcId="{72C247C0-D662-4EB0-999F-559502DB606A}" destId="{F19C76CE-254F-46DF-A4A3-98C25DC0ABF7}" srcOrd="4" destOrd="0" presId="urn:microsoft.com/office/officeart/2008/layout/NameandTitleOrganizationalChart"/>
    <dgm:cxn modelId="{93A951F2-DA55-49F0-843B-4C6854E10B72}" type="presParOf" srcId="{72C247C0-D662-4EB0-999F-559502DB606A}" destId="{CBB4D0DE-EDA8-4958-B0CA-31393D8E7A93}" srcOrd="5" destOrd="0" presId="urn:microsoft.com/office/officeart/2008/layout/NameandTitleOrganizationalChart"/>
    <dgm:cxn modelId="{6CB690FC-8DD6-4DDA-9C89-A2105BCF6A72}" type="presParOf" srcId="{CBB4D0DE-EDA8-4958-B0CA-31393D8E7A93}" destId="{46855E9F-27A0-47B6-B2CA-DA58398CD73B}" srcOrd="0" destOrd="0" presId="urn:microsoft.com/office/officeart/2008/layout/NameandTitleOrganizationalChart"/>
    <dgm:cxn modelId="{462B9A36-77F6-43F2-A2AE-C916956608B4}" type="presParOf" srcId="{46855E9F-27A0-47B6-B2CA-DA58398CD73B}" destId="{A7C02435-84B7-49A0-AB84-3677CC8181D0}" srcOrd="0" destOrd="0" presId="urn:microsoft.com/office/officeart/2008/layout/NameandTitleOrganizationalChart"/>
    <dgm:cxn modelId="{358EFB71-8AA2-4D7C-9B7A-DDC1643EC32D}" type="presParOf" srcId="{46855E9F-27A0-47B6-B2CA-DA58398CD73B}" destId="{0F8D30D8-5233-4AC6-99EA-E35926C8BAC1}" srcOrd="1" destOrd="0" presId="urn:microsoft.com/office/officeart/2008/layout/NameandTitleOrganizationalChart"/>
    <dgm:cxn modelId="{EE7CA462-5C5B-4AB3-8226-70B99D48542C}" type="presParOf" srcId="{46855E9F-27A0-47B6-B2CA-DA58398CD73B}" destId="{9CAA2EE7-7D40-4241-82C4-8660B9FCE4E2}" srcOrd="2" destOrd="0" presId="urn:microsoft.com/office/officeart/2008/layout/NameandTitleOrganizationalChart"/>
    <dgm:cxn modelId="{74675809-0792-405F-B534-7A1CFDA6F715}" type="presParOf" srcId="{CBB4D0DE-EDA8-4958-B0CA-31393D8E7A93}" destId="{F4FFA30E-3903-421B-A714-4A9C2D5D503F}" srcOrd="1" destOrd="0" presId="urn:microsoft.com/office/officeart/2008/layout/NameandTitleOrganizationalChart"/>
    <dgm:cxn modelId="{9F7C778B-298A-45A8-8357-4E4E27B703BC}" type="presParOf" srcId="{F4FFA30E-3903-421B-A714-4A9C2D5D503F}" destId="{0531D521-3E61-414E-893B-861D7CF31067}" srcOrd="0" destOrd="0" presId="urn:microsoft.com/office/officeart/2008/layout/NameandTitleOrganizationalChart"/>
    <dgm:cxn modelId="{D6C51A01-5735-49D6-A602-3BA9E60690BC}" type="presParOf" srcId="{F4FFA30E-3903-421B-A714-4A9C2D5D503F}" destId="{9AF872E1-BBFE-4E2E-AE52-E06DF26E740D}" srcOrd="1" destOrd="0" presId="urn:microsoft.com/office/officeart/2008/layout/NameandTitleOrganizationalChart"/>
    <dgm:cxn modelId="{60AC1A51-2DC3-4EB6-AC1C-2868510296F7}" type="presParOf" srcId="{9AF872E1-BBFE-4E2E-AE52-E06DF26E740D}" destId="{C5AA4A63-D8BE-49FD-A75E-876C2F580EB7}" srcOrd="0" destOrd="0" presId="urn:microsoft.com/office/officeart/2008/layout/NameandTitleOrganizationalChart"/>
    <dgm:cxn modelId="{91F2F503-4E8F-4DBC-A37A-1B280C0EF7EC}" type="presParOf" srcId="{C5AA4A63-D8BE-49FD-A75E-876C2F580EB7}" destId="{CB144F2E-74AD-495A-9117-3DA1077958BF}" srcOrd="0" destOrd="0" presId="urn:microsoft.com/office/officeart/2008/layout/NameandTitleOrganizationalChart"/>
    <dgm:cxn modelId="{AFD10C77-60DA-45E7-B1C4-359ADEB0EA47}" type="presParOf" srcId="{C5AA4A63-D8BE-49FD-A75E-876C2F580EB7}" destId="{8BF32162-DA48-4AF0-A79C-39F5FB2920E3}" srcOrd="1" destOrd="0" presId="urn:microsoft.com/office/officeart/2008/layout/NameandTitleOrganizationalChart"/>
    <dgm:cxn modelId="{C4F51A30-4B7D-41B9-A5F6-A6BBBC2AE210}" type="presParOf" srcId="{C5AA4A63-D8BE-49FD-A75E-876C2F580EB7}" destId="{950B4932-AF50-44F4-A0FB-2CC03101AEAE}" srcOrd="2" destOrd="0" presId="urn:microsoft.com/office/officeart/2008/layout/NameandTitleOrganizationalChart"/>
    <dgm:cxn modelId="{1B1C799A-5A40-414B-95CB-F702EBC68406}" type="presParOf" srcId="{9AF872E1-BBFE-4E2E-AE52-E06DF26E740D}" destId="{C22A95DC-4CC3-4AE0-9063-F5DC0914F066}" srcOrd="1" destOrd="0" presId="urn:microsoft.com/office/officeart/2008/layout/NameandTitleOrganizationalChart"/>
    <dgm:cxn modelId="{F84FFFE8-406D-4F5B-B38A-28D120D63618}" type="presParOf" srcId="{9AF872E1-BBFE-4E2E-AE52-E06DF26E740D}" destId="{5427EEBA-7D2A-45AC-ABD9-33D557338FB6}" srcOrd="2" destOrd="0" presId="urn:microsoft.com/office/officeart/2008/layout/NameandTitleOrganizationalChart"/>
    <dgm:cxn modelId="{DBB8C4F7-6C13-4F2C-B366-9476B94AFE2B}" type="presParOf" srcId="{F4FFA30E-3903-421B-A714-4A9C2D5D503F}" destId="{A6C205CC-87A4-429C-AF89-25A9EC585E80}" srcOrd="2" destOrd="0" presId="urn:microsoft.com/office/officeart/2008/layout/NameandTitleOrganizationalChart"/>
    <dgm:cxn modelId="{F2EF8914-AEE0-435C-A9B9-9DFA5B3A50CD}" type="presParOf" srcId="{F4FFA30E-3903-421B-A714-4A9C2D5D503F}" destId="{365CF9DD-9C48-49AF-8680-1AF7BDD42C18}" srcOrd="3" destOrd="0" presId="urn:microsoft.com/office/officeart/2008/layout/NameandTitleOrganizationalChart"/>
    <dgm:cxn modelId="{10DB7D98-EDE1-4F67-AB9C-443134153DE6}" type="presParOf" srcId="{365CF9DD-9C48-49AF-8680-1AF7BDD42C18}" destId="{3F4A4EE4-6116-4123-AB3A-488DA8B78325}" srcOrd="0" destOrd="0" presId="urn:microsoft.com/office/officeart/2008/layout/NameandTitleOrganizationalChart"/>
    <dgm:cxn modelId="{4C318E89-39B5-4074-AE40-0161B7AD9D84}" type="presParOf" srcId="{3F4A4EE4-6116-4123-AB3A-488DA8B78325}" destId="{3F3C9333-B755-48B5-9A83-C54A931F74A7}" srcOrd="0" destOrd="0" presId="urn:microsoft.com/office/officeart/2008/layout/NameandTitleOrganizationalChart"/>
    <dgm:cxn modelId="{4C53EB3D-7490-43BC-A33E-8C5166DD7395}" type="presParOf" srcId="{3F4A4EE4-6116-4123-AB3A-488DA8B78325}" destId="{968C7C2D-1610-4A43-AA28-39CEB82A4EDA}" srcOrd="1" destOrd="0" presId="urn:microsoft.com/office/officeart/2008/layout/NameandTitleOrganizationalChart"/>
    <dgm:cxn modelId="{ED712353-0116-444B-8392-3AB6977C8567}" type="presParOf" srcId="{3F4A4EE4-6116-4123-AB3A-488DA8B78325}" destId="{6E3F9859-D96C-4776-A2AB-DA589E3E6447}" srcOrd="2" destOrd="0" presId="urn:microsoft.com/office/officeart/2008/layout/NameandTitleOrganizationalChart"/>
    <dgm:cxn modelId="{4ABCBB4F-09F4-40E7-A68D-5F8A611CF346}" type="presParOf" srcId="{365CF9DD-9C48-49AF-8680-1AF7BDD42C18}" destId="{212428F2-53E6-4C1D-A0C8-35B2E0525529}" srcOrd="1" destOrd="0" presId="urn:microsoft.com/office/officeart/2008/layout/NameandTitleOrganizationalChart"/>
    <dgm:cxn modelId="{A07D1099-CF4A-44D8-A233-F57966BD359D}" type="presParOf" srcId="{365CF9DD-9C48-49AF-8680-1AF7BDD42C18}" destId="{F07795C9-E45A-4EE1-8A1D-1FBAC6A80A51}" srcOrd="2" destOrd="0" presId="urn:microsoft.com/office/officeart/2008/layout/NameandTitleOrganizationalChart"/>
    <dgm:cxn modelId="{CD1CE617-9F7C-44E7-89F1-2E645B931F6C}" type="presParOf" srcId="{CBB4D0DE-EDA8-4958-B0CA-31393D8E7A93}" destId="{E56F5F1B-4C92-45BA-9224-73F448573560}" srcOrd="2" destOrd="0" presId="urn:microsoft.com/office/officeart/2008/layout/NameandTitleOrganizationalChart"/>
    <dgm:cxn modelId="{965E73B7-689A-4757-9946-C839DFBE0E38}" type="presParOf" srcId="{9D018307-72F7-4BBC-8D98-A311E08D9226}" destId="{9C4F013D-EB21-4658-B299-790AFD88E761}" srcOrd="2" destOrd="0" presId="urn:microsoft.com/office/officeart/2008/layout/NameandTitleOrganizationalChart"/>
    <dgm:cxn modelId="{BFD88903-0C3D-4966-AF1A-E46C04108DD8}" type="presParOf" srcId="{EC6F7F22-E90A-467B-B023-F6687A8D8E8D}" destId="{43C68EC4-9D05-4454-B8BB-52193604B231}" srcOrd="2" destOrd="0" presId="urn:microsoft.com/office/officeart/2008/layout/NameandTitleOrganizationalChart"/>
    <dgm:cxn modelId="{5D0771BA-BB6C-4B07-BDC2-4CCB47A9BAC4}" type="presParOf" srcId="{EC6F7F22-E90A-467B-B023-F6687A8D8E8D}" destId="{25F9914E-843E-4EF3-A188-29E0B884F1E1}" srcOrd="3" destOrd="0" presId="urn:microsoft.com/office/officeart/2008/layout/NameandTitleOrganizationalChart"/>
    <dgm:cxn modelId="{5ABC3AFB-B4E8-495C-BE5F-E0825375CD73}" type="presParOf" srcId="{25F9914E-843E-4EF3-A188-29E0B884F1E1}" destId="{5BC6909C-BC83-4CCF-8AAC-24866A13AF24}" srcOrd="0" destOrd="0" presId="urn:microsoft.com/office/officeart/2008/layout/NameandTitleOrganizationalChart"/>
    <dgm:cxn modelId="{E7ADC062-9E5A-4886-9639-56E738F59CA8}" type="presParOf" srcId="{5BC6909C-BC83-4CCF-8AAC-24866A13AF24}" destId="{606299B9-CFFE-4D15-AF17-7D0B8034E899}" srcOrd="0" destOrd="0" presId="urn:microsoft.com/office/officeart/2008/layout/NameandTitleOrganizationalChart"/>
    <dgm:cxn modelId="{001ED7AC-0B00-4942-AA59-0A0A9B044F96}" type="presParOf" srcId="{5BC6909C-BC83-4CCF-8AAC-24866A13AF24}" destId="{F822C8D3-6024-4FBD-AB83-AB3B706EA6AF}" srcOrd="1" destOrd="0" presId="urn:microsoft.com/office/officeart/2008/layout/NameandTitleOrganizationalChart"/>
    <dgm:cxn modelId="{2E7B0BFE-A5EA-4582-B205-EBA99755020B}" type="presParOf" srcId="{5BC6909C-BC83-4CCF-8AAC-24866A13AF24}" destId="{BD3D1690-471E-43BE-A3FC-90AE4E0D9D8B}" srcOrd="2" destOrd="0" presId="urn:microsoft.com/office/officeart/2008/layout/NameandTitleOrganizationalChart"/>
    <dgm:cxn modelId="{1802D372-95F0-4BAF-9C80-2DB88FFA81B4}" type="presParOf" srcId="{25F9914E-843E-4EF3-A188-29E0B884F1E1}" destId="{417C8262-11AB-4F18-AFC5-FA90206D9F50}" srcOrd="1" destOrd="0" presId="urn:microsoft.com/office/officeart/2008/layout/NameandTitleOrganizationalChart"/>
    <dgm:cxn modelId="{02AFA634-DD38-489F-9629-4086E6A2A1F3}" type="presParOf" srcId="{417C8262-11AB-4F18-AFC5-FA90206D9F50}" destId="{20E9BA99-AB09-4471-82A0-73FFE7890855}" srcOrd="0" destOrd="0" presId="urn:microsoft.com/office/officeart/2008/layout/NameandTitleOrganizationalChart"/>
    <dgm:cxn modelId="{25A9B63E-8F6F-4AE6-9C9A-0DC85F5980B9}" type="presParOf" srcId="{417C8262-11AB-4F18-AFC5-FA90206D9F50}" destId="{CA1842ED-B103-4C59-B9F7-8CD1DB3F4C31}" srcOrd="1" destOrd="0" presId="urn:microsoft.com/office/officeart/2008/layout/NameandTitleOrganizationalChart"/>
    <dgm:cxn modelId="{86EEEB3C-9E54-40C9-A7F7-87BC07106376}" type="presParOf" srcId="{CA1842ED-B103-4C59-B9F7-8CD1DB3F4C31}" destId="{7669F8EE-0F1C-4415-8E58-B2737E9452D1}" srcOrd="0" destOrd="0" presId="urn:microsoft.com/office/officeart/2008/layout/NameandTitleOrganizationalChart"/>
    <dgm:cxn modelId="{A72B0FF8-80E3-44A4-8C99-CF92B8E6D030}" type="presParOf" srcId="{7669F8EE-0F1C-4415-8E58-B2737E9452D1}" destId="{EAE6D86F-4170-4A0F-AB41-5F0A93B0E842}" srcOrd="0" destOrd="0" presId="urn:microsoft.com/office/officeart/2008/layout/NameandTitleOrganizationalChart"/>
    <dgm:cxn modelId="{BF8A769C-F186-4A76-A50D-C9D9C5584DB1}" type="presParOf" srcId="{7669F8EE-0F1C-4415-8E58-B2737E9452D1}" destId="{E84EF56E-6009-4078-812A-F16587FFA158}" srcOrd="1" destOrd="0" presId="urn:microsoft.com/office/officeart/2008/layout/NameandTitleOrganizationalChart"/>
    <dgm:cxn modelId="{4B7F966D-32E0-4354-BF61-2A54EDB4CF3E}" type="presParOf" srcId="{7669F8EE-0F1C-4415-8E58-B2737E9452D1}" destId="{62635639-87CE-46C2-AC6B-FA784E73FD2A}" srcOrd="2" destOrd="0" presId="urn:microsoft.com/office/officeart/2008/layout/NameandTitleOrganizationalChart"/>
    <dgm:cxn modelId="{41024E8A-7321-4F64-BF31-4BCA5A9CBC76}" type="presParOf" srcId="{CA1842ED-B103-4C59-B9F7-8CD1DB3F4C31}" destId="{C2F32B3C-4AC9-422B-B0BA-C0AE624B91A5}" srcOrd="1" destOrd="0" presId="urn:microsoft.com/office/officeart/2008/layout/NameandTitleOrganizationalChart"/>
    <dgm:cxn modelId="{5D3AEC6D-947A-432F-8008-E2AE091B2B8A}" type="presParOf" srcId="{CA1842ED-B103-4C59-B9F7-8CD1DB3F4C31}" destId="{84CB9CDC-CE42-4632-A311-33ED570D3DE8}" srcOrd="2" destOrd="0" presId="urn:microsoft.com/office/officeart/2008/layout/NameandTitleOrganizationalChart"/>
    <dgm:cxn modelId="{6F5D171C-2D71-42D2-B8BB-946BADAF83F0}" type="presParOf" srcId="{417C8262-11AB-4F18-AFC5-FA90206D9F50}" destId="{DFEB394D-4006-4AD1-BB44-BE2F9B8F1178}" srcOrd="2" destOrd="0" presId="urn:microsoft.com/office/officeart/2008/layout/NameandTitleOrganizationalChart"/>
    <dgm:cxn modelId="{70CA0877-1476-4705-9991-4962B32BE08F}" type="presParOf" srcId="{417C8262-11AB-4F18-AFC5-FA90206D9F50}" destId="{810B86AB-8AEB-4808-B30C-04474F41E6D9}" srcOrd="3" destOrd="0" presId="urn:microsoft.com/office/officeart/2008/layout/NameandTitleOrganizationalChart"/>
    <dgm:cxn modelId="{9FACF250-1AC8-4B82-B4CD-A7579B0A8CE2}" type="presParOf" srcId="{810B86AB-8AEB-4808-B30C-04474F41E6D9}" destId="{4FA83111-E4E6-4C6B-832B-D5B8644A5484}" srcOrd="0" destOrd="0" presId="urn:microsoft.com/office/officeart/2008/layout/NameandTitleOrganizationalChart"/>
    <dgm:cxn modelId="{71C605EC-E46C-4652-AB3E-6E5A3E04D84F}" type="presParOf" srcId="{4FA83111-E4E6-4C6B-832B-D5B8644A5484}" destId="{1E18162B-6463-4681-8A29-1A1E74FC782E}" srcOrd="0" destOrd="0" presId="urn:microsoft.com/office/officeart/2008/layout/NameandTitleOrganizationalChart"/>
    <dgm:cxn modelId="{18747C3C-13FA-4246-9589-66BE5BE28F91}" type="presParOf" srcId="{4FA83111-E4E6-4C6B-832B-D5B8644A5484}" destId="{DC1A1DB9-003E-4570-81A8-B5CC1DC5AC56}" srcOrd="1" destOrd="0" presId="urn:microsoft.com/office/officeart/2008/layout/NameandTitleOrganizationalChart"/>
    <dgm:cxn modelId="{0A1DAABA-2A79-41D1-9B36-A27324FD3130}" type="presParOf" srcId="{4FA83111-E4E6-4C6B-832B-D5B8644A5484}" destId="{8B836BF6-516C-4405-ACF1-E734004E12B3}" srcOrd="2" destOrd="0" presId="urn:microsoft.com/office/officeart/2008/layout/NameandTitleOrganizationalChart"/>
    <dgm:cxn modelId="{C18F3362-EAB7-430A-867B-92FB67C4EEA1}" type="presParOf" srcId="{810B86AB-8AEB-4808-B30C-04474F41E6D9}" destId="{49DD40A9-DD48-4507-8747-1962EED9A75E}" srcOrd="1" destOrd="0" presId="urn:microsoft.com/office/officeart/2008/layout/NameandTitleOrganizationalChart"/>
    <dgm:cxn modelId="{91A4CC74-714F-40A2-83A5-95E4DEE74CFE}" type="presParOf" srcId="{49DD40A9-DD48-4507-8747-1962EED9A75E}" destId="{3E0050B7-346B-4E86-92D7-9BDE9FBC6678}" srcOrd="0" destOrd="0" presId="urn:microsoft.com/office/officeart/2008/layout/NameandTitleOrganizationalChart"/>
    <dgm:cxn modelId="{9F13B6C8-AA6E-43B4-AA81-D5B8A3E67B74}" type="presParOf" srcId="{49DD40A9-DD48-4507-8747-1962EED9A75E}" destId="{E2A204E5-8491-4061-AE8B-E1E75BC777E2}" srcOrd="1" destOrd="0" presId="urn:microsoft.com/office/officeart/2008/layout/NameandTitleOrganizationalChart"/>
    <dgm:cxn modelId="{49721C47-015A-4B2E-9135-BCB6B807656A}" type="presParOf" srcId="{E2A204E5-8491-4061-AE8B-E1E75BC777E2}" destId="{3478974C-6F06-401A-AC68-4C3AF0E00353}" srcOrd="0" destOrd="0" presId="urn:microsoft.com/office/officeart/2008/layout/NameandTitleOrganizationalChart"/>
    <dgm:cxn modelId="{BEC4110E-ECD5-4E90-B2FE-F03680C6C952}" type="presParOf" srcId="{3478974C-6F06-401A-AC68-4C3AF0E00353}" destId="{389730EB-B587-4250-B397-D8D0FD08A8AE}" srcOrd="0" destOrd="0" presId="urn:microsoft.com/office/officeart/2008/layout/NameandTitleOrganizationalChart"/>
    <dgm:cxn modelId="{245B7300-5F78-476D-B2B9-669376F58B8B}" type="presParOf" srcId="{3478974C-6F06-401A-AC68-4C3AF0E00353}" destId="{E8152A7B-BDED-47DD-A5FF-5656F56598AA}" srcOrd="1" destOrd="0" presId="urn:microsoft.com/office/officeart/2008/layout/NameandTitleOrganizationalChart"/>
    <dgm:cxn modelId="{CB319BD2-5D65-443C-826A-F01DD8841D18}" type="presParOf" srcId="{3478974C-6F06-401A-AC68-4C3AF0E00353}" destId="{E14C9A51-9F8B-45DC-8EA3-BF1DB0E2AD59}" srcOrd="2" destOrd="0" presId="urn:microsoft.com/office/officeart/2008/layout/NameandTitleOrganizationalChart"/>
    <dgm:cxn modelId="{D2F03766-D5C2-45DB-8ED1-3D3BE0FDCEA5}" type="presParOf" srcId="{E2A204E5-8491-4061-AE8B-E1E75BC777E2}" destId="{534797AF-CBA2-4F95-BAC9-2A275AF2EDEB}" srcOrd="1" destOrd="0" presId="urn:microsoft.com/office/officeart/2008/layout/NameandTitleOrganizationalChart"/>
    <dgm:cxn modelId="{6877AD72-23A1-42F2-8D13-B197D51FE682}" type="presParOf" srcId="{534797AF-CBA2-4F95-BAC9-2A275AF2EDEB}" destId="{6316072C-C61D-4745-8F22-1C3C7CF2C886}" srcOrd="0" destOrd="0" presId="urn:microsoft.com/office/officeart/2008/layout/NameandTitleOrganizationalChart"/>
    <dgm:cxn modelId="{B2189564-B012-4E37-A9F1-08938C0334D2}" type="presParOf" srcId="{534797AF-CBA2-4F95-BAC9-2A275AF2EDEB}" destId="{7D7FE55F-D60E-4E5C-AC0D-9857386C19CD}" srcOrd="1" destOrd="0" presId="urn:microsoft.com/office/officeart/2008/layout/NameandTitleOrganizationalChart"/>
    <dgm:cxn modelId="{98A493F6-C00D-4BA0-9CC7-EFF48B0F5711}" type="presParOf" srcId="{7D7FE55F-D60E-4E5C-AC0D-9857386C19CD}" destId="{508C3CEF-E26C-43F6-9F5A-E3345A867894}" srcOrd="0" destOrd="0" presId="urn:microsoft.com/office/officeart/2008/layout/NameandTitleOrganizationalChart"/>
    <dgm:cxn modelId="{6BFC2069-114C-4D01-82C8-D7FBA74E347C}" type="presParOf" srcId="{508C3CEF-E26C-43F6-9F5A-E3345A867894}" destId="{AF198676-2D44-486B-99BC-F2AE34F34392}" srcOrd="0" destOrd="0" presId="urn:microsoft.com/office/officeart/2008/layout/NameandTitleOrganizationalChart"/>
    <dgm:cxn modelId="{37CB2666-4893-4A88-890D-8A8C1BE1A67A}" type="presParOf" srcId="{508C3CEF-E26C-43F6-9F5A-E3345A867894}" destId="{35EA3D63-20F3-4AB0-9BB8-3F4DA60EB7B9}" srcOrd="1" destOrd="0" presId="urn:microsoft.com/office/officeart/2008/layout/NameandTitleOrganizationalChart"/>
    <dgm:cxn modelId="{3338D397-A5C3-4365-84C2-186EBEB9991C}" type="presParOf" srcId="{508C3CEF-E26C-43F6-9F5A-E3345A867894}" destId="{A4BAC9BB-6E85-4CE1-97FA-95A17B789E66}" srcOrd="2" destOrd="0" presId="urn:microsoft.com/office/officeart/2008/layout/NameandTitleOrganizationalChart"/>
    <dgm:cxn modelId="{BFCFC41F-95EF-4BC2-9A14-1D0766AB9A3E}" type="presParOf" srcId="{7D7FE55F-D60E-4E5C-AC0D-9857386C19CD}" destId="{24994904-B332-429A-B609-6418147D2DA5}" srcOrd="1" destOrd="0" presId="urn:microsoft.com/office/officeart/2008/layout/NameandTitleOrganizationalChart"/>
    <dgm:cxn modelId="{B3284AD7-E0B9-44A2-8D21-42C0C1A6AE43}" type="presParOf" srcId="{24994904-B332-429A-B609-6418147D2DA5}" destId="{BEAA1946-587D-4480-8587-1F4C240D0FEB}" srcOrd="0" destOrd="0" presId="urn:microsoft.com/office/officeart/2008/layout/NameandTitleOrganizationalChart"/>
    <dgm:cxn modelId="{23220110-8C48-4D8A-8AE1-B5376D338D29}" type="presParOf" srcId="{24994904-B332-429A-B609-6418147D2DA5}" destId="{47429117-9E2B-4627-9D1F-2DA975C10387}" srcOrd="1" destOrd="0" presId="urn:microsoft.com/office/officeart/2008/layout/NameandTitleOrganizationalChart"/>
    <dgm:cxn modelId="{4D65D2EC-A7E6-40C2-A89B-C4637F0CC49D}" type="presParOf" srcId="{47429117-9E2B-4627-9D1F-2DA975C10387}" destId="{48077025-A5FF-4CBA-B7C4-9631C8EC377B}" srcOrd="0" destOrd="0" presId="urn:microsoft.com/office/officeart/2008/layout/NameandTitleOrganizationalChart"/>
    <dgm:cxn modelId="{0D45D39A-78BF-4806-9C8C-AE31847004EF}" type="presParOf" srcId="{48077025-A5FF-4CBA-B7C4-9631C8EC377B}" destId="{ECB34A09-E39B-4A67-BF3F-DC2AE6A7A053}" srcOrd="0" destOrd="0" presId="urn:microsoft.com/office/officeart/2008/layout/NameandTitleOrganizationalChart"/>
    <dgm:cxn modelId="{42C60B2C-C824-41DF-888B-756B97CD2152}" type="presParOf" srcId="{48077025-A5FF-4CBA-B7C4-9631C8EC377B}" destId="{2C4A13CF-E48E-4C48-978D-0EF11D0A21BA}" srcOrd="1" destOrd="0" presId="urn:microsoft.com/office/officeart/2008/layout/NameandTitleOrganizationalChart"/>
    <dgm:cxn modelId="{E502211D-0EC0-4E3C-B0E6-AE57AC4436BE}" type="presParOf" srcId="{48077025-A5FF-4CBA-B7C4-9631C8EC377B}" destId="{D8692BA8-3B0B-4D0A-871A-05DEDA073718}" srcOrd="2" destOrd="0" presId="urn:microsoft.com/office/officeart/2008/layout/NameandTitleOrganizationalChart"/>
    <dgm:cxn modelId="{960DC39E-E7DC-4E53-8380-F9B8A188CD6C}" type="presParOf" srcId="{47429117-9E2B-4627-9D1F-2DA975C10387}" destId="{02C0A109-F320-4DFA-95E7-370AA70C95EE}" srcOrd="1" destOrd="0" presId="urn:microsoft.com/office/officeart/2008/layout/NameandTitleOrganizationalChart"/>
    <dgm:cxn modelId="{6B64CE34-FF54-4818-8B05-8239654C6CE3}" type="presParOf" srcId="{47429117-9E2B-4627-9D1F-2DA975C10387}" destId="{1BDFA062-2B68-412C-88DE-2E1B3D44F6AB}" srcOrd="2" destOrd="0" presId="urn:microsoft.com/office/officeart/2008/layout/NameandTitleOrganizationalChart"/>
    <dgm:cxn modelId="{32E948CE-B5FE-432C-B596-214B2AC4250B}" type="presParOf" srcId="{24994904-B332-429A-B609-6418147D2DA5}" destId="{31579591-EAD9-4A25-991F-425314F88A43}" srcOrd="2" destOrd="0" presId="urn:microsoft.com/office/officeart/2008/layout/NameandTitleOrganizationalChart"/>
    <dgm:cxn modelId="{B1B2E08E-E871-4F99-9BEB-9BA00BD01B71}" type="presParOf" srcId="{24994904-B332-429A-B609-6418147D2DA5}" destId="{90FEFE9C-4C84-46EF-B396-EDFC6DBE0C35}" srcOrd="3" destOrd="0" presId="urn:microsoft.com/office/officeart/2008/layout/NameandTitleOrganizationalChart"/>
    <dgm:cxn modelId="{A9CFE998-CFD2-4310-B105-A072663B653D}" type="presParOf" srcId="{90FEFE9C-4C84-46EF-B396-EDFC6DBE0C35}" destId="{576D18C1-1E71-40B3-9914-78F2CDAF83F0}" srcOrd="0" destOrd="0" presId="urn:microsoft.com/office/officeart/2008/layout/NameandTitleOrganizationalChart"/>
    <dgm:cxn modelId="{37E4D06F-3575-40AC-9C88-4A8D289D805E}" type="presParOf" srcId="{576D18C1-1E71-40B3-9914-78F2CDAF83F0}" destId="{E49FC2A8-14AF-4837-AC82-9646069DE054}" srcOrd="0" destOrd="0" presId="urn:microsoft.com/office/officeart/2008/layout/NameandTitleOrganizationalChart"/>
    <dgm:cxn modelId="{96A91FE1-8F1F-4FE2-9FF6-ED9A0D821D72}" type="presParOf" srcId="{576D18C1-1E71-40B3-9914-78F2CDAF83F0}" destId="{87EB2D42-71FB-4E1A-BC6B-089DD7440887}" srcOrd="1" destOrd="0" presId="urn:microsoft.com/office/officeart/2008/layout/NameandTitleOrganizationalChart"/>
    <dgm:cxn modelId="{4954DFD9-FE6B-4B3F-91C5-83F6C605027B}" type="presParOf" srcId="{576D18C1-1E71-40B3-9914-78F2CDAF83F0}" destId="{FA07E8B1-6653-4745-B948-671310B60BC3}" srcOrd="2" destOrd="0" presId="urn:microsoft.com/office/officeart/2008/layout/NameandTitleOrganizationalChart"/>
    <dgm:cxn modelId="{708D9CF6-E78B-4016-860E-55726789F723}" type="presParOf" srcId="{90FEFE9C-4C84-46EF-B396-EDFC6DBE0C35}" destId="{CBE80095-5FEC-44CF-8333-2BD345085D69}" srcOrd="1" destOrd="0" presId="urn:microsoft.com/office/officeart/2008/layout/NameandTitleOrganizationalChart"/>
    <dgm:cxn modelId="{D9F3B330-2488-41D1-B214-96A8BE9A2B5F}" type="presParOf" srcId="{90FEFE9C-4C84-46EF-B396-EDFC6DBE0C35}" destId="{1449516A-3C3A-4BCC-8963-4769DCBFF6E5}" srcOrd="2" destOrd="0" presId="urn:microsoft.com/office/officeart/2008/layout/NameandTitleOrganizationalChart"/>
    <dgm:cxn modelId="{8C7D85BB-12AF-4C2C-95F9-9365C5EF6317}" type="presParOf" srcId="{7D7FE55F-D60E-4E5C-AC0D-9857386C19CD}" destId="{E5D36D7A-F9AE-44CC-8A3E-B85225E8A720}" srcOrd="2" destOrd="0" presId="urn:microsoft.com/office/officeart/2008/layout/NameandTitleOrganizationalChart"/>
    <dgm:cxn modelId="{0B777305-56B5-4D81-BB78-3E5CCDA2EF2E}" type="presParOf" srcId="{E2A204E5-8491-4061-AE8B-E1E75BC777E2}" destId="{553D6F66-9631-4D22-89BB-67BE57704AD2}" srcOrd="2" destOrd="0" presId="urn:microsoft.com/office/officeart/2008/layout/NameandTitleOrganizationalChart"/>
    <dgm:cxn modelId="{19167CAF-8109-4F84-ACF5-EF9AF08A90A4}" type="presParOf" srcId="{49DD40A9-DD48-4507-8747-1962EED9A75E}" destId="{615FFA52-93C0-45AC-A2CA-4FFFF7DCAF42}" srcOrd="2" destOrd="0" presId="urn:microsoft.com/office/officeart/2008/layout/NameandTitleOrganizationalChart"/>
    <dgm:cxn modelId="{440DBFAE-4B1C-4BD9-A167-39F840CDB964}" type="presParOf" srcId="{49DD40A9-DD48-4507-8747-1962EED9A75E}" destId="{9C739652-DDD1-4F53-82D6-B5A21A09F605}" srcOrd="3" destOrd="0" presId="urn:microsoft.com/office/officeart/2008/layout/NameandTitleOrganizationalChart"/>
    <dgm:cxn modelId="{7CF922B6-9F83-44B7-85B0-58A008B0AFF5}" type="presParOf" srcId="{9C739652-DDD1-4F53-82D6-B5A21A09F605}" destId="{1E91BDD2-7811-4EF9-8DD8-5FD265631BE3}" srcOrd="0" destOrd="0" presId="urn:microsoft.com/office/officeart/2008/layout/NameandTitleOrganizationalChart"/>
    <dgm:cxn modelId="{5CE6C00A-4362-4539-B102-7312AC3E6B7B}" type="presParOf" srcId="{1E91BDD2-7811-4EF9-8DD8-5FD265631BE3}" destId="{689EDEB6-2706-47C7-A07D-6217BA92728D}" srcOrd="0" destOrd="0" presId="urn:microsoft.com/office/officeart/2008/layout/NameandTitleOrganizationalChart"/>
    <dgm:cxn modelId="{F0C8530C-F83F-4060-98C8-A59F72480A15}" type="presParOf" srcId="{1E91BDD2-7811-4EF9-8DD8-5FD265631BE3}" destId="{B02CCBEB-B3E8-425A-8782-8E235AE030AA}" srcOrd="1" destOrd="0" presId="urn:microsoft.com/office/officeart/2008/layout/NameandTitleOrganizationalChart"/>
    <dgm:cxn modelId="{4B9506A6-0AEE-4A53-816C-7EE8AB0BF419}" type="presParOf" srcId="{1E91BDD2-7811-4EF9-8DD8-5FD265631BE3}" destId="{E34E8FFC-4ADA-40EF-8E8C-DF34E453AC42}" srcOrd="2" destOrd="0" presId="urn:microsoft.com/office/officeart/2008/layout/NameandTitleOrganizationalChart"/>
    <dgm:cxn modelId="{62879A85-D69A-4D82-BF2B-0C464868E14B}" type="presParOf" srcId="{9C739652-DDD1-4F53-82D6-B5A21A09F605}" destId="{78CE15C5-161B-4A43-9EC0-C26968B67127}" srcOrd="1" destOrd="0" presId="urn:microsoft.com/office/officeart/2008/layout/NameandTitleOrganizationalChart"/>
    <dgm:cxn modelId="{7F84F26C-DABD-4C22-B376-5C4DF98BF66C}" type="presParOf" srcId="{78CE15C5-161B-4A43-9EC0-C26968B67127}" destId="{B2B45139-414E-4900-95E6-500390E1F9CF}" srcOrd="0" destOrd="0" presId="urn:microsoft.com/office/officeart/2008/layout/NameandTitleOrganizationalChart"/>
    <dgm:cxn modelId="{97E9C3DE-C6A8-4598-8A66-2162C93FAC78}" type="presParOf" srcId="{78CE15C5-161B-4A43-9EC0-C26968B67127}" destId="{6FA239F8-DC08-4D87-9F6B-D5B3D21D3519}" srcOrd="1" destOrd="0" presId="urn:microsoft.com/office/officeart/2008/layout/NameandTitleOrganizationalChart"/>
    <dgm:cxn modelId="{3E710FBE-263F-45B3-841E-94C100B155B4}" type="presParOf" srcId="{6FA239F8-DC08-4D87-9F6B-D5B3D21D3519}" destId="{5ADDFF1D-5FF8-4F0A-938A-CCCC7C28A1C7}" srcOrd="0" destOrd="0" presId="urn:microsoft.com/office/officeart/2008/layout/NameandTitleOrganizationalChart"/>
    <dgm:cxn modelId="{2ACD29C5-D38E-40CB-92E5-8517E13200BE}" type="presParOf" srcId="{5ADDFF1D-5FF8-4F0A-938A-CCCC7C28A1C7}" destId="{89CE52C2-ACE9-42B4-9470-230AF054269F}" srcOrd="0" destOrd="0" presId="urn:microsoft.com/office/officeart/2008/layout/NameandTitleOrganizationalChart"/>
    <dgm:cxn modelId="{5AF188EE-FACB-47C8-8925-38EDBE5C46D4}" type="presParOf" srcId="{5ADDFF1D-5FF8-4F0A-938A-CCCC7C28A1C7}" destId="{E239F338-25A3-4752-8A9C-6C86BD700D47}" srcOrd="1" destOrd="0" presId="urn:microsoft.com/office/officeart/2008/layout/NameandTitleOrganizationalChart"/>
    <dgm:cxn modelId="{8B1E753F-18BB-4E7E-892E-2FA5B9F80D1A}" type="presParOf" srcId="{5ADDFF1D-5FF8-4F0A-938A-CCCC7C28A1C7}" destId="{7EC9EC79-52B4-45C9-B538-4E74DB18420F}" srcOrd="2" destOrd="0" presId="urn:microsoft.com/office/officeart/2008/layout/NameandTitleOrganizationalChart"/>
    <dgm:cxn modelId="{916E14FE-FDB6-431F-9311-A2FB52CDE05E}" type="presParOf" srcId="{6FA239F8-DC08-4D87-9F6B-D5B3D21D3519}" destId="{7E3A0107-C126-43EB-AEE2-9006379B4FBF}" srcOrd="1" destOrd="0" presId="urn:microsoft.com/office/officeart/2008/layout/NameandTitleOrganizationalChart"/>
    <dgm:cxn modelId="{74BD1991-0EF1-44E6-A5EF-FBDC8BBDEBE7}" type="presParOf" srcId="{7E3A0107-C126-43EB-AEE2-9006379B4FBF}" destId="{E97971B4-F32C-4CBC-A05A-88661A8890ED}" srcOrd="0" destOrd="0" presId="urn:microsoft.com/office/officeart/2008/layout/NameandTitleOrganizationalChart"/>
    <dgm:cxn modelId="{C34408AF-3845-45B3-8127-84FABCF6AE7E}" type="presParOf" srcId="{7E3A0107-C126-43EB-AEE2-9006379B4FBF}" destId="{D9195539-B75A-495E-ADDB-62AAB9A46B09}" srcOrd="1" destOrd="0" presId="urn:microsoft.com/office/officeart/2008/layout/NameandTitleOrganizationalChart"/>
    <dgm:cxn modelId="{2FAB3BB9-06D9-4A07-BE7A-030892EA4DE5}" type="presParOf" srcId="{D9195539-B75A-495E-ADDB-62AAB9A46B09}" destId="{6C36574F-8E92-4C37-ABA0-8C0BA9B9939D}" srcOrd="0" destOrd="0" presId="urn:microsoft.com/office/officeart/2008/layout/NameandTitleOrganizationalChart"/>
    <dgm:cxn modelId="{5E41C4F3-24E2-49BE-AE16-A675513FBC33}" type="presParOf" srcId="{6C36574F-8E92-4C37-ABA0-8C0BA9B9939D}" destId="{66CDE8A7-F7CC-4D04-B07C-D3A9EFBA027F}" srcOrd="0" destOrd="0" presId="urn:microsoft.com/office/officeart/2008/layout/NameandTitleOrganizationalChart"/>
    <dgm:cxn modelId="{31E6BB2F-EE50-45CF-98A8-EFF9837FB5D7}" type="presParOf" srcId="{6C36574F-8E92-4C37-ABA0-8C0BA9B9939D}" destId="{FEA5A2DF-1021-4BDE-86AA-EA47FA5BDB58}" srcOrd="1" destOrd="0" presId="urn:microsoft.com/office/officeart/2008/layout/NameandTitleOrganizationalChart"/>
    <dgm:cxn modelId="{8B74C7B6-2621-4DEF-958D-4B635B677966}" type="presParOf" srcId="{6C36574F-8E92-4C37-ABA0-8C0BA9B9939D}" destId="{FC6A2B4F-E676-4595-9C26-94631AE5386E}" srcOrd="2" destOrd="0" presId="urn:microsoft.com/office/officeart/2008/layout/NameandTitleOrganizationalChart"/>
    <dgm:cxn modelId="{1829DA29-0A94-4745-987A-8E3B45E0E236}" type="presParOf" srcId="{D9195539-B75A-495E-ADDB-62AAB9A46B09}" destId="{3C47FC8F-1A3A-4F43-897D-4E7E67389479}" srcOrd="1" destOrd="0" presId="urn:microsoft.com/office/officeart/2008/layout/NameandTitleOrganizationalChart"/>
    <dgm:cxn modelId="{56BA5E5D-C054-4EE7-BD8A-CD984BB11DAA}" type="presParOf" srcId="{D9195539-B75A-495E-ADDB-62AAB9A46B09}" destId="{ED9AE38B-F3CD-4C79-8B60-8FC192C93685}" srcOrd="2" destOrd="0" presId="urn:microsoft.com/office/officeart/2008/layout/NameandTitleOrganizationalChart"/>
    <dgm:cxn modelId="{3A0999B2-A119-480D-89ED-7C1D99535A28}" type="presParOf" srcId="{6FA239F8-DC08-4D87-9F6B-D5B3D21D3519}" destId="{8593F8AA-6608-4FC6-AF0E-F1336ED42619}" srcOrd="2" destOrd="0" presId="urn:microsoft.com/office/officeart/2008/layout/NameandTitleOrganizationalChart"/>
    <dgm:cxn modelId="{742B21CC-694A-4561-81FF-B5BC48903B4F}" type="presParOf" srcId="{78CE15C5-161B-4A43-9EC0-C26968B67127}" destId="{C16D96DD-ED17-4C81-9D58-D321C386DD6C}" srcOrd="2" destOrd="0" presId="urn:microsoft.com/office/officeart/2008/layout/NameandTitleOrganizationalChart"/>
    <dgm:cxn modelId="{21540132-4C3E-4D05-A820-F4D4E557689C}" type="presParOf" srcId="{78CE15C5-161B-4A43-9EC0-C26968B67127}" destId="{60DF278F-BEAE-410E-B61F-547732816039}" srcOrd="3" destOrd="0" presId="urn:microsoft.com/office/officeart/2008/layout/NameandTitleOrganizationalChart"/>
    <dgm:cxn modelId="{7756E31C-B0E5-49A4-8577-B921E9B508FA}" type="presParOf" srcId="{60DF278F-BEAE-410E-B61F-547732816039}" destId="{764BD492-14BA-449C-BF78-800972B96628}" srcOrd="0" destOrd="0" presId="urn:microsoft.com/office/officeart/2008/layout/NameandTitleOrganizationalChart"/>
    <dgm:cxn modelId="{3B7CB057-816A-497B-97A2-B57522FF35DC}" type="presParOf" srcId="{764BD492-14BA-449C-BF78-800972B96628}" destId="{FB30B0F7-7818-43BF-B72E-EAD049817826}" srcOrd="0" destOrd="0" presId="urn:microsoft.com/office/officeart/2008/layout/NameandTitleOrganizationalChart"/>
    <dgm:cxn modelId="{BA55348E-EEDF-4E7C-A9C6-D275DC266378}" type="presParOf" srcId="{764BD492-14BA-449C-BF78-800972B96628}" destId="{171EF3FF-2B17-440D-AE0D-A735D4E1A3A2}" srcOrd="1" destOrd="0" presId="urn:microsoft.com/office/officeart/2008/layout/NameandTitleOrganizationalChart"/>
    <dgm:cxn modelId="{6CE1F5BD-18CB-4121-A23F-8130117F26D9}" type="presParOf" srcId="{764BD492-14BA-449C-BF78-800972B96628}" destId="{D7E386CA-6817-468A-9483-9AFCC33D7EE0}" srcOrd="2" destOrd="0" presId="urn:microsoft.com/office/officeart/2008/layout/NameandTitleOrganizationalChart"/>
    <dgm:cxn modelId="{D7B7A673-6506-4E80-B446-BE21C985EF07}" type="presParOf" srcId="{60DF278F-BEAE-410E-B61F-547732816039}" destId="{D655DD61-B4AB-40CE-8148-2BDBE7B20CFA}" srcOrd="1" destOrd="0" presId="urn:microsoft.com/office/officeart/2008/layout/NameandTitleOrganizationalChart"/>
    <dgm:cxn modelId="{BB18C233-2E50-46EF-8F4C-032816EE7BD9}" type="presParOf" srcId="{D655DD61-B4AB-40CE-8148-2BDBE7B20CFA}" destId="{2FF7DC85-59B6-4BC6-B990-116287063B2A}" srcOrd="0" destOrd="0" presId="urn:microsoft.com/office/officeart/2008/layout/NameandTitleOrganizationalChart"/>
    <dgm:cxn modelId="{59F792D0-E441-4615-874A-062D4FA972D0}" type="presParOf" srcId="{D655DD61-B4AB-40CE-8148-2BDBE7B20CFA}" destId="{62CE7F32-7971-4C54-B44B-F5FE94819DEE}" srcOrd="1" destOrd="0" presId="urn:microsoft.com/office/officeart/2008/layout/NameandTitleOrganizationalChart"/>
    <dgm:cxn modelId="{7E8E418C-A186-4D20-8BF1-1B79859BC42D}" type="presParOf" srcId="{62CE7F32-7971-4C54-B44B-F5FE94819DEE}" destId="{2D82471D-C04B-420A-B1F8-FFC6BB2C733C}" srcOrd="0" destOrd="0" presId="urn:microsoft.com/office/officeart/2008/layout/NameandTitleOrganizationalChart"/>
    <dgm:cxn modelId="{45FD72D7-F030-4756-91D9-F954B2A38C4A}" type="presParOf" srcId="{2D82471D-C04B-420A-B1F8-FFC6BB2C733C}" destId="{D3EB4073-6B76-4EA4-BD05-0BACAF41B8AC}" srcOrd="0" destOrd="0" presId="urn:microsoft.com/office/officeart/2008/layout/NameandTitleOrganizationalChart"/>
    <dgm:cxn modelId="{6A71E53C-F773-4A22-B1EB-44D2C56FCB5F}" type="presParOf" srcId="{2D82471D-C04B-420A-B1F8-FFC6BB2C733C}" destId="{AE921DC1-CF00-4B88-B0E2-403059CEBD6F}" srcOrd="1" destOrd="0" presId="urn:microsoft.com/office/officeart/2008/layout/NameandTitleOrganizationalChart"/>
    <dgm:cxn modelId="{AB8AC43E-1F11-41EC-A8B4-591E829CF891}" type="presParOf" srcId="{2D82471D-C04B-420A-B1F8-FFC6BB2C733C}" destId="{69868C2F-10E0-4A55-8EA7-4DB92748FBA0}" srcOrd="2" destOrd="0" presId="urn:microsoft.com/office/officeart/2008/layout/NameandTitleOrganizationalChart"/>
    <dgm:cxn modelId="{0759E4BC-BB4D-4EE5-BC31-DC70849477B6}" type="presParOf" srcId="{62CE7F32-7971-4C54-B44B-F5FE94819DEE}" destId="{58460B70-F002-4752-9FF1-3FE9ADDF5444}" srcOrd="1" destOrd="0" presId="urn:microsoft.com/office/officeart/2008/layout/NameandTitleOrganizationalChart"/>
    <dgm:cxn modelId="{370EDBA7-DC03-4E11-8B2E-33C7E14C70C1}" type="presParOf" srcId="{62CE7F32-7971-4C54-B44B-F5FE94819DEE}" destId="{6B0FDA82-92DA-41A1-B405-EA41C66968D4}" srcOrd="2" destOrd="0" presId="urn:microsoft.com/office/officeart/2008/layout/NameandTitleOrganizationalChart"/>
    <dgm:cxn modelId="{2A9C832C-861C-466B-9D94-69CDD326C34C}" type="presParOf" srcId="{D655DD61-B4AB-40CE-8148-2BDBE7B20CFA}" destId="{37547C9A-A0EF-49B3-BDBF-B85CF3F885EF}" srcOrd="2" destOrd="0" presId="urn:microsoft.com/office/officeart/2008/layout/NameandTitleOrganizationalChart"/>
    <dgm:cxn modelId="{0B03012A-3D9A-4E8B-A031-C015A8338280}" type="presParOf" srcId="{D655DD61-B4AB-40CE-8148-2BDBE7B20CFA}" destId="{1B125E25-CFC6-477C-A8AD-B97366C04879}" srcOrd="3" destOrd="0" presId="urn:microsoft.com/office/officeart/2008/layout/NameandTitleOrganizationalChart"/>
    <dgm:cxn modelId="{D972B3C6-9140-4AE4-849B-75D3D296E9F5}" type="presParOf" srcId="{1B125E25-CFC6-477C-A8AD-B97366C04879}" destId="{F3E70896-B270-48F9-A4A0-C23572C3286E}" srcOrd="0" destOrd="0" presId="urn:microsoft.com/office/officeart/2008/layout/NameandTitleOrganizationalChart"/>
    <dgm:cxn modelId="{B07A1F56-473C-45CB-8DE2-0C60DA6B6548}" type="presParOf" srcId="{F3E70896-B270-48F9-A4A0-C23572C3286E}" destId="{737F8106-C18E-4FC0-8645-C74EF9BFBAF5}" srcOrd="0" destOrd="0" presId="urn:microsoft.com/office/officeart/2008/layout/NameandTitleOrganizationalChart"/>
    <dgm:cxn modelId="{84DF2A16-1998-4C29-A4CC-54A854040D77}" type="presParOf" srcId="{F3E70896-B270-48F9-A4A0-C23572C3286E}" destId="{D299E033-EB3C-49AE-90D3-767D96861FD6}" srcOrd="1" destOrd="0" presId="urn:microsoft.com/office/officeart/2008/layout/NameandTitleOrganizationalChart"/>
    <dgm:cxn modelId="{A0FCC0C9-1F6E-4E2C-B957-34577C66A02E}" type="presParOf" srcId="{F3E70896-B270-48F9-A4A0-C23572C3286E}" destId="{9FB6FD6C-1EDA-44B3-AE1E-6456088A5913}" srcOrd="2" destOrd="0" presId="urn:microsoft.com/office/officeart/2008/layout/NameandTitleOrganizationalChart"/>
    <dgm:cxn modelId="{D606DB0E-564C-4484-A4E3-2C7682821132}" type="presParOf" srcId="{1B125E25-CFC6-477C-A8AD-B97366C04879}" destId="{CD600034-C8B8-4EFD-B1E1-AF09BBC0E658}" srcOrd="1" destOrd="0" presId="urn:microsoft.com/office/officeart/2008/layout/NameandTitleOrganizationalChart"/>
    <dgm:cxn modelId="{3971EA23-E6BB-4E71-AF67-055B3C43D432}" type="presParOf" srcId="{1B125E25-CFC6-477C-A8AD-B97366C04879}" destId="{9FE48ABA-A050-478B-920E-11C4031B1823}" srcOrd="2" destOrd="0" presId="urn:microsoft.com/office/officeart/2008/layout/NameandTitleOrganizationalChart"/>
    <dgm:cxn modelId="{581C9055-E1E7-4786-8542-1DC0371649F9}" type="presParOf" srcId="{60DF278F-BEAE-410E-B61F-547732816039}" destId="{0D11E003-35CE-490E-93C4-192C60E38CA8}" srcOrd="2" destOrd="0" presId="urn:microsoft.com/office/officeart/2008/layout/NameandTitleOrganizationalChart"/>
    <dgm:cxn modelId="{49F5D9D0-FE37-4053-991D-E8236D54603A}" type="presParOf" srcId="{9C739652-DDD1-4F53-82D6-B5A21A09F605}" destId="{8A9A8965-008A-4268-924C-B1B9F339DDFA}" srcOrd="2" destOrd="0" presId="urn:microsoft.com/office/officeart/2008/layout/NameandTitleOrganizationalChart"/>
    <dgm:cxn modelId="{0B568EA2-D045-489C-BC3B-C05E188F40DD}" type="presParOf" srcId="{49DD40A9-DD48-4507-8747-1962EED9A75E}" destId="{5B31A6FF-7CD2-4FC9-8589-47076EEEABA1}" srcOrd="4" destOrd="0" presId="urn:microsoft.com/office/officeart/2008/layout/NameandTitleOrganizationalChart"/>
    <dgm:cxn modelId="{74304C57-4899-4264-AFE1-BCB9CC0C7138}" type="presParOf" srcId="{49DD40A9-DD48-4507-8747-1962EED9A75E}" destId="{E4415F34-37B1-47AD-91B7-EE54D57E60A4}" srcOrd="5" destOrd="0" presId="urn:microsoft.com/office/officeart/2008/layout/NameandTitleOrganizationalChart"/>
    <dgm:cxn modelId="{3DEAEA63-2FEE-460C-9B1F-1D49E7E959D7}" type="presParOf" srcId="{E4415F34-37B1-47AD-91B7-EE54D57E60A4}" destId="{C350EF2A-DD6E-4CEC-8CE8-35AF51A39F4D}" srcOrd="0" destOrd="0" presId="urn:microsoft.com/office/officeart/2008/layout/NameandTitleOrganizationalChart"/>
    <dgm:cxn modelId="{EA329E2A-66D4-4167-964F-242E3933E5EB}" type="presParOf" srcId="{C350EF2A-DD6E-4CEC-8CE8-35AF51A39F4D}" destId="{2F068EE6-B59C-4180-970C-FFD44FBEE1F3}" srcOrd="0" destOrd="0" presId="urn:microsoft.com/office/officeart/2008/layout/NameandTitleOrganizationalChart"/>
    <dgm:cxn modelId="{E80844A3-1854-40CE-945F-03FFB18B13E4}" type="presParOf" srcId="{C350EF2A-DD6E-4CEC-8CE8-35AF51A39F4D}" destId="{2421563F-D717-44AA-AD13-56F974538C08}" srcOrd="1" destOrd="0" presId="urn:microsoft.com/office/officeart/2008/layout/NameandTitleOrganizationalChart"/>
    <dgm:cxn modelId="{97245EAE-3DC9-451C-A6A7-B249E28823C3}" type="presParOf" srcId="{C350EF2A-DD6E-4CEC-8CE8-35AF51A39F4D}" destId="{B3A78B96-34B1-4C49-A379-5883E924D2D3}" srcOrd="2" destOrd="0" presId="urn:microsoft.com/office/officeart/2008/layout/NameandTitleOrganizationalChart"/>
    <dgm:cxn modelId="{F8D4013E-750D-426B-AF18-3A0E6A2DE853}" type="presParOf" srcId="{E4415F34-37B1-47AD-91B7-EE54D57E60A4}" destId="{7ADBC176-9807-4D99-B440-27A243B6B67C}" srcOrd="1" destOrd="0" presId="urn:microsoft.com/office/officeart/2008/layout/NameandTitleOrganizationalChart"/>
    <dgm:cxn modelId="{4896E493-A403-4592-BC6B-2F95147DE89D}" type="presParOf" srcId="{7ADBC176-9807-4D99-B440-27A243B6B67C}" destId="{57DDB1F9-3946-40C0-B68C-519F8315DDC4}" srcOrd="0" destOrd="0" presId="urn:microsoft.com/office/officeart/2008/layout/NameandTitleOrganizationalChart"/>
    <dgm:cxn modelId="{48CE5C74-885A-4DBE-95FF-76EFFB52BB6D}" type="presParOf" srcId="{7ADBC176-9807-4D99-B440-27A243B6B67C}" destId="{CA7D33CD-A374-42FD-994D-EFBA9F1A8280}" srcOrd="1" destOrd="0" presId="urn:microsoft.com/office/officeart/2008/layout/NameandTitleOrganizationalChart"/>
    <dgm:cxn modelId="{388F6ECA-3ADA-4EC0-9F45-3C8BDBDE9C90}" type="presParOf" srcId="{CA7D33CD-A374-42FD-994D-EFBA9F1A8280}" destId="{45166B46-8891-4E42-9509-79568CF0E9F8}" srcOrd="0" destOrd="0" presId="urn:microsoft.com/office/officeart/2008/layout/NameandTitleOrganizationalChart"/>
    <dgm:cxn modelId="{936C9B7E-A7E8-49B2-AE2A-E2148AA254E4}" type="presParOf" srcId="{45166B46-8891-4E42-9509-79568CF0E9F8}" destId="{64FB1A20-6C9A-438C-AAB6-3BE00E587190}" srcOrd="0" destOrd="0" presId="urn:microsoft.com/office/officeart/2008/layout/NameandTitleOrganizationalChart"/>
    <dgm:cxn modelId="{8011F8F4-314E-48A5-9693-F690D1C9EE68}" type="presParOf" srcId="{45166B46-8891-4E42-9509-79568CF0E9F8}" destId="{0ADAFA01-4CEE-4AC4-9657-57F1CB0525ED}" srcOrd="1" destOrd="0" presId="urn:microsoft.com/office/officeart/2008/layout/NameandTitleOrganizationalChart"/>
    <dgm:cxn modelId="{D9A040B1-718B-4F9C-B1E1-4A0E1B5CC07A}" type="presParOf" srcId="{45166B46-8891-4E42-9509-79568CF0E9F8}" destId="{5B28F542-5F58-4B2A-B749-10BE9B28E4A9}" srcOrd="2" destOrd="0" presId="urn:microsoft.com/office/officeart/2008/layout/NameandTitleOrganizationalChart"/>
    <dgm:cxn modelId="{F370C40E-15CD-4889-86F3-6D697C7284D2}" type="presParOf" srcId="{CA7D33CD-A374-42FD-994D-EFBA9F1A8280}" destId="{84A376DB-0CF3-41C1-8F30-A7D14B30244B}" srcOrd="1" destOrd="0" presId="urn:microsoft.com/office/officeart/2008/layout/NameandTitleOrganizationalChart"/>
    <dgm:cxn modelId="{A0D0205A-C58E-4CD0-8B78-2B3D92398FA9}" type="presParOf" srcId="{CA7D33CD-A374-42FD-994D-EFBA9F1A8280}" destId="{6D30ACB5-0A4B-41A1-B80B-69C22FB8763A}" srcOrd="2" destOrd="0" presId="urn:microsoft.com/office/officeart/2008/layout/NameandTitleOrganizationalChart"/>
    <dgm:cxn modelId="{502E8D42-FF16-4270-8B71-17D0F9F32D4A}" type="presParOf" srcId="{7ADBC176-9807-4D99-B440-27A243B6B67C}" destId="{A8BECA0C-02D4-4B9D-9079-4699FC2CDECD}" srcOrd="2" destOrd="0" presId="urn:microsoft.com/office/officeart/2008/layout/NameandTitleOrganizationalChart"/>
    <dgm:cxn modelId="{89CBA128-41A1-4D12-93D9-DAD5C90A7BFF}" type="presParOf" srcId="{7ADBC176-9807-4D99-B440-27A243B6B67C}" destId="{29443E74-DD8D-4415-8605-3AB6FCFAF108}" srcOrd="3" destOrd="0" presId="urn:microsoft.com/office/officeart/2008/layout/NameandTitleOrganizationalChart"/>
    <dgm:cxn modelId="{BE039CB4-B965-4321-8C1C-F929A11BF86D}" type="presParOf" srcId="{29443E74-DD8D-4415-8605-3AB6FCFAF108}" destId="{3EC452F6-47BF-4FE4-9100-E2164CF29CF8}" srcOrd="0" destOrd="0" presId="urn:microsoft.com/office/officeart/2008/layout/NameandTitleOrganizationalChart"/>
    <dgm:cxn modelId="{7029D058-1504-4FEB-AEDB-EA59D9211D44}" type="presParOf" srcId="{3EC452F6-47BF-4FE4-9100-E2164CF29CF8}" destId="{79400429-D7CB-402A-A51D-A0F0459F0725}" srcOrd="0" destOrd="0" presId="urn:microsoft.com/office/officeart/2008/layout/NameandTitleOrganizationalChart"/>
    <dgm:cxn modelId="{57F0FF1E-D8C1-4850-8EEF-34DD179B2F7B}" type="presParOf" srcId="{3EC452F6-47BF-4FE4-9100-E2164CF29CF8}" destId="{DEC0D809-D818-48CE-B3C0-50AC78D523E2}" srcOrd="1" destOrd="0" presId="urn:microsoft.com/office/officeart/2008/layout/NameandTitleOrganizationalChart"/>
    <dgm:cxn modelId="{789A1022-34B8-4AFB-B268-1C3FB7C086DA}" type="presParOf" srcId="{3EC452F6-47BF-4FE4-9100-E2164CF29CF8}" destId="{E89853D9-F831-494C-BA18-27BF783A6C4D}" srcOrd="2" destOrd="0" presId="urn:microsoft.com/office/officeart/2008/layout/NameandTitleOrganizationalChart"/>
    <dgm:cxn modelId="{2C647191-6BD2-4C7A-B1E6-13175969067D}" type="presParOf" srcId="{29443E74-DD8D-4415-8605-3AB6FCFAF108}" destId="{C7A143B7-B01C-468A-B014-93D6BDFF9DE6}" srcOrd="1" destOrd="0" presId="urn:microsoft.com/office/officeart/2008/layout/NameandTitleOrganizationalChart"/>
    <dgm:cxn modelId="{E1541AF3-61B6-44DF-A5D6-889508028949}" type="presParOf" srcId="{C7A143B7-B01C-468A-B014-93D6BDFF9DE6}" destId="{61C64477-72FA-40DF-A6C1-F4F1ECF0564D}" srcOrd="0" destOrd="0" presId="urn:microsoft.com/office/officeart/2008/layout/NameandTitleOrganizationalChart"/>
    <dgm:cxn modelId="{DD2BE7C7-8006-4A65-A8D2-241D372668AE}" type="presParOf" srcId="{C7A143B7-B01C-468A-B014-93D6BDFF9DE6}" destId="{B500689E-976B-4245-8111-8FEB7906DAF0}" srcOrd="1" destOrd="0" presId="urn:microsoft.com/office/officeart/2008/layout/NameandTitleOrganizationalChart"/>
    <dgm:cxn modelId="{EE120A4E-1E43-4FCD-869D-F0A8AB9907C1}" type="presParOf" srcId="{B500689E-976B-4245-8111-8FEB7906DAF0}" destId="{5536A3EA-37F8-4BA1-82F4-0431DD95AFA8}" srcOrd="0" destOrd="0" presId="urn:microsoft.com/office/officeart/2008/layout/NameandTitleOrganizationalChart"/>
    <dgm:cxn modelId="{5F37686F-C6DB-4131-A926-08503B06200E}" type="presParOf" srcId="{5536A3EA-37F8-4BA1-82F4-0431DD95AFA8}" destId="{A6A2451E-46FF-4680-AF44-997D4DF6CA7F}" srcOrd="0" destOrd="0" presId="urn:microsoft.com/office/officeart/2008/layout/NameandTitleOrganizationalChart"/>
    <dgm:cxn modelId="{1BE65A73-E318-43DF-96DE-4A251BF0E860}" type="presParOf" srcId="{5536A3EA-37F8-4BA1-82F4-0431DD95AFA8}" destId="{1FB4F452-C0E6-473D-955B-36E67612102F}" srcOrd="1" destOrd="0" presId="urn:microsoft.com/office/officeart/2008/layout/NameandTitleOrganizationalChart"/>
    <dgm:cxn modelId="{A2F6E593-C1B2-4302-A803-3C066F2FD38A}" type="presParOf" srcId="{5536A3EA-37F8-4BA1-82F4-0431DD95AFA8}" destId="{D6B237B0-046A-45CD-BD60-EDCAC1219B59}" srcOrd="2" destOrd="0" presId="urn:microsoft.com/office/officeart/2008/layout/NameandTitleOrganizationalChart"/>
    <dgm:cxn modelId="{D8CD75F4-9E65-441C-B110-03466A17B9F6}" type="presParOf" srcId="{B500689E-976B-4245-8111-8FEB7906DAF0}" destId="{B28C158D-9B42-4D1B-8E32-664E11F982EE}" srcOrd="1" destOrd="0" presId="urn:microsoft.com/office/officeart/2008/layout/NameandTitleOrganizationalChart"/>
    <dgm:cxn modelId="{F594F4CF-86C2-4570-8BE6-B8A94BCEA4EB}" type="presParOf" srcId="{B500689E-976B-4245-8111-8FEB7906DAF0}" destId="{3BD740DA-5C04-4590-B87C-E2D4BD44A0EB}" srcOrd="2" destOrd="0" presId="urn:microsoft.com/office/officeart/2008/layout/NameandTitleOrganizationalChart"/>
    <dgm:cxn modelId="{449AF70C-141B-49F7-AB20-24A88DF6627A}" type="presParOf" srcId="{C7A143B7-B01C-468A-B014-93D6BDFF9DE6}" destId="{84F3C767-B1C9-44A7-A94F-010D572D4A5D}" srcOrd="2" destOrd="0" presId="urn:microsoft.com/office/officeart/2008/layout/NameandTitleOrganizationalChart"/>
    <dgm:cxn modelId="{7F444E5C-3546-464E-909D-C7E205769F27}" type="presParOf" srcId="{C7A143B7-B01C-468A-B014-93D6BDFF9DE6}" destId="{78FCF619-0449-49BC-8356-1E480B4C6749}" srcOrd="3" destOrd="0" presId="urn:microsoft.com/office/officeart/2008/layout/NameandTitleOrganizationalChart"/>
    <dgm:cxn modelId="{ECA9F605-9044-4933-BC61-E58D978B61C5}" type="presParOf" srcId="{78FCF619-0449-49BC-8356-1E480B4C6749}" destId="{7B2E929C-AE0B-4441-A513-24C007A3625F}" srcOrd="0" destOrd="0" presId="urn:microsoft.com/office/officeart/2008/layout/NameandTitleOrganizationalChart"/>
    <dgm:cxn modelId="{E65D3606-CD92-432D-BDE3-978C29A22DDB}" type="presParOf" srcId="{7B2E929C-AE0B-4441-A513-24C007A3625F}" destId="{62C48564-8415-4419-96BA-12D04F585B09}" srcOrd="0" destOrd="0" presId="urn:microsoft.com/office/officeart/2008/layout/NameandTitleOrganizationalChart"/>
    <dgm:cxn modelId="{49673152-C7AF-45C6-8DC5-A82F10844EFC}" type="presParOf" srcId="{7B2E929C-AE0B-4441-A513-24C007A3625F}" destId="{051F18AF-602D-42D4-A82C-E23A2B191EBB}" srcOrd="1" destOrd="0" presId="urn:microsoft.com/office/officeart/2008/layout/NameandTitleOrganizationalChart"/>
    <dgm:cxn modelId="{6592523F-CA36-4402-A702-FE1F73FBD39D}" type="presParOf" srcId="{7B2E929C-AE0B-4441-A513-24C007A3625F}" destId="{9E16B3DD-383C-499D-BDDC-AFD128646A83}" srcOrd="2" destOrd="0" presId="urn:microsoft.com/office/officeart/2008/layout/NameandTitleOrganizationalChart"/>
    <dgm:cxn modelId="{B2367552-B70D-45ED-972C-F8ECF5711479}" type="presParOf" srcId="{78FCF619-0449-49BC-8356-1E480B4C6749}" destId="{359D4B60-607A-40F3-A3BB-42B89C4ACE6F}" srcOrd="1" destOrd="0" presId="urn:microsoft.com/office/officeart/2008/layout/NameandTitleOrganizationalChart"/>
    <dgm:cxn modelId="{8FDEA61C-06C1-4187-9E7C-68B2CC74F87E}" type="presParOf" srcId="{78FCF619-0449-49BC-8356-1E480B4C6749}" destId="{EA2CB2DB-B33F-417E-9F7C-8EF33F033061}" srcOrd="2" destOrd="0" presId="urn:microsoft.com/office/officeart/2008/layout/NameandTitleOrganizationalChart"/>
    <dgm:cxn modelId="{1DCC8D19-5E14-40D5-AC5F-EED4F8E3C408}" type="presParOf" srcId="{C7A143B7-B01C-468A-B014-93D6BDFF9DE6}" destId="{F5CC50F2-071C-4BFE-B166-7C524A77EFE5}" srcOrd="4" destOrd="0" presId="urn:microsoft.com/office/officeart/2008/layout/NameandTitleOrganizationalChart"/>
    <dgm:cxn modelId="{C494F387-16FC-43DE-A1E6-806630010F61}" type="presParOf" srcId="{C7A143B7-B01C-468A-B014-93D6BDFF9DE6}" destId="{F980AFB1-D97D-42C9-B829-D77F9571D423}" srcOrd="5" destOrd="0" presId="urn:microsoft.com/office/officeart/2008/layout/NameandTitleOrganizationalChart"/>
    <dgm:cxn modelId="{797BF010-FD32-4672-9FE4-65EBD1CC1CA8}" type="presParOf" srcId="{F980AFB1-D97D-42C9-B829-D77F9571D423}" destId="{A5BCC71F-0C67-421C-B4F1-040CCB72421A}" srcOrd="0" destOrd="0" presId="urn:microsoft.com/office/officeart/2008/layout/NameandTitleOrganizationalChart"/>
    <dgm:cxn modelId="{1229F523-C77B-4EBF-B966-AA45117DF034}" type="presParOf" srcId="{A5BCC71F-0C67-421C-B4F1-040CCB72421A}" destId="{2886DF26-9598-4851-8C26-C4C2C9B32493}" srcOrd="0" destOrd="0" presId="urn:microsoft.com/office/officeart/2008/layout/NameandTitleOrganizationalChart"/>
    <dgm:cxn modelId="{AC7375C3-4CC4-46DB-9CF4-590AFF5AE077}" type="presParOf" srcId="{A5BCC71F-0C67-421C-B4F1-040CCB72421A}" destId="{8F4AFAF1-DADF-48BA-8AF4-885B6F5C67DB}" srcOrd="1" destOrd="0" presId="urn:microsoft.com/office/officeart/2008/layout/NameandTitleOrganizationalChart"/>
    <dgm:cxn modelId="{259A82A6-F884-4A9C-84C8-D4004659C12D}" type="presParOf" srcId="{A5BCC71F-0C67-421C-B4F1-040CCB72421A}" destId="{F4F662CD-7560-4BBE-9AD2-4800ED1D4259}" srcOrd="2" destOrd="0" presId="urn:microsoft.com/office/officeart/2008/layout/NameandTitleOrganizationalChart"/>
    <dgm:cxn modelId="{69556409-44D6-46DC-9F0A-9EEF23C6B46A}" type="presParOf" srcId="{F980AFB1-D97D-42C9-B829-D77F9571D423}" destId="{E827A3B6-C44B-4610-98AD-A5324E24336F}" srcOrd="1" destOrd="0" presId="urn:microsoft.com/office/officeart/2008/layout/NameandTitleOrganizationalChart"/>
    <dgm:cxn modelId="{79D6FDA9-2F2E-48CA-BCEA-0B18241B24F6}" type="presParOf" srcId="{F980AFB1-D97D-42C9-B829-D77F9571D423}" destId="{676AD7E2-DAB0-417B-A65E-3E290E7AECF0}" srcOrd="2" destOrd="0" presId="urn:microsoft.com/office/officeart/2008/layout/NameandTitleOrganizationalChart"/>
    <dgm:cxn modelId="{B5E34A50-D3A8-4B7C-BCEC-22DB02962EE0}" type="presParOf" srcId="{29443E74-DD8D-4415-8605-3AB6FCFAF108}" destId="{54F71A23-AA6C-4B0A-835A-667325F76201}" srcOrd="2" destOrd="0" presId="urn:microsoft.com/office/officeart/2008/layout/NameandTitleOrganizationalChart"/>
    <dgm:cxn modelId="{F42EAE38-F0D9-4192-804E-71D131276A14}" type="presParOf" srcId="{7ADBC176-9807-4D99-B440-27A243B6B67C}" destId="{DD25BA91-EEB1-4EE1-AB8F-EF9E8D180BA0}" srcOrd="4" destOrd="0" presId="urn:microsoft.com/office/officeart/2008/layout/NameandTitleOrganizationalChart"/>
    <dgm:cxn modelId="{C7069FE5-7817-47FB-8E74-36AC532D4591}" type="presParOf" srcId="{7ADBC176-9807-4D99-B440-27A243B6B67C}" destId="{64EA7263-0B68-47A6-8EC5-E1110C3B13B7}" srcOrd="5" destOrd="0" presId="urn:microsoft.com/office/officeart/2008/layout/NameandTitleOrganizationalChart"/>
    <dgm:cxn modelId="{1807F5D4-DF75-4658-9E95-4684A9ED4B46}" type="presParOf" srcId="{64EA7263-0B68-47A6-8EC5-E1110C3B13B7}" destId="{388FAC2B-D2A2-4422-BB51-FA7C0CBDD2AD}" srcOrd="0" destOrd="0" presId="urn:microsoft.com/office/officeart/2008/layout/NameandTitleOrganizationalChart"/>
    <dgm:cxn modelId="{2B46C8A1-4618-4CAB-A141-A073C911E4ED}" type="presParOf" srcId="{388FAC2B-D2A2-4422-BB51-FA7C0CBDD2AD}" destId="{81103D61-6F02-4842-BA08-F8A80F2F01EE}" srcOrd="0" destOrd="0" presId="urn:microsoft.com/office/officeart/2008/layout/NameandTitleOrganizationalChart"/>
    <dgm:cxn modelId="{14C05F9E-F06F-4268-9481-E0F5C9431E82}" type="presParOf" srcId="{388FAC2B-D2A2-4422-BB51-FA7C0CBDD2AD}" destId="{80C4246C-4FD0-4E92-8ABD-71AE93CF602A}" srcOrd="1" destOrd="0" presId="urn:microsoft.com/office/officeart/2008/layout/NameandTitleOrganizationalChart"/>
    <dgm:cxn modelId="{0610E33D-C481-4EBC-9F9F-A445E2FC6F41}" type="presParOf" srcId="{388FAC2B-D2A2-4422-BB51-FA7C0CBDD2AD}" destId="{7BD3E9B5-CEBB-456F-9CD3-0C0DC40BB575}" srcOrd="2" destOrd="0" presId="urn:microsoft.com/office/officeart/2008/layout/NameandTitleOrganizationalChart"/>
    <dgm:cxn modelId="{C0750969-B89B-449F-A808-E870DE86A960}" type="presParOf" srcId="{64EA7263-0B68-47A6-8EC5-E1110C3B13B7}" destId="{7BFC4EBB-1FBF-482D-A413-0C2770F3748B}" srcOrd="1" destOrd="0" presId="urn:microsoft.com/office/officeart/2008/layout/NameandTitleOrganizationalChart"/>
    <dgm:cxn modelId="{4277F436-E141-48CE-851E-2F92CD098BE9}" type="presParOf" srcId="{7BFC4EBB-1FBF-482D-A413-0C2770F3748B}" destId="{B2E89A07-11F3-4280-B269-2DBE55F4419E}" srcOrd="0" destOrd="0" presId="urn:microsoft.com/office/officeart/2008/layout/NameandTitleOrganizationalChart"/>
    <dgm:cxn modelId="{98D8A7EA-F846-49D6-8C39-2FA6A88B5F6E}" type="presParOf" srcId="{7BFC4EBB-1FBF-482D-A413-0C2770F3748B}" destId="{364A0568-A00F-4A95-A094-295DC4FBD0DA}" srcOrd="1" destOrd="0" presId="urn:microsoft.com/office/officeart/2008/layout/NameandTitleOrganizationalChart"/>
    <dgm:cxn modelId="{0F9408FD-B046-4A0A-85DE-4059FD0DE744}" type="presParOf" srcId="{364A0568-A00F-4A95-A094-295DC4FBD0DA}" destId="{36FD25DA-DAFF-4F54-A2F0-71E242D4CCA2}" srcOrd="0" destOrd="0" presId="urn:microsoft.com/office/officeart/2008/layout/NameandTitleOrganizationalChart"/>
    <dgm:cxn modelId="{114174E5-460B-4653-8995-246D2BC5992B}" type="presParOf" srcId="{36FD25DA-DAFF-4F54-A2F0-71E242D4CCA2}" destId="{8741E6D8-D8A4-403D-93C9-9EE4FF677354}" srcOrd="0" destOrd="0" presId="urn:microsoft.com/office/officeart/2008/layout/NameandTitleOrganizationalChart"/>
    <dgm:cxn modelId="{DFE60879-50CF-478A-8540-A94BACD0B99E}" type="presParOf" srcId="{36FD25DA-DAFF-4F54-A2F0-71E242D4CCA2}" destId="{55EE5305-3C00-43E4-8181-754EF28F1B4D}" srcOrd="1" destOrd="0" presId="urn:microsoft.com/office/officeart/2008/layout/NameandTitleOrganizationalChart"/>
    <dgm:cxn modelId="{F441524E-B962-4DD9-B904-7E20B6CF96F7}" type="presParOf" srcId="{36FD25DA-DAFF-4F54-A2F0-71E242D4CCA2}" destId="{0C0B92CD-364E-4254-853F-3E4DACD14FAB}" srcOrd="2" destOrd="0" presId="urn:microsoft.com/office/officeart/2008/layout/NameandTitleOrganizationalChart"/>
    <dgm:cxn modelId="{6D5B38B8-5C97-4063-A695-B9496C99FE9F}" type="presParOf" srcId="{364A0568-A00F-4A95-A094-295DC4FBD0DA}" destId="{A12402BD-08D2-4265-99FB-1C18C5D91B71}" srcOrd="1" destOrd="0" presId="urn:microsoft.com/office/officeart/2008/layout/NameandTitleOrganizationalChart"/>
    <dgm:cxn modelId="{F0CBD979-DFD5-4337-AC4E-AAF72C9A8ADE}" type="presParOf" srcId="{364A0568-A00F-4A95-A094-295DC4FBD0DA}" destId="{64DC2A55-559B-4890-8E09-CA0DC77DDBE2}" srcOrd="2" destOrd="0" presId="urn:microsoft.com/office/officeart/2008/layout/NameandTitleOrganizationalChart"/>
    <dgm:cxn modelId="{C53B8083-124D-43D8-BDA3-7AACFE0C184B}" type="presParOf" srcId="{7BFC4EBB-1FBF-482D-A413-0C2770F3748B}" destId="{6C23A18D-ECF4-43F9-8A17-D7167FBDD6FD}" srcOrd="2" destOrd="0" presId="urn:microsoft.com/office/officeart/2008/layout/NameandTitleOrganizationalChart"/>
    <dgm:cxn modelId="{D62A3611-17C1-4161-97AD-E09654C473B8}" type="presParOf" srcId="{7BFC4EBB-1FBF-482D-A413-0C2770F3748B}" destId="{044A59A2-CDCF-47B5-95DE-A3F9C533EC23}" srcOrd="3" destOrd="0" presId="urn:microsoft.com/office/officeart/2008/layout/NameandTitleOrganizationalChart"/>
    <dgm:cxn modelId="{CACD70BE-D650-4276-B749-1AB43C48CAB7}" type="presParOf" srcId="{044A59A2-CDCF-47B5-95DE-A3F9C533EC23}" destId="{8AA1D5C1-37E0-491C-A7F3-86EB5118EF77}" srcOrd="0" destOrd="0" presId="urn:microsoft.com/office/officeart/2008/layout/NameandTitleOrganizationalChart"/>
    <dgm:cxn modelId="{8ECF991E-0334-4CBA-AFBC-63D980485C0B}" type="presParOf" srcId="{8AA1D5C1-37E0-491C-A7F3-86EB5118EF77}" destId="{7699B619-FA5C-495E-A703-9B9CABF94EAE}" srcOrd="0" destOrd="0" presId="urn:microsoft.com/office/officeart/2008/layout/NameandTitleOrganizationalChart"/>
    <dgm:cxn modelId="{5768DB9E-ED8E-490A-B59C-77659FD798C6}" type="presParOf" srcId="{8AA1D5C1-37E0-491C-A7F3-86EB5118EF77}" destId="{6E1463CE-9F8E-48F1-94D1-3AD5931764F3}" srcOrd="1" destOrd="0" presId="urn:microsoft.com/office/officeart/2008/layout/NameandTitleOrganizationalChart"/>
    <dgm:cxn modelId="{942109B2-7183-4C73-9698-9753A9054449}" type="presParOf" srcId="{8AA1D5C1-37E0-491C-A7F3-86EB5118EF77}" destId="{AAAD0DB3-687E-4E31-BB44-F8B5B2B5063F}" srcOrd="2" destOrd="0" presId="urn:microsoft.com/office/officeart/2008/layout/NameandTitleOrganizationalChart"/>
    <dgm:cxn modelId="{BB2E4758-44D7-4E27-9753-657EBEAE56F8}" type="presParOf" srcId="{044A59A2-CDCF-47B5-95DE-A3F9C533EC23}" destId="{48557BAC-D282-47DE-B9B9-B3A18022E19E}" srcOrd="1" destOrd="0" presId="urn:microsoft.com/office/officeart/2008/layout/NameandTitleOrganizationalChart"/>
    <dgm:cxn modelId="{79B34B28-931A-475F-B1B6-98D3F61414D6}" type="presParOf" srcId="{044A59A2-CDCF-47B5-95DE-A3F9C533EC23}" destId="{77E09BE9-2B6D-4D2D-9AD4-E0DF42511FAA}" srcOrd="2" destOrd="0" presId="urn:microsoft.com/office/officeart/2008/layout/NameandTitleOrganizationalChart"/>
    <dgm:cxn modelId="{14117C46-297E-4B6C-BD7F-4F587F51A60A}" type="presParOf" srcId="{64EA7263-0B68-47A6-8EC5-E1110C3B13B7}" destId="{5A6CE9B8-4995-4523-940B-DF6026538072}" srcOrd="2" destOrd="0" presId="urn:microsoft.com/office/officeart/2008/layout/NameandTitleOrganizationalChart"/>
    <dgm:cxn modelId="{CAB8031A-7A58-4138-AB7D-D0668491EB72}" type="presParOf" srcId="{E4415F34-37B1-47AD-91B7-EE54D57E60A4}" destId="{019C5910-5882-4208-8F66-6FCB66D222CE}" srcOrd="2" destOrd="0" presId="urn:microsoft.com/office/officeart/2008/layout/NameandTitleOrganizationalChart"/>
    <dgm:cxn modelId="{B432B237-D779-4A78-AFFF-476C563E4C0E}" type="presParOf" srcId="{810B86AB-8AEB-4808-B30C-04474F41E6D9}" destId="{5D3EB80E-AA03-47F9-A6E3-0C429FBBF3B5}" srcOrd="2" destOrd="0" presId="urn:microsoft.com/office/officeart/2008/layout/NameandTitleOrganizationalChart"/>
    <dgm:cxn modelId="{F5398998-6DA1-44A0-88F0-7BA8457DC653}" type="presParOf" srcId="{417C8262-11AB-4F18-AFC5-FA90206D9F50}" destId="{B27A3D34-5AA5-4C29-BEF7-A806DE9AD641}" srcOrd="4" destOrd="0" presId="urn:microsoft.com/office/officeart/2008/layout/NameandTitleOrganizationalChart"/>
    <dgm:cxn modelId="{B3872C4C-9DCB-47C3-B81B-6E0D1E604B51}" type="presParOf" srcId="{417C8262-11AB-4F18-AFC5-FA90206D9F50}" destId="{6F705BC9-3436-481D-AB5A-6F713EF4D0CD}" srcOrd="5" destOrd="0" presId="urn:microsoft.com/office/officeart/2008/layout/NameandTitleOrganizationalChart"/>
    <dgm:cxn modelId="{CC4543FD-6409-4340-B222-A8BACBCEB072}" type="presParOf" srcId="{6F705BC9-3436-481D-AB5A-6F713EF4D0CD}" destId="{7FCF09F2-EFC0-46D4-B5CF-DCDDBB12458F}" srcOrd="0" destOrd="0" presId="urn:microsoft.com/office/officeart/2008/layout/NameandTitleOrganizationalChart"/>
    <dgm:cxn modelId="{25F25C6C-A860-4E30-9C97-E4B3833E925E}" type="presParOf" srcId="{7FCF09F2-EFC0-46D4-B5CF-DCDDBB12458F}" destId="{A7ED969D-DBA5-4E32-96DF-AF8CBA564005}" srcOrd="0" destOrd="0" presId="urn:microsoft.com/office/officeart/2008/layout/NameandTitleOrganizationalChart"/>
    <dgm:cxn modelId="{76B0F4FE-9933-4DE6-A421-351853C38C4E}" type="presParOf" srcId="{7FCF09F2-EFC0-46D4-B5CF-DCDDBB12458F}" destId="{78085F3C-0341-49BC-A185-217581F687E1}" srcOrd="1" destOrd="0" presId="urn:microsoft.com/office/officeart/2008/layout/NameandTitleOrganizationalChart"/>
    <dgm:cxn modelId="{FA21C3A4-50A1-433F-AEC1-37F18947B139}" type="presParOf" srcId="{7FCF09F2-EFC0-46D4-B5CF-DCDDBB12458F}" destId="{8692C940-D58D-412A-8D70-7D6AC79DAA1D}" srcOrd="2" destOrd="0" presId="urn:microsoft.com/office/officeart/2008/layout/NameandTitleOrganizationalChart"/>
    <dgm:cxn modelId="{8DB13090-349D-4382-B3DB-725C0F676131}" type="presParOf" srcId="{6F705BC9-3436-481D-AB5A-6F713EF4D0CD}" destId="{C1809CBC-E03B-431C-A176-F183E42E58F2}" srcOrd="1" destOrd="0" presId="urn:microsoft.com/office/officeart/2008/layout/NameandTitleOrganizationalChart"/>
    <dgm:cxn modelId="{D292333A-5659-4B48-A831-9FB14A3CBD29}" type="presParOf" srcId="{6F705BC9-3436-481D-AB5A-6F713EF4D0CD}" destId="{87309523-C298-4390-96CC-90A354ACF396}" srcOrd="2" destOrd="0" presId="urn:microsoft.com/office/officeart/2008/layout/NameandTitleOrganizationalChart"/>
    <dgm:cxn modelId="{1BA99151-6B01-4514-BEFF-D512C7C54BE8}" type="presParOf" srcId="{25F9914E-843E-4EF3-A188-29E0B884F1E1}" destId="{9106001D-6643-4EBC-A9D5-3FED7A7E880D}" srcOrd="2" destOrd="0" presId="urn:microsoft.com/office/officeart/2008/layout/NameandTitleOrganizationalChart"/>
    <dgm:cxn modelId="{00FE7345-4E97-4FA6-8E3A-E776B5605E78}" type="presParOf" srcId="{C8866BD6-B348-45DB-814E-3FF67F204DAA}" destId="{6E39748F-458F-4A6F-BE16-86D63C5FB763}" srcOrd="2" destOrd="0" presId="urn:microsoft.com/office/officeart/2008/layout/NameandTitleOrganizationalChart"/>
  </dgm:cxnLst>
  <dgm:bg/>
  <dgm:whole>
    <a:ln>
      <a:solidFill>
        <a:schemeClr val="tx1"/>
      </a:solidFill>
    </a:ln>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698E1D98-3827-44D4-8820-115C826BF551}" type="doc">
      <dgm:prSet loTypeId="urn:microsoft.com/office/officeart/2005/8/layout/hierarchy6" loCatId="hierarchy" qsTypeId="urn:microsoft.com/office/officeart/2005/8/quickstyle/simple3" qsCatId="simple" csTypeId="urn:microsoft.com/office/officeart/2005/8/colors/accent5_2" csCatId="accent5" phldr="1"/>
      <dgm:spPr/>
    </dgm:pt>
    <dgm:pt modelId="{A923699F-844A-42DF-84A8-BF23A088672E}">
      <dgm:prSet/>
      <dgm:spPr/>
      <dgm:t>
        <a:bodyPr/>
        <a:lstStyle/>
        <a:p>
          <a:pPr marR="0" algn="ctr" rtl="0"/>
          <a:r>
            <a:rPr lang="en-US"/>
            <a:t>Base DL Model Training</a:t>
          </a:r>
        </a:p>
      </dgm:t>
    </dgm:pt>
    <dgm:pt modelId="{B611F966-7937-4069-82E0-42D71D8D002A}" type="parTrans" cxnId="{60FEA73D-FF74-40CA-8286-49CFC4BB3F00}">
      <dgm:prSet/>
      <dgm:spPr/>
      <dgm:t>
        <a:bodyPr/>
        <a:lstStyle/>
        <a:p>
          <a:endParaRPr lang="en-US"/>
        </a:p>
      </dgm:t>
    </dgm:pt>
    <dgm:pt modelId="{D399887D-B63E-4D66-B73A-CE0894A67721}" type="sibTrans" cxnId="{60FEA73D-FF74-40CA-8286-49CFC4BB3F00}">
      <dgm:prSet/>
      <dgm:spPr/>
      <dgm:t>
        <a:bodyPr/>
        <a:lstStyle/>
        <a:p>
          <a:endParaRPr lang="en-US"/>
        </a:p>
      </dgm:t>
    </dgm:pt>
    <dgm:pt modelId="{664BB93A-3F97-4AFE-8310-7E5081DFC8A0}">
      <dgm:prSet/>
      <dgm:spPr/>
      <dgm:t>
        <a:bodyPr/>
        <a:lstStyle/>
        <a:p>
          <a:r>
            <a:rPr lang="en-US"/>
            <a:t>Scaling</a:t>
          </a:r>
        </a:p>
      </dgm:t>
    </dgm:pt>
    <dgm:pt modelId="{0720068A-8897-4F95-8C82-6FD6DA9DD5FB}" type="parTrans" cxnId="{01FAF4F1-C766-44C9-B235-16B2B0C77FD4}">
      <dgm:prSet/>
      <dgm:spPr/>
      <dgm:t>
        <a:bodyPr/>
        <a:lstStyle/>
        <a:p>
          <a:endParaRPr lang="en-US"/>
        </a:p>
      </dgm:t>
    </dgm:pt>
    <dgm:pt modelId="{D0E7B194-E278-48CB-94B0-6F8AE07D7211}" type="sibTrans" cxnId="{01FAF4F1-C766-44C9-B235-16B2B0C77FD4}">
      <dgm:prSet/>
      <dgm:spPr/>
      <dgm:t>
        <a:bodyPr/>
        <a:lstStyle/>
        <a:p>
          <a:endParaRPr lang="en-US"/>
        </a:p>
      </dgm:t>
    </dgm:pt>
    <dgm:pt modelId="{D242A70E-F4C7-46C5-BF2D-688AE639E682}">
      <dgm:prSet/>
      <dgm:spPr/>
      <dgm:t>
        <a:bodyPr/>
        <a:lstStyle/>
        <a:p>
          <a:r>
            <a:rPr lang="en-US"/>
            <a:t>Creating Variations in Data</a:t>
          </a:r>
        </a:p>
        <a:p>
          <a:r>
            <a:rPr lang="en-US"/>
            <a:t>by creating 27 x 27 ratios</a:t>
          </a:r>
        </a:p>
      </dgm:t>
    </dgm:pt>
    <dgm:pt modelId="{47E864CC-4996-4CF6-9059-7357EED5F514}" type="parTrans" cxnId="{1AEC837A-6D3F-47B6-87CF-0ED0107F9C2F}">
      <dgm:prSet/>
      <dgm:spPr/>
      <dgm:t>
        <a:bodyPr/>
        <a:lstStyle/>
        <a:p>
          <a:endParaRPr lang="en-US"/>
        </a:p>
      </dgm:t>
    </dgm:pt>
    <dgm:pt modelId="{B3947EFC-0252-4AD3-9BCD-082331800855}" type="sibTrans" cxnId="{1AEC837A-6D3F-47B6-87CF-0ED0107F9C2F}">
      <dgm:prSet/>
      <dgm:spPr/>
      <dgm:t>
        <a:bodyPr/>
        <a:lstStyle/>
        <a:p>
          <a:endParaRPr lang="en-US"/>
        </a:p>
      </dgm:t>
    </dgm:pt>
    <dgm:pt modelId="{9859D433-EBA8-4D74-AA2A-D5456425737E}">
      <dgm:prSet/>
      <dgm:spPr/>
      <dgm:t>
        <a:bodyPr/>
        <a:lstStyle/>
        <a:p>
          <a:r>
            <a:rPr lang="en-US"/>
            <a:t>MinMax</a:t>
          </a:r>
        </a:p>
      </dgm:t>
    </dgm:pt>
    <dgm:pt modelId="{4519E128-3B81-415B-8119-90DDA86368C1}" type="parTrans" cxnId="{9AC6F2E8-6405-45C1-8DEC-3BCA88535E2D}">
      <dgm:prSet/>
      <dgm:spPr/>
      <dgm:t>
        <a:bodyPr/>
        <a:lstStyle/>
        <a:p>
          <a:endParaRPr lang="en-US"/>
        </a:p>
      </dgm:t>
    </dgm:pt>
    <dgm:pt modelId="{76ADA2DF-D786-432C-AADE-876FFEDA9EAE}" type="sibTrans" cxnId="{9AC6F2E8-6405-45C1-8DEC-3BCA88535E2D}">
      <dgm:prSet/>
      <dgm:spPr/>
      <dgm:t>
        <a:bodyPr/>
        <a:lstStyle/>
        <a:p>
          <a:endParaRPr lang="en-US"/>
        </a:p>
      </dgm:t>
    </dgm:pt>
    <dgm:pt modelId="{6C83C38B-76DC-4EFF-BC49-8648A8AEC08E}">
      <dgm:prSet/>
      <dgm:spPr/>
      <dgm:t>
        <a:bodyPr/>
        <a:lstStyle/>
        <a:p>
          <a:r>
            <a:rPr lang="en-US"/>
            <a:t>Log Scaling</a:t>
          </a:r>
        </a:p>
      </dgm:t>
    </dgm:pt>
    <dgm:pt modelId="{0E4E8B63-3E21-4E23-84BC-67E3CC7F58C3}" type="parTrans" cxnId="{42AC8092-60E2-4312-BE4F-6484C5EA0339}">
      <dgm:prSet/>
      <dgm:spPr/>
      <dgm:t>
        <a:bodyPr/>
        <a:lstStyle/>
        <a:p>
          <a:endParaRPr lang="en-US"/>
        </a:p>
      </dgm:t>
    </dgm:pt>
    <dgm:pt modelId="{DDFAD1D5-F7E2-4DE0-A227-187F3DE4308D}" type="sibTrans" cxnId="{42AC8092-60E2-4312-BE4F-6484C5EA0339}">
      <dgm:prSet/>
      <dgm:spPr/>
      <dgm:t>
        <a:bodyPr/>
        <a:lstStyle/>
        <a:p>
          <a:endParaRPr lang="en-US"/>
        </a:p>
      </dgm:t>
    </dgm:pt>
    <dgm:pt modelId="{B02B136C-4EF8-429E-A5D0-83CA4BBD5D55}">
      <dgm:prSet/>
      <dgm:spPr/>
      <dgm:t>
        <a:bodyPr/>
        <a:lstStyle/>
        <a:p>
          <a:r>
            <a:rPr lang="en-US"/>
            <a:t>Sigmoid Scaling</a:t>
          </a:r>
        </a:p>
      </dgm:t>
    </dgm:pt>
    <dgm:pt modelId="{BA6E86FB-2165-475C-8001-0E92AECCA161}" type="parTrans" cxnId="{B1B33EE2-FD1E-4B2B-AC22-E15383801A1F}">
      <dgm:prSet/>
      <dgm:spPr/>
      <dgm:t>
        <a:bodyPr/>
        <a:lstStyle/>
        <a:p>
          <a:endParaRPr lang="en-US"/>
        </a:p>
      </dgm:t>
    </dgm:pt>
    <dgm:pt modelId="{D9E0F07B-5464-4F4A-9B73-5F4C7088B3AA}" type="sibTrans" cxnId="{B1B33EE2-FD1E-4B2B-AC22-E15383801A1F}">
      <dgm:prSet/>
      <dgm:spPr/>
      <dgm:t>
        <a:bodyPr/>
        <a:lstStyle/>
        <a:p>
          <a:endParaRPr lang="en-US"/>
        </a:p>
      </dgm:t>
    </dgm:pt>
    <dgm:pt modelId="{559DF874-155D-45BD-9AA2-47AF9F72AF1E}">
      <dgm:prSet/>
      <dgm:spPr/>
      <dgm:t>
        <a:bodyPr/>
        <a:lstStyle/>
        <a:p>
          <a:r>
            <a:rPr lang="en-US"/>
            <a:t>DeepInsight</a:t>
          </a:r>
        </a:p>
      </dgm:t>
    </dgm:pt>
    <dgm:pt modelId="{D2A832A9-55B1-4300-93CB-DDED21D20AE2}" type="parTrans" cxnId="{856AF65A-EE05-4C97-A201-206D2F091CA0}">
      <dgm:prSet/>
      <dgm:spPr/>
      <dgm:t>
        <a:bodyPr/>
        <a:lstStyle/>
        <a:p>
          <a:endParaRPr lang="en-US"/>
        </a:p>
      </dgm:t>
    </dgm:pt>
    <dgm:pt modelId="{99E8EFD1-C5AE-4FFF-AA92-E0F9AABEC1A3}" type="sibTrans" cxnId="{856AF65A-EE05-4C97-A201-206D2F091CA0}">
      <dgm:prSet/>
      <dgm:spPr/>
      <dgm:t>
        <a:bodyPr/>
        <a:lstStyle/>
        <a:p>
          <a:endParaRPr lang="en-US"/>
        </a:p>
      </dgm:t>
    </dgm:pt>
    <dgm:pt modelId="{4DA6AD68-6494-47F0-8168-8C6D30C72A6C}">
      <dgm:prSet/>
      <dgm:spPr/>
      <dgm:t>
        <a:bodyPr/>
        <a:lstStyle/>
        <a:p>
          <a:r>
            <a:rPr lang="en-US"/>
            <a:t>Non-image Data Classication with Convolutional Neural Networks</a:t>
          </a:r>
        </a:p>
      </dgm:t>
    </dgm:pt>
    <dgm:pt modelId="{EFDF431B-C80E-42C7-8078-351707676810}" type="parTrans" cxnId="{3B0CE570-8F93-4182-A73C-104D47F3E24A}">
      <dgm:prSet/>
      <dgm:spPr/>
      <dgm:t>
        <a:bodyPr/>
        <a:lstStyle/>
        <a:p>
          <a:endParaRPr lang="en-US"/>
        </a:p>
      </dgm:t>
    </dgm:pt>
    <dgm:pt modelId="{F5B0DBAE-222F-4D44-BDB4-19C5D35732F9}" type="sibTrans" cxnId="{3B0CE570-8F93-4182-A73C-104D47F3E24A}">
      <dgm:prSet/>
      <dgm:spPr/>
      <dgm:t>
        <a:bodyPr/>
        <a:lstStyle/>
        <a:p>
          <a:endParaRPr lang="en-US"/>
        </a:p>
      </dgm:t>
    </dgm:pt>
    <dgm:pt modelId="{C4D9B575-E2E4-4A80-9825-70E454558386}">
      <dgm:prSet/>
      <dgm:spPr/>
      <dgm:t>
        <a:bodyPr/>
        <a:lstStyle/>
        <a:p>
          <a:r>
            <a:rPr lang="en-US"/>
            <a:t>Random Matrix 27x27</a:t>
          </a:r>
        </a:p>
      </dgm:t>
    </dgm:pt>
    <dgm:pt modelId="{CFFE3223-C373-4DF3-8343-10A1C5CDD79F}" type="parTrans" cxnId="{3A66A196-E5D5-4595-8497-CE049795837D}">
      <dgm:prSet/>
      <dgm:spPr/>
      <dgm:t>
        <a:bodyPr/>
        <a:lstStyle/>
        <a:p>
          <a:endParaRPr lang="en-US"/>
        </a:p>
      </dgm:t>
    </dgm:pt>
    <dgm:pt modelId="{6E398FB6-C3F6-4C9A-8F44-BA50DBE2C304}" type="sibTrans" cxnId="{3A66A196-E5D5-4595-8497-CE049795837D}">
      <dgm:prSet/>
      <dgm:spPr/>
      <dgm:t>
        <a:bodyPr/>
        <a:lstStyle/>
        <a:p>
          <a:endParaRPr lang="en-US"/>
        </a:p>
      </dgm:t>
    </dgm:pt>
    <dgm:pt modelId="{1151C1AD-6461-4C5F-A37D-F381D469727A}">
      <dgm:prSet/>
      <dgm:spPr/>
      <dgm:t>
        <a:bodyPr/>
        <a:lstStyle/>
        <a:p>
          <a:r>
            <a:rPr lang="en-US"/>
            <a:t>Combination of both methods</a:t>
          </a:r>
        </a:p>
      </dgm:t>
    </dgm:pt>
    <dgm:pt modelId="{7E420D75-9EA4-4B2F-9FB0-B1B2635FADA6}" type="parTrans" cxnId="{E75FF8DB-7B99-4B9C-8725-56E866BEEA37}">
      <dgm:prSet/>
      <dgm:spPr/>
      <dgm:t>
        <a:bodyPr/>
        <a:lstStyle/>
        <a:p>
          <a:endParaRPr lang="en-US"/>
        </a:p>
      </dgm:t>
    </dgm:pt>
    <dgm:pt modelId="{405C18FB-BC73-4F93-960E-4670D989711A}" type="sibTrans" cxnId="{E75FF8DB-7B99-4B9C-8725-56E866BEEA37}">
      <dgm:prSet/>
      <dgm:spPr/>
      <dgm:t>
        <a:bodyPr/>
        <a:lstStyle/>
        <a:p>
          <a:endParaRPr lang="en-US"/>
        </a:p>
      </dgm:t>
    </dgm:pt>
    <dgm:pt modelId="{A7C5D777-9066-4B38-BEB1-8E2B025DDFA7}">
      <dgm:prSet/>
      <dgm:spPr/>
      <dgm:t>
        <a:bodyPr/>
        <a:lstStyle/>
        <a:p>
          <a:r>
            <a:rPr lang="en-US"/>
            <a:t>Imaged FInancial ratios</a:t>
          </a:r>
        </a:p>
      </dgm:t>
    </dgm:pt>
    <dgm:pt modelId="{53199D53-20CE-4185-9E8D-BAD6DE01006E}" type="parTrans" cxnId="{5DF2C3EF-963C-4F32-A68B-0E4766A9327F}">
      <dgm:prSet/>
      <dgm:spPr/>
      <dgm:t>
        <a:bodyPr/>
        <a:lstStyle/>
        <a:p>
          <a:endParaRPr lang="en-US"/>
        </a:p>
      </dgm:t>
    </dgm:pt>
    <dgm:pt modelId="{2944B9B9-D876-4C63-AB62-179698388B00}" type="sibTrans" cxnId="{5DF2C3EF-963C-4F32-A68B-0E4766A9327F}">
      <dgm:prSet/>
      <dgm:spPr/>
      <dgm:t>
        <a:bodyPr/>
        <a:lstStyle/>
        <a:p>
          <a:endParaRPr lang="en-US"/>
        </a:p>
      </dgm:t>
    </dgm:pt>
    <dgm:pt modelId="{F273B28F-6D06-4310-8416-26C525274F95}">
      <dgm:prSet/>
      <dgm:spPr/>
      <dgm:t>
        <a:bodyPr/>
        <a:lstStyle/>
        <a:p>
          <a:r>
            <a:rPr lang="en-US"/>
            <a:t>Co-Variance based 27x27 Matrix</a:t>
          </a:r>
        </a:p>
      </dgm:t>
    </dgm:pt>
    <dgm:pt modelId="{5EFA853C-3BBE-4880-8ACE-9F2745928466}" type="parTrans" cxnId="{AD13A3AC-291C-4B6A-8220-6642B12470FA}">
      <dgm:prSet/>
      <dgm:spPr/>
      <dgm:t>
        <a:bodyPr/>
        <a:lstStyle/>
        <a:p>
          <a:endParaRPr lang="en-US"/>
        </a:p>
      </dgm:t>
    </dgm:pt>
    <dgm:pt modelId="{7500DD35-932A-47A0-BA73-803B59EDEED4}" type="sibTrans" cxnId="{AD13A3AC-291C-4B6A-8220-6642B12470FA}">
      <dgm:prSet/>
      <dgm:spPr/>
      <dgm:t>
        <a:bodyPr/>
        <a:lstStyle/>
        <a:p>
          <a:endParaRPr lang="en-US"/>
        </a:p>
      </dgm:t>
    </dgm:pt>
    <dgm:pt modelId="{5BC0EF30-6F7C-4CE7-A9CB-A9E19F5E02DA}">
      <dgm:prSet/>
      <dgm:spPr/>
      <dgm:t>
        <a:bodyPr/>
        <a:lstStyle/>
        <a:p>
          <a:r>
            <a:rPr lang="en-US"/>
            <a:t>DeepInsight</a:t>
          </a:r>
        </a:p>
      </dgm:t>
    </dgm:pt>
    <dgm:pt modelId="{EF659C57-2778-4FF3-8665-ACCC38F74484}" type="parTrans" cxnId="{1FFAC172-A052-46EF-9B40-1DDD3C060415}">
      <dgm:prSet/>
      <dgm:spPr/>
      <dgm:t>
        <a:bodyPr/>
        <a:lstStyle/>
        <a:p>
          <a:endParaRPr lang="en-US"/>
        </a:p>
      </dgm:t>
    </dgm:pt>
    <dgm:pt modelId="{B3726431-D2D0-4245-BEAE-0B50A18A201D}" type="sibTrans" cxnId="{1FFAC172-A052-46EF-9B40-1DDD3C060415}">
      <dgm:prSet/>
      <dgm:spPr/>
      <dgm:t>
        <a:bodyPr/>
        <a:lstStyle/>
        <a:p>
          <a:endParaRPr lang="en-US"/>
        </a:p>
      </dgm:t>
    </dgm:pt>
    <dgm:pt modelId="{B73CFC9A-16C8-4E52-B060-3DDDAC50B257}">
      <dgm:prSet/>
      <dgm:spPr/>
      <dgm:t>
        <a:bodyPr/>
        <a:lstStyle/>
        <a:p>
          <a:r>
            <a:rPr lang="en-US"/>
            <a:t>Non-image Data Classication with Convolutional Neural Networks</a:t>
          </a:r>
        </a:p>
      </dgm:t>
    </dgm:pt>
    <dgm:pt modelId="{F4A84541-92DB-4901-B5FF-237973A0F178}" type="parTrans" cxnId="{5E7684AA-B9FC-49E8-976B-04D5AAF53BD3}">
      <dgm:prSet/>
      <dgm:spPr/>
      <dgm:t>
        <a:bodyPr/>
        <a:lstStyle/>
        <a:p>
          <a:endParaRPr lang="en-US"/>
        </a:p>
      </dgm:t>
    </dgm:pt>
    <dgm:pt modelId="{4FF92386-868D-4D83-87E1-737242F56390}" type="sibTrans" cxnId="{5E7684AA-B9FC-49E8-976B-04D5AAF53BD3}">
      <dgm:prSet/>
      <dgm:spPr/>
      <dgm:t>
        <a:bodyPr/>
        <a:lstStyle/>
        <a:p>
          <a:endParaRPr lang="en-US"/>
        </a:p>
      </dgm:t>
    </dgm:pt>
    <dgm:pt modelId="{206EA9B9-74FD-4F63-85B6-6C6D71C14CC4}">
      <dgm:prSet/>
      <dgm:spPr/>
      <dgm:t>
        <a:bodyPr/>
        <a:lstStyle/>
        <a:p>
          <a:r>
            <a:rPr lang="en-US"/>
            <a:t>Combination of both methods</a:t>
          </a:r>
        </a:p>
      </dgm:t>
    </dgm:pt>
    <dgm:pt modelId="{8E933242-A5E0-4318-BF11-B7B3F8762341}" type="parTrans" cxnId="{646885CD-BB7A-4BE1-A6DE-420CAEAAF421}">
      <dgm:prSet/>
      <dgm:spPr/>
      <dgm:t>
        <a:bodyPr/>
        <a:lstStyle/>
        <a:p>
          <a:endParaRPr lang="en-US"/>
        </a:p>
      </dgm:t>
    </dgm:pt>
    <dgm:pt modelId="{66B28EFF-2E22-43DF-9F4E-91C2A9728057}" type="sibTrans" cxnId="{646885CD-BB7A-4BE1-A6DE-420CAEAAF421}">
      <dgm:prSet/>
      <dgm:spPr/>
      <dgm:t>
        <a:bodyPr/>
        <a:lstStyle/>
        <a:p>
          <a:endParaRPr lang="en-US"/>
        </a:p>
      </dgm:t>
    </dgm:pt>
    <dgm:pt modelId="{46AB5E4B-4998-4B06-AF69-F594C64254D4}">
      <dgm:prSet/>
      <dgm:spPr/>
      <dgm:t>
        <a:bodyPr/>
        <a:lstStyle/>
        <a:p>
          <a:r>
            <a:rPr lang="en-US"/>
            <a:t>Imaged FInancial ratios</a:t>
          </a:r>
        </a:p>
      </dgm:t>
    </dgm:pt>
    <dgm:pt modelId="{0A9D8431-732C-44B2-921D-4A472CFEA56F}" type="parTrans" cxnId="{54CD8299-55CB-4D34-85E9-095E3AFD42F2}">
      <dgm:prSet/>
      <dgm:spPr/>
      <dgm:t>
        <a:bodyPr/>
        <a:lstStyle/>
        <a:p>
          <a:endParaRPr lang="en-US"/>
        </a:p>
      </dgm:t>
    </dgm:pt>
    <dgm:pt modelId="{0C90E9DD-ED8B-44E5-B187-3BDDD3819959}" type="sibTrans" cxnId="{54CD8299-55CB-4D34-85E9-095E3AFD42F2}">
      <dgm:prSet/>
      <dgm:spPr/>
      <dgm:t>
        <a:bodyPr/>
        <a:lstStyle/>
        <a:p>
          <a:endParaRPr lang="en-US"/>
        </a:p>
      </dgm:t>
    </dgm:pt>
    <dgm:pt modelId="{3D2266B6-D620-4B05-BCB0-5F89471EF44B}">
      <dgm:prSet/>
      <dgm:spPr/>
      <dgm:t>
        <a:bodyPr/>
        <a:lstStyle/>
        <a:p>
          <a:r>
            <a:rPr lang="en-US"/>
            <a:t>Random Matrix 27x27</a:t>
          </a:r>
        </a:p>
      </dgm:t>
    </dgm:pt>
    <dgm:pt modelId="{81289578-7D17-43EA-A729-102EEE233114}" type="parTrans" cxnId="{EE75CBA5-34CD-44C4-A19B-E8A45214F8E6}">
      <dgm:prSet/>
      <dgm:spPr/>
      <dgm:t>
        <a:bodyPr/>
        <a:lstStyle/>
        <a:p>
          <a:endParaRPr lang="en-US"/>
        </a:p>
      </dgm:t>
    </dgm:pt>
    <dgm:pt modelId="{8F1BCB61-2D4E-4996-956D-FFF096B24F44}" type="sibTrans" cxnId="{EE75CBA5-34CD-44C4-A19B-E8A45214F8E6}">
      <dgm:prSet/>
      <dgm:spPr/>
      <dgm:t>
        <a:bodyPr/>
        <a:lstStyle/>
        <a:p>
          <a:endParaRPr lang="en-US"/>
        </a:p>
      </dgm:t>
    </dgm:pt>
    <dgm:pt modelId="{A8A6CC01-5C2F-4FF4-8C2B-4C6545733934}">
      <dgm:prSet/>
      <dgm:spPr/>
      <dgm:t>
        <a:bodyPr/>
        <a:lstStyle/>
        <a:p>
          <a:r>
            <a:rPr lang="en-US"/>
            <a:t>Co-Variance based 27x27 Matrix</a:t>
          </a:r>
        </a:p>
      </dgm:t>
    </dgm:pt>
    <dgm:pt modelId="{4C0793CC-F080-40AE-A57F-60E50E374E15}" type="parTrans" cxnId="{C6BE2F32-E1B3-456A-AD37-5DB28079B022}">
      <dgm:prSet/>
      <dgm:spPr/>
      <dgm:t>
        <a:bodyPr/>
        <a:lstStyle/>
        <a:p>
          <a:endParaRPr lang="en-US"/>
        </a:p>
      </dgm:t>
    </dgm:pt>
    <dgm:pt modelId="{1AD90DFE-FA33-41C1-B935-D098D6E42A0E}" type="sibTrans" cxnId="{C6BE2F32-E1B3-456A-AD37-5DB28079B022}">
      <dgm:prSet/>
      <dgm:spPr/>
      <dgm:t>
        <a:bodyPr/>
        <a:lstStyle/>
        <a:p>
          <a:endParaRPr lang="en-US"/>
        </a:p>
      </dgm:t>
    </dgm:pt>
    <dgm:pt modelId="{3080138F-55AE-4442-BB05-38EA12C80A13}">
      <dgm:prSet/>
      <dgm:spPr/>
      <dgm:t>
        <a:bodyPr/>
        <a:lstStyle/>
        <a:p>
          <a:r>
            <a:rPr lang="en-US"/>
            <a:t>Handling nans</a:t>
          </a:r>
        </a:p>
      </dgm:t>
    </dgm:pt>
    <dgm:pt modelId="{C6FCBA4F-BFB7-4D00-9919-AAC8640EAACE}" type="parTrans" cxnId="{7F31D9E0-6196-4832-814F-1CCD0DAD878B}">
      <dgm:prSet/>
      <dgm:spPr/>
      <dgm:t>
        <a:bodyPr/>
        <a:lstStyle/>
        <a:p>
          <a:endParaRPr lang="en-US"/>
        </a:p>
      </dgm:t>
    </dgm:pt>
    <dgm:pt modelId="{F531FDBD-1C7D-4B4E-95EC-56D148E606DF}" type="sibTrans" cxnId="{7F31D9E0-6196-4832-814F-1CCD0DAD878B}">
      <dgm:prSet/>
      <dgm:spPr/>
      <dgm:t>
        <a:bodyPr/>
        <a:lstStyle/>
        <a:p>
          <a:endParaRPr lang="en-US"/>
        </a:p>
      </dgm:t>
    </dgm:pt>
    <dgm:pt modelId="{61F8D459-858C-4A13-A828-0E69813F7C92}">
      <dgm:prSet/>
      <dgm:spPr/>
      <dgm:t>
        <a:bodyPr/>
        <a:lstStyle/>
        <a:p>
          <a:r>
            <a:rPr lang="en-US"/>
            <a:t>Handling 0s</a:t>
          </a:r>
        </a:p>
      </dgm:t>
    </dgm:pt>
    <dgm:pt modelId="{11DEFBEA-79E2-412C-A2E7-100A7528D98A}" type="parTrans" cxnId="{2F4398BF-4F46-4E60-B6CD-C7DE6F9624E9}">
      <dgm:prSet/>
      <dgm:spPr/>
      <dgm:t>
        <a:bodyPr/>
        <a:lstStyle/>
        <a:p>
          <a:endParaRPr lang="en-US"/>
        </a:p>
      </dgm:t>
    </dgm:pt>
    <dgm:pt modelId="{432384B5-4D71-465E-B919-1157C51EC98D}" type="sibTrans" cxnId="{2F4398BF-4F46-4E60-B6CD-C7DE6F9624E9}">
      <dgm:prSet/>
      <dgm:spPr/>
      <dgm:t>
        <a:bodyPr/>
        <a:lstStyle/>
        <a:p>
          <a:endParaRPr lang="en-US"/>
        </a:p>
      </dgm:t>
    </dgm:pt>
    <dgm:pt modelId="{9B1EC9ED-0871-492F-80AD-1016BD71BE27}">
      <dgm:prSet/>
      <dgm:spPr/>
      <dgm:t>
        <a:bodyPr/>
        <a:lstStyle/>
        <a:p>
          <a:r>
            <a:rPr lang="en-US"/>
            <a:t>DeepInsight</a:t>
          </a:r>
        </a:p>
      </dgm:t>
    </dgm:pt>
    <dgm:pt modelId="{F97D785D-5061-427B-AD61-B02166050422}" type="parTrans" cxnId="{5530D357-38C5-4A7F-B171-87B03AF60554}">
      <dgm:prSet/>
      <dgm:spPr/>
      <dgm:t>
        <a:bodyPr/>
        <a:lstStyle/>
        <a:p>
          <a:endParaRPr lang="en-US"/>
        </a:p>
      </dgm:t>
    </dgm:pt>
    <dgm:pt modelId="{F39D3FE4-A100-48A6-932B-08F367298A97}" type="sibTrans" cxnId="{5530D357-38C5-4A7F-B171-87B03AF60554}">
      <dgm:prSet/>
      <dgm:spPr/>
      <dgm:t>
        <a:bodyPr/>
        <a:lstStyle/>
        <a:p>
          <a:endParaRPr lang="en-US"/>
        </a:p>
      </dgm:t>
    </dgm:pt>
    <dgm:pt modelId="{F795738F-7845-4D8A-96F5-8A5102D54BEF}">
      <dgm:prSet/>
      <dgm:spPr/>
      <dgm:t>
        <a:bodyPr/>
        <a:lstStyle/>
        <a:p>
          <a:r>
            <a:rPr lang="en-US"/>
            <a:t>Non-image Data Classication with Convolutional Neural Networks</a:t>
          </a:r>
        </a:p>
      </dgm:t>
    </dgm:pt>
    <dgm:pt modelId="{F3146580-6798-4324-AEBE-31C5C3886D36}" type="parTrans" cxnId="{EDE67DF0-F0B8-449B-B25E-14AD78960809}">
      <dgm:prSet/>
      <dgm:spPr/>
      <dgm:t>
        <a:bodyPr/>
        <a:lstStyle/>
        <a:p>
          <a:endParaRPr lang="en-US"/>
        </a:p>
      </dgm:t>
    </dgm:pt>
    <dgm:pt modelId="{AAB3FEBC-0ECF-41D5-B7EF-14540646E967}" type="sibTrans" cxnId="{EDE67DF0-F0B8-449B-B25E-14AD78960809}">
      <dgm:prSet/>
      <dgm:spPr/>
      <dgm:t>
        <a:bodyPr/>
        <a:lstStyle/>
        <a:p>
          <a:endParaRPr lang="en-US"/>
        </a:p>
      </dgm:t>
    </dgm:pt>
    <dgm:pt modelId="{FE20FA78-350A-4591-9C43-5FAAC0426C76}">
      <dgm:prSet/>
      <dgm:spPr/>
      <dgm:t>
        <a:bodyPr/>
        <a:lstStyle/>
        <a:p>
          <a:r>
            <a:rPr lang="en-US"/>
            <a:t>Combination of both methods</a:t>
          </a:r>
        </a:p>
      </dgm:t>
    </dgm:pt>
    <dgm:pt modelId="{E0CAF40C-7971-43BE-A0BC-07FBC46A566E}" type="parTrans" cxnId="{5987ED45-BF34-4056-A46A-53E2DDDAA2E1}">
      <dgm:prSet/>
      <dgm:spPr/>
      <dgm:t>
        <a:bodyPr/>
        <a:lstStyle/>
        <a:p>
          <a:endParaRPr lang="en-US"/>
        </a:p>
      </dgm:t>
    </dgm:pt>
    <dgm:pt modelId="{9260B288-AD38-4F0C-A77A-152852191DA1}" type="sibTrans" cxnId="{5987ED45-BF34-4056-A46A-53E2DDDAA2E1}">
      <dgm:prSet/>
      <dgm:spPr/>
      <dgm:t>
        <a:bodyPr/>
        <a:lstStyle/>
        <a:p>
          <a:endParaRPr lang="en-US"/>
        </a:p>
      </dgm:t>
    </dgm:pt>
    <dgm:pt modelId="{53C95F56-AF30-4BF2-B3AD-0D494C752E67}">
      <dgm:prSet/>
      <dgm:spPr/>
      <dgm:t>
        <a:bodyPr/>
        <a:lstStyle/>
        <a:p>
          <a:r>
            <a:rPr lang="en-US"/>
            <a:t>Imaged FInancial ratios</a:t>
          </a:r>
        </a:p>
      </dgm:t>
    </dgm:pt>
    <dgm:pt modelId="{5DA367EC-6E07-4E09-8829-30F653D748EA}" type="parTrans" cxnId="{C8274CE0-6333-49B2-8F45-A6A82D1DE25C}">
      <dgm:prSet/>
      <dgm:spPr/>
      <dgm:t>
        <a:bodyPr/>
        <a:lstStyle/>
        <a:p>
          <a:endParaRPr lang="en-US"/>
        </a:p>
      </dgm:t>
    </dgm:pt>
    <dgm:pt modelId="{838DA6E4-FE20-4454-B156-3124A77EE555}" type="sibTrans" cxnId="{C8274CE0-6333-49B2-8F45-A6A82D1DE25C}">
      <dgm:prSet/>
      <dgm:spPr/>
      <dgm:t>
        <a:bodyPr/>
        <a:lstStyle/>
        <a:p>
          <a:endParaRPr lang="en-US"/>
        </a:p>
      </dgm:t>
    </dgm:pt>
    <dgm:pt modelId="{34511B6A-4913-46E5-BB5B-4D92B01FAF79}">
      <dgm:prSet/>
      <dgm:spPr/>
      <dgm:t>
        <a:bodyPr/>
        <a:lstStyle/>
        <a:p>
          <a:r>
            <a:rPr lang="en-US"/>
            <a:t>Random Matrix 27x27</a:t>
          </a:r>
        </a:p>
      </dgm:t>
    </dgm:pt>
    <dgm:pt modelId="{CC53FCFD-CB9B-47CF-AC23-21BDE99007C0}" type="parTrans" cxnId="{0A611AA3-B1DE-48DA-AA17-088FD5FF6BD3}">
      <dgm:prSet/>
      <dgm:spPr/>
      <dgm:t>
        <a:bodyPr/>
        <a:lstStyle/>
        <a:p>
          <a:endParaRPr lang="en-US"/>
        </a:p>
      </dgm:t>
    </dgm:pt>
    <dgm:pt modelId="{AB379751-D23C-4339-93B7-0B13974D9128}" type="sibTrans" cxnId="{0A611AA3-B1DE-48DA-AA17-088FD5FF6BD3}">
      <dgm:prSet/>
      <dgm:spPr/>
      <dgm:t>
        <a:bodyPr/>
        <a:lstStyle/>
        <a:p>
          <a:endParaRPr lang="en-US"/>
        </a:p>
      </dgm:t>
    </dgm:pt>
    <dgm:pt modelId="{B2A5B12D-B69E-40C5-9AEF-AAF9EB32A26E}">
      <dgm:prSet/>
      <dgm:spPr/>
      <dgm:t>
        <a:bodyPr/>
        <a:lstStyle/>
        <a:p>
          <a:r>
            <a:rPr lang="en-US"/>
            <a:t>Co-Variance based 27x27 Matrix</a:t>
          </a:r>
        </a:p>
      </dgm:t>
    </dgm:pt>
    <dgm:pt modelId="{349EBC9D-6BD7-4AD5-8FE2-DFC02531E229}" type="parTrans" cxnId="{AD854342-FB22-43A8-B9C7-06C60F504D7C}">
      <dgm:prSet/>
      <dgm:spPr/>
      <dgm:t>
        <a:bodyPr/>
        <a:lstStyle/>
        <a:p>
          <a:endParaRPr lang="en-US"/>
        </a:p>
      </dgm:t>
    </dgm:pt>
    <dgm:pt modelId="{86870EF8-9C83-4E47-843F-ECCE6E8668C3}" type="sibTrans" cxnId="{AD854342-FB22-43A8-B9C7-06C60F504D7C}">
      <dgm:prSet/>
      <dgm:spPr/>
      <dgm:t>
        <a:bodyPr/>
        <a:lstStyle/>
        <a:p>
          <a:endParaRPr lang="en-US"/>
        </a:p>
      </dgm:t>
    </dgm:pt>
    <dgm:pt modelId="{DB27F0CD-5099-4DD9-80C2-89C98CFEED48}">
      <dgm:prSet/>
      <dgm:spPr/>
      <dgm:t>
        <a:bodyPr/>
        <a:lstStyle/>
        <a:p>
          <a:r>
            <a:rPr lang="en-US"/>
            <a:t>Accounting Fraud Module</a:t>
          </a:r>
        </a:p>
      </dgm:t>
    </dgm:pt>
    <dgm:pt modelId="{848CCA66-A482-4579-8AF5-00AB1517C083}" type="parTrans" cxnId="{B700BD6D-DB96-4A11-94A5-701CEDA2C6E1}">
      <dgm:prSet/>
      <dgm:spPr/>
      <dgm:t>
        <a:bodyPr/>
        <a:lstStyle/>
        <a:p>
          <a:endParaRPr lang="en-US"/>
        </a:p>
      </dgm:t>
    </dgm:pt>
    <dgm:pt modelId="{A674A8B4-8164-40FC-8226-6FD740233535}" type="sibTrans" cxnId="{B700BD6D-DB96-4A11-94A5-701CEDA2C6E1}">
      <dgm:prSet/>
      <dgm:spPr/>
      <dgm:t>
        <a:bodyPr/>
        <a:lstStyle/>
        <a:p>
          <a:endParaRPr lang="en-US"/>
        </a:p>
      </dgm:t>
    </dgm:pt>
    <dgm:pt modelId="{247E0C85-EB8C-4817-851A-134D0C66FCA4}" type="pres">
      <dgm:prSet presAssocID="{698E1D98-3827-44D4-8820-115C826BF551}" presName="mainComposite" presStyleCnt="0">
        <dgm:presLayoutVars>
          <dgm:chPref val="1"/>
          <dgm:dir/>
          <dgm:animOne val="branch"/>
          <dgm:animLvl val="lvl"/>
          <dgm:resizeHandles val="exact"/>
        </dgm:presLayoutVars>
      </dgm:prSet>
      <dgm:spPr/>
    </dgm:pt>
    <dgm:pt modelId="{EE00932B-A8D8-4314-BD7E-58EE0449C8B0}" type="pres">
      <dgm:prSet presAssocID="{698E1D98-3827-44D4-8820-115C826BF551}" presName="hierFlow" presStyleCnt="0"/>
      <dgm:spPr/>
    </dgm:pt>
    <dgm:pt modelId="{5CC8AF89-167D-4FF9-BA0A-BF4B2D2FC3C5}" type="pres">
      <dgm:prSet presAssocID="{698E1D98-3827-44D4-8820-115C826BF551}" presName="hierChild1" presStyleCnt="0">
        <dgm:presLayoutVars>
          <dgm:chPref val="1"/>
          <dgm:animOne val="branch"/>
          <dgm:animLvl val="lvl"/>
        </dgm:presLayoutVars>
      </dgm:prSet>
      <dgm:spPr/>
    </dgm:pt>
    <dgm:pt modelId="{A384F2BE-CD9E-41E1-8CA4-7F81D747398C}" type="pres">
      <dgm:prSet presAssocID="{DB27F0CD-5099-4DD9-80C2-89C98CFEED48}" presName="Name14" presStyleCnt="0"/>
      <dgm:spPr/>
    </dgm:pt>
    <dgm:pt modelId="{2FAA2D1F-6A4E-42D3-A97C-14F7FB9A1F98}" type="pres">
      <dgm:prSet presAssocID="{DB27F0CD-5099-4DD9-80C2-89C98CFEED48}" presName="level1Shape" presStyleLbl="node0" presStyleIdx="0" presStyleCnt="1" custLinFactX="-29437" custLinFactNeighborX="-100000" custLinFactNeighborY="-5110">
        <dgm:presLayoutVars>
          <dgm:chPref val="3"/>
        </dgm:presLayoutVars>
      </dgm:prSet>
      <dgm:spPr/>
    </dgm:pt>
    <dgm:pt modelId="{1C411AD3-B07F-47E0-B1F8-579FF3EF0686}" type="pres">
      <dgm:prSet presAssocID="{DB27F0CD-5099-4DD9-80C2-89C98CFEED48}" presName="hierChild2" presStyleCnt="0"/>
      <dgm:spPr/>
    </dgm:pt>
    <dgm:pt modelId="{9EA2FE0E-844D-4C94-947C-A60C06C93066}" type="pres">
      <dgm:prSet presAssocID="{B611F966-7937-4069-82E0-42D71D8D002A}" presName="Name19" presStyleLbl="parChTrans1D2" presStyleIdx="0" presStyleCnt="1"/>
      <dgm:spPr/>
    </dgm:pt>
    <dgm:pt modelId="{B6A54004-6992-41EA-B268-3E8E18DBB9CF}" type="pres">
      <dgm:prSet presAssocID="{A923699F-844A-42DF-84A8-BF23A088672E}" presName="Name21" presStyleCnt="0"/>
      <dgm:spPr/>
    </dgm:pt>
    <dgm:pt modelId="{CB224155-F5D3-4657-9A4C-EC347B7A8B1B}" type="pres">
      <dgm:prSet presAssocID="{A923699F-844A-42DF-84A8-BF23A088672E}" presName="level2Shape" presStyleLbl="node2" presStyleIdx="0" presStyleCnt="1" custLinFactX="-29437" custLinFactNeighborX="-100000" custLinFactNeighborY="-5110"/>
      <dgm:spPr/>
    </dgm:pt>
    <dgm:pt modelId="{BEFDC364-E623-4AE8-A7C2-133B4C993316}" type="pres">
      <dgm:prSet presAssocID="{A923699F-844A-42DF-84A8-BF23A088672E}" presName="hierChild3" presStyleCnt="0"/>
      <dgm:spPr/>
    </dgm:pt>
    <dgm:pt modelId="{C06970B0-D227-4F1C-B5B7-79879828B4E0}" type="pres">
      <dgm:prSet presAssocID="{47E864CC-4996-4CF6-9059-7357EED5F514}" presName="Name19" presStyleLbl="parChTrans1D3" presStyleIdx="0" presStyleCnt="1"/>
      <dgm:spPr/>
    </dgm:pt>
    <dgm:pt modelId="{D2E98DE7-DC90-43B3-9202-1DDED756C387}" type="pres">
      <dgm:prSet presAssocID="{D242A70E-F4C7-46C5-BF2D-688AE639E682}" presName="Name21" presStyleCnt="0"/>
      <dgm:spPr/>
    </dgm:pt>
    <dgm:pt modelId="{BBAFEA59-97C2-4E0A-9DF2-38C72B5F1747}" type="pres">
      <dgm:prSet presAssocID="{D242A70E-F4C7-46C5-BF2D-688AE639E682}" presName="level2Shape" presStyleLbl="node3" presStyleIdx="0" presStyleCnt="1" custScaleX="207666" custLinFactX="-29438" custLinFactNeighborX="-100000" custLinFactNeighborY="3406"/>
      <dgm:spPr/>
    </dgm:pt>
    <dgm:pt modelId="{08FA2E53-BE2C-4BED-B5F8-4AAD88B8258E}" type="pres">
      <dgm:prSet presAssocID="{D242A70E-F4C7-46C5-BF2D-688AE639E682}" presName="hierChild3" presStyleCnt="0"/>
      <dgm:spPr/>
    </dgm:pt>
    <dgm:pt modelId="{9012582B-EA98-4FBD-8801-923D8A5040A9}" type="pres">
      <dgm:prSet presAssocID="{0720068A-8897-4F95-8C82-6FD6DA9DD5FB}" presName="Name19" presStyleLbl="parChTrans1D4" presStyleIdx="0" presStyleCnt="24"/>
      <dgm:spPr/>
    </dgm:pt>
    <dgm:pt modelId="{622D41C0-EFF4-439B-9476-F8F1C1B5F88A}" type="pres">
      <dgm:prSet presAssocID="{664BB93A-3F97-4AFE-8310-7E5081DFC8A0}" presName="Name21" presStyleCnt="0"/>
      <dgm:spPr/>
    </dgm:pt>
    <dgm:pt modelId="{2ABF1839-0CA8-4F55-8A32-4903F4F7371B}" type="pres">
      <dgm:prSet presAssocID="{664BB93A-3F97-4AFE-8310-7E5081DFC8A0}" presName="level2Shape" presStyleLbl="node4" presStyleIdx="0" presStyleCnt="24" custLinFactX="-29438" custLinFactNeighborX="-100000" custLinFactNeighborY="3406"/>
      <dgm:spPr/>
    </dgm:pt>
    <dgm:pt modelId="{7C9C06FA-4DB2-453A-A790-5092DD237E3E}" type="pres">
      <dgm:prSet presAssocID="{664BB93A-3F97-4AFE-8310-7E5081DFC8A0}" presName="hierChild3" presStyleCnt="0"/>
      <dgm:spPr/>
    </dgm:pt>
    <dgm:pt modelId="{FC37E2E6-7CF6-439D-B5D7-9DB3D0787CE0}" type="pres">
      <dgm:prSet presAssocID="{4519E128-3B81-415B-8119-90DDA86368C1}" presName="Name19" presStyleLbl="parChTrans1D4" presStyleIdx="1" presStyleCnt="24"/>
      <dgm:spPr/>
    </dgm:pt>
    <dgm:pt modelId="{1AD79B8C-46C4-4E24-95FC-9B67B6A7F2DE}" type="pres">
      <dgm:prSet presAssocID="{9859D433-EBA8-4D74-AA2A-D5456425737E}" presName="Name21" presStyleCnt="0"/>
      <dgm:spPr/>
    </dgm:pt>
    <dgm:pt modelId="{DC8CEF38-CA8D-4E31-BDC9-E30DDD83262B}" type="pres">
      <dgm:prSet presAssocID="{9859D433-EBA8-4D74-AA2A-D5456425737E}" presName="level2Shape" presStyleLbl="node4" presStyleIdx="1" presStyleCnt="24"/>
      <dgm:spPr/>
    </dgm:pt>
    <dgm:pt modelId="{E493BB69-D248-4067-98D5-253CCF90C452}" type="pres">
      <dgm:prSet presAssocID="{9859D433-EBA8-4D74-AA2A-D5456425737E}" presName="hierChild3" presStyleCnt="0"/>
      <dgm:spPr/>
    </dgm:pt>
    <dgm:pt modelId="{EBF4A766-9F48-4D62-B469-BE01BDD2E2CF}" type="pres">
      <dgm:prSet presAssocID="{F97D785D-5061-427B-AD61-B02166050422}" presName="Name19" presStyleLbl="parChTrans1D4" presStyleIdx="2" presStyleCnt="24"/>
      <dgm:spPr/>
    </dgm:pt>
    <dgm:pt modelId="{1F66764E-43F1-4D1D-98F8-54CE803F3607}" type="pres">
      <dgm:prSet presAssocID="{9B1EC9ED-0871-492F-80AD-1016BD71BE27}" presName="Name21" presStyleCnt="0"/>
      <dgm:spPr/>
    </dgm:pt>
    <dgm:pt modelId="{B274AB9C-DBD8-4D10-A164-531910DEB87B}" type="pres">
      <dgm:prSet presAssocID="{9B1EC9ED-0871-492F-80AD-1016BD71BE27}" presName="level2Shape" presStyleLbl="node4" presStyleIdx="2" presStyleCnt="24"/>
      <dgm:spPr/>
    </dgm:pt>
    <dgm:pt modelId="{5F703ECB-5864-48E7-88F5-781390B3AD51}" type="pres">
      <dgm:prSet presAssocID="{9B1EC9ED-0871-492F-80AD-1016BD71BE27}" presName="hierChild3" presStyleCnt="0"/>
      <dgm:spPr/>
    </dgm:pt>
    <dgm:pt modelId="{21DBC2B3-DC8C-4465-935E-2D15904D8F38}" type="pres">
      <dgm:prSet presAssocID="{F3146580-6798-4324-AEBE-31C5C3886D36}" presName="Name19" presStyleLbl="parChTrans1D4" presStyleIdx="3" presStyleCnt="24"/>
      <dgm:spPr/>
    </dgm:pt>
    <dgm:pt modelId="{05503C97-07F7-430B-A381-4A5EBC03B532}" type="pres">
      <dgm:prSet presAssocID="{F795738F-7845-4D8A-96F5-8A5102D54BEF}" presName="Name21" presStyleCnt="0"/>
      <dgm:spPr/>
    </dgm:pt>
    <dgm:pt modelId="{A2037ACB-80FE-4469-A0DC-43746BAEDE07}" type="pres">
      <dgm:prSet presAssocID="{F795738F-7845-4D8A-96F5-8A5102D54BEF}" presName="level2Shape" presStyleLbl="node4" presStyleIdx="3" presStyleCnt="24" custScaleX="144044"/>
      <dgm:spPr/>
    </dgm:pt>
    <dgm:pt modelId="{1AD0A253-0288-496F-A70B-6D98C651803A}" type="pres">
      <dgm:prSet presAssocID="{F795738F-7845-4D8A-96F5-8A5102D54BEF}" presName="hierChild3" presStyleCnt="0"/>
      <dgm:spPr/>
    </dgm:pt>
    <dgm:pt modelId="{B1BB9156-A205-4AC2-AFC8-C5D8A45DFF92}" type="pres">
      <dgm:prSet presAssocID="{E0CAF40C-7971-43BE-A0BC-07FBC46A566E}" presName="Name19" presStyleLbl="parChTrans1D4" presStyleIdx="4" presStyleCnt="24"/>
      <dgm:spPr/>
    </dgm:pt>
    <dgm:pt modelId="{405EA54F-1070-4295-AB67-43A264A3EA5A}" type="pres">
      <dgm:prSet presAssocID="{FE20FA78-350A-4591-9C43-5FAAC0426C76}" presName="Name21" presStyleCnt="0"/>
      <dgm:spPr/>
    </dgm:pt>
    <dgm:pt modelId="{80D47DBF-9F13-44BE-9811-420A415E1501}" type="pres">
      <dgm:prSet presAssocID="{FE20FA78-350A-4591-9C43-5FAAC0426C76}" presName="level2Shape" presStyleLbl="node4" presStyleIdx="4" presStyleCnt="24"/>
      <dgm:spPr/>
    </dgm:pt>
    <dgm:pt modelId="{E4C6D5EF-2CCC-4E49-A923-9BA9DDEEED61}" type="pres">
      <dgm:prSet presAssocID="{FE20FA78-350A-4591-9C43-5FAAC0426C76}" presName="hierChild3" presStyleCnt="0"/>
      <dgm:spPr/>
    </dgm:pt>
    <dgm:pt modelId="{988C8AB1-B4CB-4C08-9D98-0B6ADD13B318}" type="pres">
      <dgm:prSet presAssocID="{5DA367EC-6E07-4E09-8829-30F653D748EA}" presName="Name19" presStyleLbl="parChTrans1D4" presStyleIdx="5" presStyleCnt="24"/>
      <dgm:spPr/>
    </dgm:pt>
    <dgm:pt modelId="{EAD9846B-4012-46AA-8834-9D6A0178661E}" type="pres">
      <dgm:prSet presAssocID="{53C95F56-AF30-4BF2-B3AD-0D494C752E67}" presName="Name21" presStyleCnt="0"/>
      <dgm:spPr/>
    </dgm:pt>
    <dgm:pt modelId="{F4BFFE07-ED34-463A-A892-8BEC5B10CAB6}" type="pres">
      <dgm:prSet presAssocID="{53C95F56-AF30-4BF2-B3AD-0D494C752E67}" presName="level2Shape" presStyleLbl="node4" presStyleIdx="5" presStyleCnt="24"/>
      <dgm:spPr/>
    </dgm:pt>
    <dgm:pt modelId="{827147B6-CF7B-4A5B-9F00-BCED0004DD32}" type="pres">
      <dgm:prSet presAssocID="{53C95F56-AF30-4BF2-B3AD-0D494C752E67}" presName="hierChild3" presStyleCnt="0"/>
      <dgm:spPr/>
    </dgm:pt>
    <dgm:pt modelId="{F60520B5-42A2-410C-BAA0-5AC8119B5A8A}" type="pres">
      <dgm:prSet presAssocID="{CC53FCFD-CB9B-47CF-AC23-21BDE99007C0}" presName="Name19" presStyleLbl="parChTrans1D4" presStyleIdx="6" presStyleCnt="24"/>
      <dgm:spPr/>
    </dgm:pt>
    <dgm:pt modelId="{E78B1714-9655-445F-B17F-274C354440F6}" type="pres">
      <dgm:prSet presAssocID="{34511B6A-4913-46E5-BB5B-4D92B01FAF79}" presName="Name21" presStyleCnt="0"/>
      <dgm:spPr/>
    </dgm:pt>
    <dgm:pt modelId="{951BDF8C-5336-49E0-85F9-CAD569111257}" type="pres">
      <dgm:prSet presAssocID="{34511B6A-4913-46E5-BB5B-4D92B01FAF79}" presName="level2Shape" presStyleLbl="node4" presStyleIdx="6" presStyleCnt="24"/>
      <dgm:spPr/>
    </dgm:pt>
    <dgm:pt modelId="{792FE3D8-51CD-4293-8B76-E4AEC3704120}" type="pres">
      <dgm:prSet presAssocID="{34511B6A-4913-46E5-BB5B-4D92B01FAF79}" presName="hierChild3" presStyleCnt="0"/>
      <dgm:spPr/>
    </dgm:pt>
    <dgm:pt modelId="{44FF35C7-B7F2-40C3-83AC-EBD312C21848}" type="pres">
      <dgm:prSet presAssocID="{349EBC9D-6BD7-4AD5-8FE2-DFC02531E229}" presName="Name19" presStyleLbl="parChTrans1D4" presStyleIdx="7" presStyleCnt="24"/>
      <dgm:spPr/>
    </dgm:pt>
    <dgm:pt modelId="{63A9D4DF-D614-4575-B7E9-E02CA52A2AA8}" type="pres">
      <dgm:prSet presAssocID="{B2A5B12D-B69E-40C5-9AEF-AAF9EB32A26E}" presName="Name21" presStyleCnt="0"/>
      <dgm:spPr/>
    </dgm:pt>
    <dgm:pt modelId="{D83A5F30-E08A-49C0-9935-ACB8596A4107}" type="pres">
      <dgm:prSet presAssocID="{B2A5B12D-B69E-40C5-9AEF-AAF9EB32A26E}" presName="level2Shape" presStyleLbl="node4" presStyleIdx="7" presStyleCnt="24"/>
      <dgm:spPr/>
    </dgm:pt>
    <dgm:pt modelId="{F957646C-6392-4B51-942C-DC964B58F624}" type="pres">
      <dgm:prSet presAssocID="{B2A5B12D-B69E-40C5-9AEF-AAF9EB32A26E}" presName="hierChild3" presStyleCnt="0"/>
      <dgm:spPr/>
    </dgm:pt>
    <dgm:pt modelId="{5D373FCC-40E9-49E7-8268-A2229763862C}" type="pres">
      <dgm:prSet presAssocID="{0E4E8B63-3E21-4E23-84BC-67E3CC7F58C3}" presName="Name19" presStyleLbl="parChTrans1D4" presStyleIdx="8" presStyleCnt="24"/>
      <dgm:spPr/>
    </dgm:pt>
    <dgm:pt modelId="{B312A55E-9970-4107-864F-0A830F96F574}" type="pres">
      <dgm:prSet presAssocID="{6C83C38B-76DC-4EFF-BC49-8648A8AEC08E}" presName="Name21" presStyleCnt="0"/>
      <dgm:spPr/>
    </dgm:pt>
    <dgm:pt modelId="{BE4CCF85-E48D-4F9F-AE07-307C437C7799}" type="pres">
      <dgm:prSet presAssocID="{6C83C38B-76DC-4EFF-BC49-8648A8AEC08E}" presName="level2Shape" presStyleLbl="node4" presStyleIdx="8" presStyleCnt="24"/>
      <dgm:spPr/>
    </dgm:pt>
    <dgm:pt modelId="{6838CD63-3B43-42A3-9CEC-8D1140E23990}" type="pres">
      <dgm:prSet presAssocID="{6C83C38B-76DC-4EFF-BC49-8648A8AEC08E}" presName="hierChild3" presStyleCnt="0"/>
      <dgm:spPr/>
    </dgm:pt>
    <dgm:pt modelId="{563D6051-B1B4-4AEB-8D53-C8981AFB762C}" type="pres">
      <dgm:prSet presAssocID="{EF659C57-2778-4FF3-8665-ACCC38F74484}" presName="Name19" presStyleLbl="parChTrans1D4" presStyleIdx="9" presStyleCnt="24"/>
      <dgm:spPr/>
    </dgm:pt>
    <dgm:pt modelId="{68425A83-A395-410B-987E-563A00873669}" type="pres">
      <dgm:prSet presAssocID="{5BC0EF30-6F7C-4CE7-A9CB-A9E19F5E02DA}" presName="Name21" presStyleCnt="0"/>
      <dgm:spPr/>
    </dgm:pt>
    <dgm:pt modelId="{155584B1-1C38-4073-ABC5-96C0B691F237}" type="pres">
      <dgm:prSet presAssocID="{5BC0EF30-6F7C-4CE7-A9CB-A9E19F5E02DA}" presName="level2Shape" presStyleLbl="node4" presStyleIdx="9" presStyleCnt="24"/>
      <dgm:spPr/>
    </dgm:pt>
    <dgm:pt modelId="{15AF9573-5560-4AC7-89C7-F745057E097E}" type="pres">
      <dgm:prSet presAssocID="{5BC0EF30-6F7C-4CE7-A9CB-A9E19F5E02DA}" presName="hierChild3" presStyleCnt="0"/>
      <dgm:spPr/>
    </dgm:pt>
    <dgm:pt modelId="{A324FAC3-B922-4BA2-97CD-810B9875FB81}" type="pres">
      <dgm:prSet presAssocID="{F4A84541-92DB-4901-B5FF-237973A0F178}" presName="Name19" presStyleLbl="parChTrans1D4" presStyleIdx="10" presStyleCnt="24"/>
      <dgm:spPr/>
    </dgm:pt>
    <dgm:pt modelId="{5E7D4218-DFCD-4B53-A564-1A578E46D1B0}" type="pres">
      <dgm:prSet presAssocID="{B73CFC9A-16C8-4E52-B060-3DDDAC50B257}" presName="Name21" presStyleCnt="0"/>
      <dgm:spPr/>
    </dgm:pt>
    <dgm:pt modelId="{A93C2EE4-7998-4EBB-9140-61391D55BA52}" type="pres">
      <dgm:prSet presAssocID="{B73CFC9A-16C8-4E52-B060-3DDDAC50B257}" presName="level2Shape" presStyleLbl="node4" presStyleIdx="10" presStyleCnt="24" custScaleX="131845"/>
      <dgm:spPr/>
    </dgm:pt>
    <dgm:pt modelId="{8318843B-C872-4A10-92DA-9CE531905235}" type="pres">
      <dgm:prSet presAssocID="{B73CFC9A-16C8-4E52-B060-3DDDAC50B257}" presName="hierChild3" presStyleCnt="0"/>
      <dgm:spPr/>
    </dgm:pt>
    <dgm:pt modelId="{F5A01F0C-5A20-4653-9709-A1492D9A00B7}" type="pres">
      <dgm:prSet presAssocID="{8E933242-A5E0-4318-BF11-B7B3F8762341}" presName="Name19" presStyleLbl="parChTrans1D4" presStyleIdx="11" presStyleCnt="24"/>
      <dgm:spPr/>
    </dgm:pt>
    <dgm:pt modelId="{41414C97-C923-4412-A0E2-3BF98149789E}" type="pres">
      <dgm:prSet presAssocID="{206EA9B9-74FD-4F63-85B6-6C6D71C14CC4}" presName="Name21" presStyleCnt="0"/>
      <dgm:spPr/>
    </dgm:pt>
    <dgm:pt modelId="{E1BFEFFC-C71A-4D90-8F99-4FE08574A5C0}" type="pres">
      <dgm:prSet presAssocID="{206EA9B9-74FD-4F63-85B6-6C6D71C14CC4}" presName="level2Shape" presStyleLbl="node4" presStyleIdx="11" presStyleCnt="24"/>
      <dgm:spPr/>
    </dgm:pt>
    <dgm:pt modelId="{88305BF6-6EE8-477E-BF13-269F78B270A3}" type="pres">
      <dgm:prSet presAssocID="{206EA9B9-74FD-4F63-85B6-6C6D71C14CC4}" presName="hierChild3" presStyleCnt="0"/>
      <dgm:spPr/>
    </dgm:pt>
    <dgm:pt modelId="{2409B268-E992-44DF-B147-B01DAE3D3449}" type="pres">
      <dgm:prSet presAssocID="{0A9D8431-732C-44B2-921D-4A472CFEA56F}" presName="Name19" presStyleLbl="parChTrans1D4" presStyleIdx="12" presStyleCnt="24"/>
      <dgm:spPr/>
    </dgm:pt>
    <dgm:pt modelId="{61D98931-0BC3-434A-A66F-7B87EC832AE4}" type="pres">
      <dgm:prSet presAssocID="{46AB5E4B-4998-4B06-AF69-F594C64254D4}" presName="Name21" presStyleCnt="0"/>
      <dgm:spPr/>
    </dgm:pt>
    <dgm:pt modelId="{23E73028-3AB7-4C5A-8A20-6657260537D0}" type="pres">
      <dgm:prSet presAssocID="{46AB5E4B-4998-4B06-AF69-F594C64254D4}" presName="level2Shape" presStyleLbl="node4" presStyleIdx="12" presStyleCnt="24"/>
      <dgm:spPr/>
    </dgm:pt>
    <dgm:pt modelId="{D0D09DF5-012D-4125-AE17-245EBD3BEEC3}" type="pres">
      <dgm:prSet presAssocID="{46AB5E4B-4998-4B06-AF69-F594C64254D4}" presName="hierChild3" presStyleCnt="0"/>
      <dgm:spPr/>
    </dgm:pt>
    <dgm:pt modelId="{710832C5-B282-4608-A007-9F5DA68E1255}" type="pres">
      <dgm:prSet presAssocID="{81289578-7D17-43EA-A729-102EEE233114}" presName="Name19" presStyleLbl="parChTrans1D4" presStyleIdx="13" presStyleCnt="24"/>
      <dgm:spPr/>
    </dgm:pt>
    <dgm:pt modelId="{392A4F58-65B9-4EFD-A611-1C4E7093EC47}" type="pres">
      <dgm:prSet presAssocID="{3D2266B6-D620-4B05-BCB0-5F89471EF44B}" presName="Name21" presStyleCnt="0"/>
      <dgm:spPr/>
    </dgm:pt>
    <dgm:pt modelId="{63F2750A-8917-4D96-806F-64E8DE3C2076}" type="pres">
      <dgm:prSet presAssocID="{3D2266B6-D620-4B05-BCB0-5F89471EF44B}" presName="level2Shape" presStyleLbl="node4" presStyleIdx="13" presStyleCnt="24"/>
      <dgm:spPr/>
    </dgm:pt>
    <dgm:pt modelId="{FF56AE2A-A93F-4FD4-BDC7-979D788A1310}" type="pres">
      <dgm:prSet presAssocID="{3D2266B6-D620-4B05-BCB0-5F89471EF44B}" presName="hierChild3" presStyleCnt="0"/>
      <dgm:spPr/>
    </dgm:pt>
    <dgm:pt modelId="{23A96D95-03DD-4F80-A857-D432FA36D987}" type="pres">
      <dgm:prSet presAssocID="{4C0793CC-F080-40AE-A57F-60E50E374E15}" presName="Name19" presStyleLbl="parChTrans1D4" presStyleIdx="14" presStyleCnt="24"/>
      <dgm:spPr/>
    </dgm:pt>
    <dgm:pt modelId="{90ED833A-C435-4CD6-B40F-27FD9D1384F9}" type="pres">
      <dgm:prSet presAssocID="{A8A6CC01-5C2F-4FF4-8C2B-4C6545733934}" presName="Name21" presStyleCnt="0"/>
      <dgm:spPr/>
    </dgm:pt>
    <dgm:pt modelId="{84AD4890-E39A-4CF1-BF33-BF33E3A09DC6}" type="pres">
      <dgm:prSet presAssocID="{A8A6CC01-5C2F-4FF4-8C2B-4C6545733934}" presName="level2Shape" presStyleLbl="node4" presStyleIdx="14" presStyleCnt="24"/>
      <dgm:spPr/>
    </dgm:pt>
    <dgm:pt modelId="{11688983-6353-45EC-9522-3775E1642F93}" type="pres">
      <dgm:prSet presAssocID="{A8A6CC01-5C2F-4FF4-8C2B-4C6545733934}" presName="hierChild3" presStyleCnt="0"/>
      <dgm:spPr/>
    </dgm:pt>
    <dgm:pt modelId="{8F2A8F46-859D-4E95-BA46-02EB2AA26C38}" type="pres">
      <dgm:prSet presAssocID="{BA6E86FB-2165-475C-8001-0E92AECCA161}" presName="Name19" presStyleLbl="parChTrans1D4" presStyleIdx="15" presStyleCnt="24"/>
      <dgm:spPr/>
    </dgm:pt>
    <dgm:pt modelId="{76D9B8B8-B173-454E-9485-0299627F7CDB}" type="pres">
      <dgm:prSet presAssocID="{B02B136C-4EF8-429E-A5D0-83CA4BBD5D55}" presName="Name21" presStyleCnt="0"/>
      <dgm:spPr/>
    </dgm:pt>
    <dgm:pt modelId="{272E445E-CFE6-4936-BAC9-AC557809F22D}" type="pres">
      <dgm:prSet presAssocID="{B02B136C-4EF8-429E-A5D0-83CA4BBD5D55}" presName="level2Shape" presStyleLbl="node4" presStyleIdx="15" presStyleCnt="24"/>
      <dgm:spPr/>
    </dgm:pt>
    <dgm:pt modelId="{32F9E98C-3CDD-4280-A4FC-A4F434BD58DA}" type="pres">
      <dgm:prSet presAssocID="{B02B136C-4EF8-429E-A5D0-83CA4BBD5D55}" presName="hierChild3" presStyleCnt="0"/>
      <dgm:spPr/>
    </dgm:pt>
    <dgm:pt modelId="{ECE75D8D-D271-4BF1-9228-F22919A89F9E}" type="pres">
      <dgm:prSet presAssocID="{D2A832A9-55B1-4300-93CB-DDED21D20AE2}" presName="Name19" presStyleLbl="parChTrans1D4" presStyleIdx="16" presStyleCnt="24"/>
      <dgm:spPr/>
    </dgm:pt>
    <dgm:pt modelId="{A7845C8C-F14A-433E-AD9F-F17CBFFF3BFC}" type="pres">
      <dgm:prSet presAssocID="{559DF874-155D-45BD-9AA2-47AF9F72AF1E}" presName="Name21" presStyleCnt="0"/>
      <dgm:spPr/>
    </dgm:pt>
    <dgm:pt modelId="{22CC4603-C129-4E11-AC58-566DEEB35ABD}" type="pres">
      <dgm:prSet presAssocID="{559DF874-155D-45BD-9AA2-47AF9F72AF1E}" presName="level2Shape" presStyleLbl="node4" presStyleIdx="16" presStyleCnt="24"/>
      <dgm:spPr/>
    </dgm:pt>
    <dgm:pt modelId="{8FA1CA64-FBB2-4527-9F79-924C2DC93B51}" type="pres">
      <dgm:prSet presAssocID="{559DF874-155D-45BD-9AA2-47AF9F72AF1E}" presName="hierChild3" presStyleCnt="0"/>
      <dgm:spPr/>
    </dgm:pt>
    <dgm:pt modelId="{D5390C8E-77F6-4D4F-B99F-EB94124C5B31}" type="pres">
      <dgm:prSet presAssocID="{EFDF431B-C80E-42C7-8078-351707676810}" presName="Name19" presStyleLbl="parChTrans1D4" presStyleIdx="17" presStyleCnt="24"/>
      <dgm:spPr/>
    </dgm:pt>
    <dgm:pt modelId="{B7111C19-DB2F-49D4-BCCF-D5483B1789CE}" type="pres">
      <dgm:prSet presAssocID="{4DA6AD68-6494-47F0-8168-8C6D30C72A6C}" presName="Name21" presStyleCnt="0"/>
      <dgm:spPr/>
    </dgm:pt>
    <dgm:pt modelId="{409D19CC-16E6-495D-82EB-1F8D593EF00D}" type="pres">
      <dgm:prSet presAssocID="{4DA6AD68-6494-47F0-8168-8C6D30C72A6C}" presName="level2Shape" presStyleLbl="node4" presStyleIdx="17" presStyleCnt="24" custScaleX="129431"/>
      <dgm:spPr/>
    </dgm:pt>
    <dgm:pt modelId="{B6C6446E-0962-4E62-9C6F-97F3B330B162}" type="pres">
      <dgm:prSet presAssocID="{4DA6AD68-6494-47F0-8168-8C6D30C72A6C}" presName="hierChild3" presStyleCnt="0"/>
      <dgm:spPr/>
    </dgm:pt>
    <dgm:pt modelId="{AD522AC2-20CD-455B-8FE5-5CC9A53C2128}" type="pres">
      <dgm:prSet presAssocID="{7E420D75-9EA4-4B2F-9FB0-B1B2635FADA6}" presName="Name19" presStyleLbl="parChTrans1D4" presStyleIdx="18" presStyleCnt="24"/>
      <dgm:spPr/>
    </dgm:pt>
    <dgm:pt modelId="{B2661565-79A8-4FCB-8E03-904423B41D6D}" type="pres">
      <dgm:prSet presAssocID="{1151C1AD-6461-4C5F-A37D-F381D469727A}" presName="Name21" presStyleCnt="0"/>
      <dgm:spPr/>
    </dgm:pt>
    <dgm:pt modelId="{1B773F66-721B-4B13-A52F-B16A85B06BA5}" type="pres">
      <dgm:prSet presAssocID="{1151C1AD-6461-4C5F-A37D-F381D469727A}" presName="level2Shape" presStyleLbl="node4" presStyleIdx="18" presStyleCnt="24"/>
      <dgm:spPr/>
    </dgm:pt>
    <dgm:pt modelId="{F086FF48-1ADF-4555-8840-7B56466AB246}" type="pres">
      <dgm:prSet presAssocID="{1151C1AD-6461-4C5F-A37D-F381D469727A}" presName="hierChild3" presStyleCnt="0"/>
      <dgm:spPr/>
    </dgm:pt>
    <dgm:pt modelId="{9BE62546-01CC-462B-A5A5-68A9A60603F8}" type="pres">
      <dgm:prSet presAssocID="{53199D53-20CE-4185-9E8D-BAD6DE01006E}" presName="Name19" presStyleLbl="parChTrans1D4" presStyleIdx="19" presStyleCnt="24"/>
      <dgm:spPr/>
    </dgm:pt>
    <dgm:pt modelId="{79399D39-2430-4AAB-B64F-1DCDF2EBC73F}" type="pres">
      <dgm:prSet presAssocID="{A7C5D777-9066-4B38-BEB1-8E2B025DDFA7}" presName="Name21" presStyleCnt="0"/>
      <dgm:spPr/>
    </dgm:pt>
    <dgm:pt modelId="{66FAECA2-B817-4E9C-B876-8FB89A74D290}" type="pres">
      <dgm:prSet presAssocID="{A7C5D777-9066-4B38-BEB1-8E2B025DDFA7}" presName="level2Shape" presStyleLbl="node4" presStyleIdx="19" presStyleCnt="24"/>
      <dgm:spPr/>
    </dgm:pt>
    <dgm:pt modelId="{E3ACE80A-4C3E-40EA-83FE-CE7FD1F2EC08}" type="pres">
      <dgm:prSet presAssocID="{A7C5D777-9066-4B38-BEB1-8E2B025DDFA7}" presName="hierChild3" presStyleCnt="0"/>
      <dgm:spPr/>
    </dgm:pt>
    <dgm:pt modelId="{B06F6E21-B779-4F16-AC74-E6616A21DB3E}" type="pres">
      <dgm:prSet presAssocID="{CFFE3223-C373-4DF3-8343-10A1C5CDD79F}" presName="Name19" presStyleLbl="parChTrans1D4" presStyleIdx="20" presStyleCnt="24"/>
      <dgm:spPr/>
    </dgm:pt>
    <dgm:pt modelId="{C01A767D-D3A8-4560-A5A2-53FB26664B1C}" type="pres">
      <dgm:prSet presAssocID="{C4D9B575-E2E4-4A80-9825-70E454558386}" presName="Name21" presStyleCnt="0"/>
      <dgm:spPr/>
    </dgm:pt>
    <dgm:pt modelId="{23875FCA-7794-4CEE-B013-DB203EC08D7C}" type="pres">
      <dgm:prSet presAssocID="{C4D9B575-E2E4-4A80-9825-70E454558386}" presName="level2Shape" presStyleLbl="node4" presStyleIdx="20" presStyleCnt="24"/>
      <dgm:spPr/>
    </dgm:pt>
    <dgm:pt modelId="{B7B6FE47-A1C6-488A-917B-F214B9E802E0}" type="pres">
      <dgm:prSet presAssocID="{C4D9B575-E2E4-4A80-9825-70E454558386}" presName="hierChild3" presStyleCnt="0"/>
      <dgm:spPr/>
    </dgm:pt>
    <dgm:pt modelId="{38C2DE2C-C54A-4F17-9027-F15DA35BBE67}" type="pres">
      <dgm:prSet presAssocID="{5EFA853C-3BBE-4880-8ACE-9F2745928466}" presName="Name19" presStyleLbl="parChTrans1D4" presStyleIdx="21" presStyleCnt="24"/>
      <dgm:spPr/>
    </dgm:pt>
    <dgm:pt modelId="{8F26359F-1655-4578-B381-58F6F24D229D}" type="pres">
      <dgm:prSet presAssocID="{F273B28F-6D06-4310-8416-26C525274F95}" presName="Name21" presStyleCnt="0"/>
      <dgm:spPr/>
    </dgm:pt>
    <dgm:pt modelId="{2FEDD80C-D82D-4CBC-80C8-48D628E2A85F}" type="pres">
      <dgm:prSet presAssocID="{F273B28F-6D06-4310-8416-26C525274F95}" presName="level2Shape" presStyleLbl="node4" presStyleIdx="21" presStyleCnt="24"/>
      <dgm:spPr/>
    </dgm:pt>
    <dgm:pt modelId="{66037E1C-6C6C-4546-88C6-8C82C649E45E}" type="pres">
      <dgm:prSet presAssocID="{F273B28F-6D06-4310-8416-26C525274F95}" presName="hierChild3" presStyleCnt="0"/>
      <dgm:spPr/>
    </dgm:pt>
    <dgm:pt modelId="{3F2808F9-6B5A-4F21-A371-A281AD9E6C1E}" type="pres">
      <dgm:prSet presAssocID="{C6FCBA4F-BFB7-4D00-9919-AAC8640EAACE}" presName="Name19" presStyleLbl="parChTrans1D4" presStyleIdx="22" presStyleCnt="24"/>
      <dgm:spPr/>
    </dgm:pt>
    <dgm:pt modelId="{B40C17A5-FE28-4120-9EA0-5908F58A741D}" type="pres">
      <dgm:prSet presAssocID="{3080138F-55AE-4442-BB05-38EA12C80A13}" presName="Name21" presStyleCnt="0"/>
      <dgm:spPr/>
    </dgm:pt>
    <dgm:pt modelId="{70C11502-AA72-42D7-AFF2-944E9625F124}" type="pres">
      <dgm:prSet presAssocID="{3080138F-55AE-4442-BB05-38EA12C80A13}" presName="level2Shape" presStyleLbl="node4" presStyleIdx="22" presStyleCnt="24" custLinFactX="-29438" custLinFactNeighborX="-100000" custLinFactNeighborY="3406"/>
      <dgm:spPr/>
    </dgm:pt>
    <dgm:pt modelId="{7BC2F013-5D0D-446E-94F6-0AE81D44FC14}" type="pres">
      <dgm:prSet presAssocID="{3080138F-55AE-4442-BB05-38EA12C80A13}" presName="hierChild3" presStyleCnt="0"/>
      <dgm:spPr/>
    </dgm:pt>
    <dgm:pt modelId="{6C6DB0CE-BCB5-43D7-99D6-052E445E5A9A}" type="pres">
      <dgm:prSet presAssocID="{11DEFBEA-79E2-412C-A2E7-100A7528D98A}" presName="Name19" presStyleLbl="parChTrans1D4" presStyleIdx="23" presStyleCnt="24"/>
      <dgm:spPr/>
    </dgm:pt>
    <dgm:pt modelId="{2F220816-E270-4B41-BDA2-C22BB974A937}" type="pres">
      <dgm:prSet presAssocID="{61F8D459-858C-4A13-A828-0E69813F7C92}" presName="Name21" presStyleCnt="0"/>
      <dgm:spPr/>
    </dgm:pt>
    <dgm:pt modelId="{2403BA77-7CE3-4092-8E5A-BFE53D233E4F}" type="pres">
      <dgm:prSet presAssocID="{61F8D459-858C-4A13-A828-0E69813F7C92}" presName="level2Shape" presStyleLbl="node4" presStyleIdx="23" presStyleCnt="24" custLinFactX="-29438" custLinFactNeighborX="-100000" custLinFactNeighborY="3406"/>
      <dgm:spPr/>
    </dgm:pt>
    <dgm:pt modelId="{D38CB05E-949C-453E-A213-6CEC54679055}" type="pres">
      <dgm:prSet presAssocID="{61F8D459-858C-4A13-A828-0E69813F7C92}" presName="hierChild3" presStyleCnt="0"/>
      <dgm:spPr/>
    </dgm:pt>
    <dgm:pt modelId="{DE0A6441-400D-461E-95D8-E73AABEC095E}" type="pres">
      <dgm:prSet presAssocID="{698E1D98-3827-44D4-8820-115C826BF551}" presName="bgShapesFlow" presStyleCnt="0"/>
      <dgm:spPr/>
    </dgm:pt>
  </dgm:ptLst>
  <dgm:cxnLst>
    <dgm:cxn modelId="{18F4B800-ED27-4BF5-BFB4-2F21989407DF}" type="presOf" srcId="{B02B136C-4EF8-429E-A5D0-83CA4BBD5D55}" destId="{272E445E-CFE6-4936-BAC9-AC557809F22D}" srcOrd="0" destOrd="0" presId="urn:microsoft.com/office/officeart/2005/8/layout/hierarchy6"/>
    <dgm:cxn modelId="{FAD20D05-9E09-4318-A168-2AD4EF97492C}" type="presOf" srcId="{4C0793CC-F080-40AE-A57F-60E50E374E15}" destId="{23A96D95-03DD-4F80-A857-D432FA36D987}" srcOrd="0" destOrd="0" presId="urn:microsoft.com/office/officeart/2005/8/layout/hierarchy6"/>
    <dgm:cxn modelId="{F723EA06-4462-4D14-89D1-8242D1102CB8}" type="presOf" srcId="{0E4E8B63-3E21-4E23-84BC-67E3CC7F58C3}" destId="{5D373FCC-40E9-49E7-8268-A2229763862C}" srcOrd="0" destOrd="0" presId="urn:microsoft.com/office/officeart/2005/8/layout/hierarchy6"/>
    <dgm:cxn modelId="{07FDDA0A-2675-4644-8699-D114C8B56229}" type="presOf" srcId="{698E1D98-3827-44D4-8820-115C826BF551}" destId="{247E0C85-EB8C-4817-851A-134D0C66FCA4}" srcOrd="0" destOrd="0" presId="urn:microsoft.com/office/officeart/2005/8/layout/hierarchy6"/>
    <dgm:cxn modelId="{1977200C-374A-4B61-935D-0D8882F23AE2}" type="presOf" srcId="{B611F966-7937-4069-82E0-42D71D8D002A}" destId="{9EA2FE0E-844D-4C94-947C-A60C06C93066}" srcOrd="0" destOrd="0" presId="urn:microsoft.com/office/officeart/2005/8/layout/hierarchy6"/>
    <dgm:cxn modelId="{74DBBB10-EF24-4811-92D3-089BF90D5C3F}" type="presOf" srcId="{A8A6CC01-5C2F-4FF4-8C2B-4C6545733934}" destId="{84AD4890-E39A-4CF1-BF33-BF33E3A09DC6}" srcOrd="0" destOrd="0" presId="urn:microsoft.com/office/officeart/2005/8/layout/hierarchy6"/>
    <dgm:cxn modelId="{6CFCB818-EB90-4498-849E-48127F03341D}" type="presOf" srcId="{CC53FCFD-CB9B-47CF-AC23-21BDE99007C0}" destId="{F60520B5-42A2-410C-BAA0-5AC8119B5A8A}" srcOrd="0" destOrd="0" presId="urn:microsoft.com/office/officeart/2005/8/layout/hierarchy6"/>
    <dgm:cxn modelId="{BC1F5219-FB76-4AC3-892B-A406B9BC8643}" type="presOf" srcId="{EF659C57-2778-4FF3-8665-ACCC38F74484}" destId="{563D6051-B1B4-4AEB-8D53-C8981AFB762C}" srcOrd="0" destOrd="0" presId="urn:microsoft.com/office/officeart/2005/8/layout/hierarchy6"/>
    <dgm:cxn modelId="{00360620-A9A2-428B-9806-660085D2E694}" type="presOf" srcId="{F3146580-6798-4324-AEBE-31C5C3886D36}" destId="{21DBC2B3-DC8C-4465-935E-2D15904D8F38}" srcOrd="0" destOrd="0" presId="urn:microsoft.com/office/officeart/2005/8/layout/hierarchy6"/>
    <dgm:cxn modelId="{A17D8022-3A0E-4315-8B25-4214B37F4EAC}" type="presOf" srcId="{4DA6AD68-6494-47F0-8168-8C6D30C72A6C}" destId="{409D19CC-16E6-495D-82EB-1F8D593EF00D}" srcOrd="0" destOrd="0" presId="urn:microsoft.com/office/officeart/2005/8/layout/hierarchy6"/>
    <dgm:cxn modelId="{4B29D030-5B2C-4A95-B0FF-27C3CDFBA27F}" type="presOf" srcId="{47E864CC-4996-4CF6-9059-7357EED5F514}" destId="{C06970B0-D227-4F1C-B5B7-79879828B4E0}" srcOrd="0" destOrd="0" presId="urn:microsoft.com/office/officeart/2005/8/layout/hierarchy6"/>
    <dgm:cxn modelId="{F6AA8431-B807-4F5D-B59F-068269A8C82B}" type="presOf" srcId="{5DA367EC-6E07-4E09-8829-30F653D748EA}" destId="{988C8AB1-B4CB-4C08-9D98-0B6ADD13B318}" srcOrd="0" destOrd="0" presId="urn:microsoft.com/office/officeart/2005/8/layout/hierarchy6"/>
    <dgm:cxn modelId="{C6BE2F32-E1B3-456A-AD37-5DB28079B022}" srcId="{46AB5E4B-4998-4B06-AF69-F594C64254D4}" destId="{A8A6CC01-5C2F-4FF4-8C2B-4C6545733934}" srcOrd="1" destOrd="0" parTransId="{4C0793CC-F080-40AE-A57F-60E50E374E15}" sibTransId="{1AD90DFE-FA33-41C1-B935-D098D6E42A0E}"/>
    <dgm:cxn modelId="{DA709634-EC34-4387-A391-9F4C39033A1A}" type="presOf" srcId="{F97D785D-5061-427B-AD61-B02166050422}" destId="{EBF4A766-9F48-4D62-B469-BE01BDD2E2CF}" srcOrd="0" destOrd="0" presId="urn:microsoft.com/office/officeart/2005/8/layout/hierarchy6"/>
    <dgm:cxn modelId="{20F09535-71CF-449C-9697-337AADBD0F19}" type="presOf" srcId="{349EBC9D-6BD7-4AD5-8FE2-DFC02531E229}" destId="{44FF35C7-B7F2-40C3-83AC-EBD312C21848}" srcOrd="0" destOrd="0" presId="urn:microsoft.com/office/officeart/2005/8/layout/hierarchy6"/>
    <dgm:cxn modelId="{60FEA73D-FF74-40CA-8286-49CFC4BB3F00}" srcId="{DB27F0CD-5099-4DD9-80C2-89C98CFEED48}" destId="{A923699F-844A-42DF-84A8-BF23A088672E}" srcOrd="0" destOrd="0" parTransId="{B611F966-7937-4069-82E0-42D71D8D002A}" sibTransId="{D399887D-B63E-4D66-B73A-CE0894A67721}"/>
    <dgm:cxn modelId="{7FF61062-AA2E-46DE-801A-0B481B31DA54}" type="presOf" srcId="{D2A832A9-55B1-4300-93CB-DDED21D20AE2}" destId="{ECE75D8D-D271-4BF1-9228-F22919A89F9E}" srcOrd="0" destOrd="0" presId="urn:microsoft.com/office/officeart/2005/8/layout/hierarchy6"/>
    <dgm:cxn modelId="{AD854342-FB22-43A8-B9C7-06C60F504D7C}" srcId="{53C95F56-AF30-4BF2-B3AD-0D494C752E67}" destId="{B2A5B12D-B69E-40C5-9AEF-AAF9EB32A26E}" srcOrd="1" destOrd="0" parTransId="{349EBC9D-6BD7-4AD5-8FE2-DFC02531E229}" sibTransId="{86870EF8-9C83-4E47-843F-ECCE6E8668C3}"/>
    <dgm:cxn modelId="{20B70543-FD34-4256-AC56-F0937FC57142}" type="presOf" srcId="{81289578-7D17-43EA-A729-102EEE233114}" destId="{710832C5-B282-4608-A007-9F5DA68E1255}" srcOrd="0" destOrd="0" presId="urn:microsoft.com/office/officeart/2005/8/layout/hierarchy6"/>
    <dgm:cxn modelId="{5987ED45-BF34-4056-A46A-53E2DDDAA2E1}" srcId="{F795738F-7845-4D8A-96F5-8A5102D54BEF}" destId="{FE20FA78-350A-4591-9C43-5FAAC0426C76}" srcOrd="0" destOrd="0" parTransId="{E0CAF40C-7971-43BE-A0BC-07FBC46A566E}" sibTransId="{9260B288-AD38-4F0C-A77A-152852191DA1}"/>
    <dgm:cxn modelId="{3FC89066-452D-4F99-AE8F-6D8D8E3BC573}" type="presOf" srcId="{53199D53-20CE-4185-9E8D-BAD6DE01006E}" destId="{9BE62546-01CC-462B-A5A5-68A9A60603F8}" srcOrd="0" destOrd="0" presId="urn:microsoft.com/office/officeart/2005/8/layout/hierarchy6"/>
    <dgm:cxn modelId="{50336849-4C4B-46F7-8508-C991AB4B904D}" type="presOf" srcId="{B2A5B12D-B69E-40C5-9AEF-AAF9EB32A26E}" destId="{D83A5F30-E08A-49C0-9935-ACB8596A4107}" srcOrd="0" destOrd="0" presId="urn:microsoft.com/office/officeart/2005/8/layout/hierarchy6"/>
    <dgm:cxn modelId="{B700BD6D-DB96-4A11-94A5-701CEDA2C6E1}" srcId="{698E1D98-3827-44D4-8820-115C826BF551}" destId="{DB27F0CD-5099-4DD9-80C2-89C98CFEED48}" srcOrd="0" destOrd="0" parTransId="{848CCA66-A482-4579-8AF5-00AB1517C083}" sibTransId="{A674A8B4-8164-40FC-8226-6FD740233535}"/>
    <dgm:cxn modelId="{1EB4586E-9060-4A52-80F6-B2836A38273D}" type="presOf" srcId="{3D2266B6-D620-4B05-BCB0-5F89471EF44B}" destId="{63F2750A-8917-4D96-806F-64E8DE3C2076}" srcOrd="0" destOrd="0" presId="urn:microsoft.com/office/officeart/2005/8/layout/hierarchy6"/>
    <dgm:cxn modelId="{1985BC6F-A44F-452B-B51F-61254022386F}" type="presOf" srcId="{A923699F-844A-42DF-84A8-BF23A088672E}" destId="{CB224155-F5D3-4657-9A4C-EC347B7A8B1B}" srcOrd="0" destOrd="0" presId="urn:microsoft.com/office/officeart/2005/8/layout/hierarchy6"/>
    <dgm:cxn modelId="{3B0CE570-8F93-4182-A73C-104D47F3E24A}" srcId="{B02B136C-4EF8-429E-A5D0-83CA4BBD5D55}" destId="{4DA6AD68-6494-47F0-8168-8C6D30C72A6C}" srcOrd="1" destOrd="0" parTransId="{EFDF431B-C80E-42C7-8078-351707676810}" sibTransId="{F5B0DBAE-222F-4D44-BDB4-19C5D35732F9}"/>
    <dgm:cxn modelId="{BBFE1071-08AD-4E61-9990-84283C4F689C}" type="presOf" srcId="{0720068A-8897-4F95-8C82-6FD6DA9DD5FB}" destId="{9012582B-EA98-4FBD-8801-923D8A5040A9}" srcOrd="0" destOrd="0" presId="urn:microsoft.com/office/officeart/2005/8/layout/hierarchy6"/>
    <dgm:cxn modelId="{1FFAC172-A052-46EF-9B40-1DDD3C060415}" srcId="{6C83C38B-76DC-4EFF-BC49-8648A8AEC08E}" destId="{5BC0EF30-6F7C-4CE7-A9CB-A9E19F5E02DA}" srcOrd="0" destOrd="0" parTransId="{EF659C57-2778-4FF3-8665-ACCC38F74484}" sibTransId="{B3726431-D2D0-4245-BEAE-0B50A18A201D}"/>
    <dgm:cxn modelId="{28362674-7538-43B6-8B99-F6CF53F6DF28}" type="presOf" srcId="{53C95F56-AF30-4BF2-B3AD-0D494C752E67}" destId="{F4BFFE07-ED34-463A-A892-8BEC5B10CAB6}" srcOrd="0" destOrd="0" presId="urn:microsoft.com/office/officeart/2005/8/layout/hierarchy6"/>
    <dgm:cxn modelId="{E444E374-A8C1-4322-A9AE-FF685E41E406}" type="presOf" srcId="{206EA9B9-74FD-4F63-85B6-6C6D71C14CC4}" destId="{E1BFEFFC-C71A-4D90-8F99-4FE08574A5C0}" srcOrd="0" destOrd="0" presId="urn:microsoft.com/office/officeart/2005/8/layout/hierarchy6"/>
    <dgm:cxn modelId="{1A445955-75A7-48FE-8B62-2016C0D9447C}" type="presOf" srcId="{0A9D8431-732C-44B2-921D-4A472CFEA56F}" destId="{2409B268-E992-44DF-B147-B01DAE3D3449}" srcOrd="0" destOrd="0" presId="urn:microsoft.com/office/officeart/2005/8/layout/hierarchy6"/>
    <dgm:cxn modelId="{43A0A776-CE3E-46E2-9967-9FDD48C6D5C9}" type="presOf" srcId="{C6FCBA4F-BFB7-4D00-9919-AAC8640EAACE}" destId="{3F2808F9-6B5A-4F21-A371-A281AD9E6C1E}" srcOrd="0" destOrd="0" presId="urn:microsoft.com/office/officeart/2005/8/layout/hierarchy6"/>
    <dgm:cxn modelId="{D9DF5177-AADD-4623-8E7A-7E1C00DD21D1}" type="presOf" srcId="{B73CFC9A-16C8-4E52-B060-3DDDAC50B257}" destId="{A93C2EE4-7998-4EBB-9140-61391D55BA52}" srcOrd="0" destOrd="0" presId="urn:microsoft.com/office/officeart/2005/8/layout/hierarchy6"/>
    <dgm:cxn modelId="{5530D357-38C5-4A7F-B171-87B03AF60554}" srcId="{9859D433-EBA8-4D74-AA2A-D5456425737E}" destId="{9B1EC9ED-0871-492F-80AD-1016BD71BE27}" srcOrd="0" destOrd="0" parTransId="{F97D785D-5061-427B-AD61-B02166050422}" sibTransId="{F39D3FE4-A100-48A6-932B-08F367298A97}"/>
    <dgm:cxn modelId="{075B025A-03BB-4FF5-BBEE-3198572AC332}" type="presOf" srcId="{5EFA853C-3BBE-4880-8ACE-9F2745928466}" destId="{38C2DE2C-C54A-4F17-9027-F15DA35BBE67}" srcOrd="0" destOrd="0" presId="urn:microsoft.com/office/officeart/2005/8/layout/hierarchy6"/>
    <dgm:cxn modelId="{1AEC837A-6D3F-47B6-87CF-0ED0107F9C2F}" srcId="{A923699F-844A-42DF-84A8-BF23A088672E}" destId="{D242A70E-F4C7-46C5-BF2D-688AE639E682}" srcOrd="0" destOrd="0" parTransId="{47E864CC-4996-4CF6-9059-7357EED5F514}" sibTransId="{B3947EFC-0252-4AD3-9BCD-082331800855}"/>
    <dgm:cxn modelId="{856AF65A-EE05-4C97-A201-206D2F091CA0}" srcId="{B02B136C-4EF8-429E-A5D0-83CA4BBD5D55}" destId="{559DF874-155D-45BD-9AA2-47AF9F72AF1E}" srcOrd="0" destOrd="0" parTransId="{D2A832A9-55B1-4300-93CB-DDED21D20AE2}" sibTransId="{99E8EFD1-C5AE-4FFF-AA92-E0F9AABEC1A3}"/>
    <dgm:cxn modelId="{E8D40A86-E34A-4A71-AA76-0720C16580B9}" type="presOf" srcId="{A7C5D777-9066-4B38-BEB1-8E2B025DDFA7}" destId="{66FAECA2-B817-4E9C-B876-8FB89A74D290}" srcOrd="0" destOrd="0" presId="urn:microsoft.com/office/officeart/2005/8/layout/hierarchy6"/>
    <dgm:cxn modelId="{232AE788-6E65-4FC6-B097-5E82C3FB1162}" type="presOf" srcId="{D242A70E-F4C7-46C5-BF2D-688AE639E682}" destId="{BBAFEA59-97C2-4E0A-9DF2-38C72B5F1747}" srcOrd="0" destOrd="0" presId="urn:microsoft.com/office/officeart/2005/8/layout/hierarchy6"/>
    <dgm:cxn modelId="{F5274C8D-55DD-4B21-8C82-1B1A8F0A4138}" type="presOf" srcId="{9B1EC9ED-0871-492F-80AD-1016BD71BE27}" destId="{B274AB9C-DBD8-4D10-A164-531910DEB87B}" srcOrd="0" destOrd="0" presId="urn:microsoft.com/office/officeart/2005/8/layout/hierarchy6"/>
    <dgm:cxn modelId="{D1270690-B7F3-4718-AD45-8AEF6973B2AF}" type="presOf" srcId="{E0CAF40C-7971-43BE-A0BC-07FBC46A566E}" destId="{B1BB9156-A205-4AC2-AFC8-C5D8A45DFF92}" srcOrd="0" destOrd="0" presId="urn:microsoft.com/office/officeart/2005/8/layout/hierarchy6"/>
    <dgm:cxn modelId="{42AC8092-60E2-4312-BE4F-6484C5EA0339}" srcId="{664BB93A-3F97-4AFE-8310-7E5081DFC8A0}" destId="{6C83C38B-76DC-4EFF-BC49-8648A8AEC08E}" srcOrd="1" destOrd="0" parTransId="{0E4E8B63-3E21-4E23-84BC-67E3CC7F58C3}" sibTransId="{DDFAD1D5-F7E2-4DE0-A227-187F3DE4308D}"/>
    <dgm:cxn modelId="{D8F69292-13EC-46FB-BE19-2BAA82B07F5C}" type="presOf" srcId="{F273B28F-6D06-4310-8416-26C525274F95}" destId="{2FEDD80C-D82D-4CBC-80C8-48D628E2A85F}" srcOrd="0" destOrd="0" presId="urn:microsoft.com/office/officeart/2005/8/layout/hierarchy6"/>
    <dgm:cxn modelId="{3A66A196-E5D5-4595-8497-CE049795837D}" srcId="{A7C5D777-9066-4B38-BEB1-8E2B025DDFA7}" destId="{C4D9B575-E2E4-4A80-9825-70E454558386}" srcOrd="0" destOrd="0" parTransId="{CFFE3223-C373-4DF3-8343-10A1C5CDD79F}" sibTransId="{6E398FB6-C3F6-4C9A-8F44-BA50DBE2C304}"/>
    <dgm:cxn modelId="{8702D497-90E8-437E-815B-22FB1D5E424D}" type="presOf" srcId="{8E933242-A5E0-4318-BF11-B7B3F8762341}" destId="{F5A01F0C-5A20-4653-9709-A1492D9A00B7}" srcOrd="0" destOrd="0" presId="urn:microsoft.com/office/officeart/2005/8/layout/hierarchy6"/>
    <dgm:cxn modelId="{76FC8898-90E6-47DB-87DF-BFFB546940C0}" type="presOf" srcId="{F4A84541-92DB-4901-B5FF-237973A0F178}" destId="{A324FAC3-B922-4BA2-97CD-810B9875FB81}" srcOrd="0" destOrd="0" presId="urn:microsoft.com/office/officeart/2005/8/layout/hierarchy6"/>
    <dgm:cxn modelId="{54CD8299-55CB-4D34-85E9-095E3AFD42F2}" srcId="{6C83C38B-76DC-4EFF-BC49-8648A8AEC08E}" destId="{46AB5E4B-4998-4B06-AF69-F594C64254D4}" srcOrd="2" destOrd="0" parTransId="{0A9D8431-732C-44B2-921D-4A472CFEA56F}" sibTransId="{0C90E9DD-ED8B-44E5-B187-3BDDD3819959}"/>
    <dgm:cxn modelId="{AD8B519A-1F3A-4437-8363-EBD0B5E6F517}" type="presOf" srcId="{9859D433-EBA8-4D74-AA2A-D5456425737E}" destId="{DC8CEF38-CA8D-4E31-BDC9-E30DDD83262B}" srcOrd="0" destOrd="0" presId="urn:microsoft.com/office/officeart/2005/8/layout/hierarchy6"/>
    <dgm:cxn modelId="{544BF39E-0D0D-437F-B078-6A696343F83F}" type="presOf" srcId="{664BB93A-3F97-4AFE-8310-7E5081DFC8A0}" destId="{2ABF1839-0CA8-4F55-8A32-4903F4F7371B}" srcOrd="0" destOrd="0" presId="urn:microsoft.com/office/officeart/2005/8/layout/hierarchy6"/>
    <dgm:cxn modelId="{BDDE35A2-0B4B-4E58-B0C3-6104DE946BB1}" type="presOf" srcId="{559DF874-155D-45BD-9AA2-47AF9F72AF1E}" destId="{22CC4603-C129-4E11-AC58-566DEEB35ABD}" srcOrd="0" destOrd="0" presId="urn:microsoft.com/office/officeart/2005/8/layout/hierarchy6"/>
    <dgm:cxn modelId="{0A611AA3-B1DE-48DA-AA17-088FD5FF6BD3}" srcId="{53C95F56-AF30-4BF2-B3AD-0D494C752E67}" destId="{34511B6A-4913-46E5-BB5B-4D92B01FAF79}" srcOrd="0" destOrd="0" parTransId="{CC53FCFD-CB9B-47CF-AC23-21BDE99007C0}" sibTransId="{AB379751-D23C-4339-93B7-0B13974D9128}"/>
    <dgm:cxn modelId="{EE75CBA5-34CD-44C4-A19B-E8A45214F8E6}" srcId="{46AB5E4B-4998-4B06-AF69-F594C64254D4}" destId="{3D2266B6-D620-4B05-BCB0-5F89471EF44B}" srcOrd="0" destOrd="0" parTransId="{81289578-7D17-43EA-A729-102EEE233114}" sibTransId="{8F1BCB61-2D4E-4996-956D-FFF096B24F44}"/>
    <dgm:cxn modelId="{5E7684AA-B9FC-49E8-976B-04D5AAF53BD3}" srcId="{6C83C38B-76DC-4EFF-BC49-8648A8AEC08E}" destId="{B73CFC9A-16C8-4E52-B060-3DDDAC50B257}" srcOrd="1" destOrd="0" parTransId="{F4A84541-92DB-4901-B5FF-237973A0F178}" sibTransId="{4FF92386-868D-4D83-87E1-737242F56390}"/>
    <dgm:cxn modelId="{AD13A3AC-291C-4B6A-8220-6642B12470FA}" srcId="{A7C5D777-9066-4B38-BEB1-8E2B025DDFA7}" destId="{F273B28F-6D06-4310-8416-26C525274F95}" srcOrd="1" destOrd="0" parTransId="{5EFA853C-3BBE-4880-8ACE-9F2745928466}" sibTransId="{7500DD35-932A-47A0-BA73-803B59EDEED4}"/>
    <dgm:cxn modelId="{C08503B0-E792-4D2B-9C63-CE4FEB52A819}" type="presOf" srcId="{46AB5E4B-4998-4B06-AF69-F594C64254D4}" destId="{23E73028-3AB7-4C5A-8A20-6657260537D0}" srcOrd="0" destOrd="0" presId="urn:microsoft.com/office/officeart/2005/8/layout/hierarchy6"/>
    <dgm:cxn modelId="{354BA6B0-9CFC-424B-91C8-CEE0CFDC28FF}" type="presOf" srcId="{6C83C38B-76DC-4EFF-BC49-8648A8AEC08E}" destId="{BE4CCF85-E48D-4F9F-AE07-307C437C7799}" srcOrd="0" destOrd="0" presId="urn:microsoft.com/office/officeart/2005/8/layout/hierarchy6"/>
    <dgm:cxn modelId="{C7232AB6-6EFE-4FD3-B1CE-071B7BE64673}" type="presOf" srcId="{BA6E86FB-2165-475C-8001-0E92AECCA161}" destId="{8F2A8F46-859D-4E95-BA46-02EB2AA26C38}" srcOrd="0" destOrd="0" presId="urn:microsoft.com/office/officeart/2005/8/layout/hierarchy6"/>
    <dgm:cxn modelId="{818DB1BB-77B4-43AF-A9E3-1B74EA5D07B9}" type="presOf" srcId="{F795738F-7845-4D8A-96F5-8A5102D54BEF}" destId="{A2037ACB-80FE-4469-A0DC-43746BAEDE07}" srcOrd="0" destOrd="0" presId="urn:microsoft.com/office/officeart/2005/8/layout/hierarchy6"/>
    <dgm:cxn modelId="{F9D333BD-D217-4481-A7CE-7A95F23EE6D1}" type="presOf" srcId="{11DEFBEA-79E2-412C-A2E7-100A7528D98A}" destId="{6C6DB0CE-BCB5-43D7-99D6-052E445E5A9A}" srcOrd="0" destOrd="0" presId="urn:microsoft.com/office/officeart/2005/8/layout/hierarchy6"/>
    <dgm:cxn modelId="{5DC894BE-8AC4-4B2A-B4F0-7AE488716F06}" type="presOf" srcId="{EFDF431B-C80E-42C7-8078-351707676810}" destId="{D5390C8E-77F6-4D4F-B99F-EB94124C5B31}" srcOrd="0" destOrd="0" presId="urn:microsoft.com/office/officeart/2005/8/layout/hierarchy6"/>
    <dgm:cxn modelId="{2F4398BF-4F46-4E60-B6CD-C7DE6F9624E9}" srcId="{D242A70E-F4C7-46C5-BF2D-688AE639E682}" destId="{61F8D459-858C-4A13-A828-0E69813F7C92}" srcOrd="2" destOrd="0" parTransId="{11DEFBEA-79E2-412C-A2E7-100A7528D98A}" sibTransId="{432384B5-4D71-465E-B919-1157C51EC98D}"/>
    <dgm:cxn modelId="{A17C7FC3-3B2B-41F3-BD99-F78AEA658CED}" type="presOf" srcId="{DB27F0CD-5099-4DD9-80C2-89C98CFEED48}" destId="{2FAA2D1F-6A4E-42D3-A97C-14F7FB9A1F98}" srcOrd="0" destOrd="0" presId="urn:microsoft.com/office/officeart/2005/8/layout/hierarchy6"/>
    <dgm:cxn modelId="{569B39C9-C01A-4E29-91F6-95CF17076FFF}" type="presOf" srcId="{3080138F-55AE-4442-BB05-38EA12C80A13}" destId="{70C11502-AA72-42D7-AFF2-944E9625F124}" srcOrd="0" destOrd="0" presId="urn:microsoft.com/office/officeart/2005/8/layout/hierarchy6"/>
    <dgm:cxn modelId="{646885CD-BB7A-4BE1-A6DE-420CAEAAF421}" srcId="{B73CFC9A-16C8-4E52-B060-3DDDAC50B257}" destId="{206EA9B9-74FD-4F63-85B6-6C6D71C14CC4}" srcOrd="0" destOrd="0" parTransId="{8E933242-A5E0-4318-BF11-B7B3F8762341}" sibTransId="{66B28EFF-2E22-43DF-9F4E-91C2A9728057}"/>
    <dgm:cxn modelId="{0A5F02D7-4954-469F-8A00-63F7CF620A41}" type="presOf" srcId="{4519E128-3B81-415B-8119-90DDA86368C1}" destId="{FC37E2E6-7CF6-439D-B5D7-9DB3D0787CE0}" srcOrd="0" destOrd="0" presId="urn:microsoft.com/office/officeart/2005/8/layout/hierarchy6"/>
    <dgm:cxn modelId="{FDED7FD8-EA49-46DC-B98D-543E02AF05DE}" type="presOf" srcId="{C4D9B575-E2E4-4A80-9825-70E454558386}" destId="{23875FCA-7794-4CEE-B013-DB203EC08D7C}" srcOrd="0" destOrd="0" presId="urn:microsoft.com/office/officeart/2005/8/layout/hierarchy6"/>
    <dgm:cxn modelId="{14F514DA-6BCC-4CF6-B8CB-76826A585F3B}" type="presOf" srcId="{61F8D459-858C-4A13-A828-0E69813F7C92}" destId="{2403BA77-7CE3-4092-8E5A-BFE53D233E4F}" srcOrd="0" destOrd="0" presId="urn:microsoft.com/office/officeart/2005/8/layout/hierarchy6"/>
    <dgm:cxn modelId="{E75FF8DB-7B99-4B9C-8725-56E866BEEA37}" srcId="{4DA6AD68-6494-47F0-8168-8C6D30C72A6C}" destId="{1151C1AD-6461-4C5F-A37D-F381D469727A}" srcOrd="0" destOrd="0" parTransId="{7E420D75-9EA4-4B2F-9FB0-B1B2635FADA6}" sibTransId="{405C18FB-BC73-4F93-960E-4670D989711A}"/>
    <dgm:cxn modelId="{C8274CE0-6333-49B2-8F45-A6A82D1DE25C}" srcId="{9859D433-EBA8-4D74-AA2A-D5456425737E}" destId="{53C95F56-AF30-4BF2-B3AD-0D494C752E67}" srcOrd="2" destOrd="0" parTransId="{5DA367EC-6E07-4E09-8829-30F653D748EA}" sibTransId="{838DA6E4-FE20-4454-B156-3124A77EE555}"/>
    <dgm:cxn modelId="{7F31D9E0-6196-4832-814F-1CCD0DAD878B}" srcId="{D242A70E-F4C7-46C5-BF2D-688AE639E682}" destId="{3080138F-55AE-4442-BB05-38EA12C80A13}" srcOrd="1" destOrd="0" parTransId="{C6FCBA4F-BFB7-4D00-9919-AAC8640EAACE}" sibTransId="{F531FDBD-1C7D-4B4E-95EC-56D148E606DF}"/>
    <dgm:cxn modelId="{B1B33EE2-FD1E-4B2B-AC22-E15383801A1F}" srcId="{664BB93A-3F97-4AFE-8310-7E5081DFC8A0}" destId="{B02B136C-4EF8-429E-A5D0-83CA4BBD5D55}" srcOrd="2" destOrd="0" parTransId="{BA6E86FB-2165-475C-8001-0E92AECCA161}" sibTransId="{D9E0F07B-5464-4F4A-9B73-5F4C7088B3AA}"/>
    <dgm:cxn modelId="{D30BC7E4-7848-4C71-83D9-A1F3794FC322}" type="presOf" srcId="{7E420D75-9EA4-4B2F-9FB0-B1B2635FADA6}" destId="{AD522AC2-20CD-455B-8FE5-5CC9A53C2128}" srcOrd="0" destOrd="0" presId="urn:microsoft.com/office/officeart/2005/8/layout/hierarchy6"/>
    <dgm:cxn modelId="{23FB37E8-460C-4B70-804A-B717F1D03F18}" type="presOf" srcId="{1151C1AD-6461-4C5F-A37D-F381D469727A}" destId="{1B773F66-721B-4B13-A52F-B16A85B06BA5}" srcOrd="0" destOrd="0" presId="urn:microsoft.com/office/officeart/2005/8/layout/hierarchy6"/>
    <dgm:cxn modelId="{9AC6F2E8-6405-45C1-8DEC-3BCA88535E2D}" srcId="{664BB93A-3F97-4AFE-8310-7E5081DFC8A0}" destId="{9859D433-EBA8-4D74-AA2A-D5456425737E}" srcOrd="0" destOrd="0" parTransId="{4519E128-3B81-415B-8119-90DDA86368C1}" sibTransId="{76ADA2DF-D786-432C-AADE-876FFEDA9EAE}"/>
    <dgm:cxn modelId="{5DF2C3EF-963C-4F32-A68B-0E4766A9327F}" srcId="{B02B136C-4EF8-429E-A5D0-83CA4BBD5D55}" destId="{A7C5D777-9066-4B38-BEB1-8E2B025DDFA7}" srcOrd="2" destOrd="0" parTransId="{53199D53-20CE-4185-9E8D-BAD6DE01006E}" sibTransId="{2944B9B9-D876-4C63-AB62-179698388B00}"/>
    <dgm:cxn modelId="{EDE67DF0-F0B8-449B-B25E-14AD78960809}" srcId="{9859D433-EBA8-4D74-AA2A-D5456425737E}" destId="{F795738F-7845-4D8A-96F5-8A5102D54BEF}" srcOrd="1" destOrd="0" parTransId="{F3146580-6798-4324-AEBE-31C5C3886D36}" sibTransId="{AAB3FEBC-0ECF-41D5-B7EF-14540646E967}"/>
    <dgm:cxn modelId="{01FAF4F1-C766-44C9-B235-16B2B0C77FD4}" srcId="{D242A70E-F4C7-46C5-BF2D-688AE639E682}" destId="{664BB93A-3F97-4AFE-8310-7E5081DFC8A0}" srcOrd="0" destOrd="0" parTransId="{0720068A-8897-4F95-8C82-6FD6DA9DD5FB}" sibTransId="{D0E7B194-E278-48CB-94B0-6F8AE07D7211}"/>
    <dgm:cxn modelId="{FB39FEF3-B0D9-49E3-B953-8F6920E97E49}" type="presOf" srcId="{CFFE3223-C373-4DF3-8343-10A1C5CDD79F}" destId="{B06F6E21-B779-4F16-AC74-E6616A21DB3E}" srcOrd="0" destOrd="0" presId="urn:microsoft.com/office/officeart/2005/8/layout/hierarchy6"/>
    <dgm:cxn modelId="{536C09F8-D552-4DE7-8A3E-83D11B324FDE}" type="presOf" srcId="{34511B6A-4913-46E5-BB5B-4D92B01FAF79}" destId="{951BDF8C-5336-49E0-85F9-CAD569111257}" srcOrd="0" destOrd="0" presId="urn:microsoft.com/office/officeart/2005/8/layout/hierarchy6"/>
    <dgm:cxn modelId="{69C671F8-E4F3-4A00-8B19-297E297E1C60}" type="presOf" srcId="{FE20FA78-350A-4591-9C43-5FAAC0426C76}" destId="{80D47DBF-9F13-44BE-9811-420A415E1501}" srcOrd="0" destOrd="0" presId="urn:microsoft.com/office/officeart/2005/8/layout/hierarchy6"/>
    <dgm:cxn modelId="{BDE054FF-CFED-4488-B908-B5964FCCEA5B}" type="presOf" srcId="{5BC0EF30-6F7C-4CE7-A9CB-A9E19F5E02DA}" destId="{155584B1-1C38-4073-ABC5-96C0B691F237}" srcOrd="0" destOrd="0" presId="urn:microsoft.com/office/officeart/2005/8/layout/hierarchy6"/>
    <dgm:cxn modelId="{11730BAF-5E24-478C-8D46-445DD3DD00C7}" type="presParOf" srcId="{247E0C85-EB8C-4817-851A-134D0C66FCA4}" destId="{EE00932B-A8D8-4314-BD7E-58EE0449C8B0}" srcOrd="0" destOrd="0" presId="urn:microsoft.com/office/officeart/2005/8/layout/hierarchy6"/>
    <dgm:cxn modelId="{B6D3BCB5-B84A-40B0-ABB2-DDE9417312DC}" type="presParOf" srcId="{EE00932B-A8D8-4314-BD7E-58EE0449C8B0}" destId="{5CC8AF89-167D-4FF9-BA0A-BF4B2D2FC3C5}" srcOrd="0" destOrd="0" presId="urn:microsoft.com/office/officeart/2005/8/layout/hierarchy6"/>
    <dgm:cxn modelId="{327D94D0-7C94-4A48-804F-3DBF6D6691CE}" type="presParOf" srcId="{5CC8AF89-167D-4FF9-BA0A-BF4B2D2FC3C5}" destId="{A384F2BE-CD9E-41E1-8CA4-7F81D747398C}" srcOrd="0" destOrd="0" presId="urn:microsoft.com/office/officeart/2005/8/layout/hierarchy6"/>
    <dgm:cxn modelId="{B3039F0D-32B0-4C10-9A60-ED3A8FEEF43A}" type="presParOf" srcId="{A384F2BE-CD9E-41E1-8CA4-7F81D747398C}" destId="{2FAA2D1F-6A4E-42D3-A97C-14F7FB9A1F98}" srcOrd="0" destOrd="0" presId="urn:microsoft.com/office/officeart/2005/8/layout/hierarchy6"/>
    <dgm:cxn modelId="{C8A6855D-427F-42A4-B5BE-4729E96F6092}" type="presParOf" srcId="{A384F2BE-CD9E-41E1-8CA4-7F81D747398C}" destId="{1C411AD3-B07F-47E0-B1F8-579FF3EF0686}" srcOrd="1" destOrd="0" presId="urn:microsoft.com/office/officeart/2005/8/layout/hierarchy6"/>
    <dgm:cxn modelId="{C7A75D3F-F68A-4676-8493-04EBB3607791}" type="presParOf" srcId="{1C411AD3-B07F-47E0-B1F8-579FF3EF0686}" destId="{9EA2FE0E-844D-4C94-947C-A60C06C93066}" srcOrd="0" destOrd="0" presId="urn:microsoft.com/office/officeart/2005/8/layout/hierarchy6"/>
    <dgm:cxn modelId="{5114093E-6D4E-4F6D-9B3A-D0357DEC82D7}" type="presParOf" srcId="{1C411AD3-B07F-47E0-B1F8-579FF3EF0686}" destId="{B6A54004-6992-41EA-B268-3E8E18DBB9CF}" srcOrd="1" destOrd="0" presId="urn:microsoft.com/office/officeart/2005/8/layout/hierarchy6"/>
    <dgm:cxn modelId="{ACA4EB06-0AFC-47FC-8E93-56BADAC4CB16}" type="presParOf" srcId="{B6A54004-6992-41EA-B268-3E8E18DBB9CF}" destId="{CB224155-F5D3-4657-9A4C-EC347B7A8B1B}" srcOrd="0" destOrd="0" presId="urn:microsoft.com/office/officeart/2005/8/layout/hierarchy6"/>
    <dgm:cxn modelId="{EE56C4AD-912F-4EF1-B6A9-0C4E1DA46CE6}" type="presParOf" srcId="{B6A54004-6992-41EA-B268-3E8E18DBB9CF}" destId="{BEFDC364-E623-4AE8-A7C2-133B4C993316}" srcOrd="1" destOrd="0" presId="urn:microsoft.com/office/officeart/2005/8/layout/hierarchy6"/>
    <dgm:cxn modelId="{777E6B82-440D-49A4-ACA4-9370D5A9C29C}" type="presParOf" srcId="{BEFDC364-E623-4AE8-A7C2-133B4C993316}" destId="{C06970B0-D227-4F1C-B5B7-79879828B4E0}" srcOrd="0" destOrd="0" presId="urn:microsoft.com/office/officeart/2005/8/layout/hierarchy6"/>
    <dgm:cxn modelId="{0AFAB2C9-D0DC-4AA4-BDE5-5CD5060E355B}" type="presParOf" srcId="{BEFDC364-E623-4AE8-A7C2-133B4C993316}" destId="{D2E98DE7-DC90-43B3-9202-1DDED756C387}" srcOrd="1" destOrd="0" presId="urn:microsoft.com/office/officeart/2005/8/layout/hierarchy6"/>
    <dgm:cxn modelId="{76586C19-42C4-46AC-89D3-F4E4B7E188EB}" type="presParOf" srcId="{D2E98DE7-DC90-43B3-9202-1DDED756C387}" destId="{BBAFEA59-97C2-4E0A-9DF2-38C72B5F1747}" srcOrd="0" destOrd="0" presId="urn:microsoft.com/office/officeart/2005/8/layout/hierarchy6"/>
    <dgm:cxn modelId="{0E88F309-5490-407A-B934-F8332D9363C3}" type="presParOf" srcId="{D2E98DE7-DC90-43B3-9202-1DDED756C387}" destId="{08FA2E53-BE2C-4BED-B5F8-4AAD88B8258E}" srcOrd="1" destOrd="0" presId="urn:microsoft.com/office/officeart/2005/8/layout/hierarchy6"/>
    <dgm:cxn modelId="{FCF9AD07-5C33-4ED6-8220-DE53821F8F59}" type="presParOf" srcId="{08FA2E53-BE2C-4BED-B5F8-4AAD88B8258E}" destId="{9012582B-EA98-4FBD-8801-923D8A5040A9}" srcOrd="0" destOrd="0" presId="urn:microsoft.com/office/officeart/2005/8/layout/hierarchy6"/>
    <dgm:cxn modelId="{507A5258-9FFE-4BF0-AF95-73F8B1285844}" type="presParOf" srcId="{08FA2E53-BE2C-4BED-B5F8-4AAD88B8258E}" destId="{622D41C0-EFF4-439B-9476-F8F1C1B5F88A}" srcOrd="1" destOrd="0" presId="urn:microsoft.com/office/officeart/2005/8/layout/hierarchy6"/>
    <dgm:cxn modelId="{C84D2093-C1B1-4070-9025-8FA1C8D4401F}" type="presParOf" srcId="{622D41C0-EFF4-439B-9476-F8F1C1B5F88A}" destId="{2ABF1839-0CA8-4F55-8A32-4903F4F7371B}" srcOrd="0" destOrd="0" presId="urn:microsoft.com/office/officeart/2005/8/layout/hierarchy6"/>
    <dgm:cxn modelId="{6AC31FF8-E3DF-4387-B3A3-38A74323A3D9}" type="presParOf" srcId="{622D41C0-EFF4-439B-9476-F8F1C1B5F88A}" destId="{7C9C06FA-4DB2-453A-A790-5092DD237E3E}" srcOrd="1" destOrd="0" presId="urn:microsoft.com/office/officeart/2005/8/layout/hierarchy6"/>
    <dgm:cxn modelId="{EA351748-D78A-4DE8-9AD7-B301DB826DA0}" type="presParOf" srcId="{7C9C06FA-4DB2-453A-A790-5092DD237E3E}" destId="{FC37E2E6-7CF6-439D-B5D7-9DB3D0787CE0}" srcOrd="0" destOrd="0" presId="urn:microsoft.com/office/officeart/2005/8/layout/hierarchy6"/>
    <dgm:cxn modelId="{F4A0B247-91D0-47BE-90CC-4E3DEA88F01E}" type="presParOf" srcId="{7C9C06FA-4DB2-453A-A790-5092DD237E3E}" destId="{1AD79B8C-46C4-4E24-95FC-9B67B6A7F2DE}" srcOrd="1" destOrd="0" presId="urn:microsoft.com/office/officeart/2005/8/layout/hierarchy6"/>
    <dgm:cxn modelId="{DC58BE15-EAA1-4057-B55D-17324EC22075}" type="presParOf" srcId="{1AD79B8C-46C4-4E24-95FC-9B67B6A7F2DE}" destId="{DC8CEF38-CA8D-4E31-BDC9-E30DDD83262B}" srcOrd="0" destOrd="0" presId="urn:microsoft.com/office/officeart/2005/8/layout/hierarchy6"/>
    <dgm:cxn modelId="{4E88FA1D-49CE-4C16-8715-084FC3626CA5}" type="presParOf" srcId="{1AD79B8C-46C4-4E24-95FC-9B67B6A7F2DE}" destId="{E493BB69-D248-4067-98D5-253CCF90C452}" srcOrd="1" destOrd="0" presId="urn:microsoft.com/office/officeart/2005/8/layout/hierarchy6"/>
    <dgm:cxn modelId="{FF0D3910-3472-4C99-9309-9D44791626B0}" type="presParOf" srcId="{E493BB69-D248-4067-98D5-253CCF90C452}" destId="{EBF4A766-9F48-4D62-B469-BE01BDD2E2CF}" srcOrd="0" destOrd="0" presId="urn:microsoft.com/office/officeart/2005/8/layout/hierarchy6"/>
    <dgm:cxn modelId="{CF482BFE-F525-4F4D-8BFD-B69C6F1F5623}" type="presParOf" srcId="{E493BB69-D248-4067-98D5-253CCF90C452}" destId="{1F66764E-43F1-4D1D-98F8-54CE803F3607}" srcOrd="1" destOrd="0" presId="urn:microsoft.com/office/officeart/2005/8/layout/hierarchy6"/>
    <dgm:cxn modelId="{554004D8-2AAE-4AD6-B5ED-522834F8BB4F}" type="presParOf" srcId="{1F66764E-43F1-4D1D-98F8-54CE803F3607}" destId="{B274AB9C-DBD8-4D10-A164-531910DEB87B}" srcOrd="0" destOrd="0" presId="urn:microsoft.com/office/officeart/2005/8/layout/hierarchy6"/>
    <dgm:cxn modelId="{7985538F-7245-4178-A376-25FF448392B3}" type="presParOf" srcId="{1F66764E-43F1-4D1D-98F8-54CE803F3607}" destId="{5F703ECB-5864-48E7-88F5-781390B3AD51}" srcOrd="1" destOrd="0" presId="urn:microsoft.com/office/officeart/2005/8/layout/hierarchy6"/>
    <dgm:cxn modelId="{E2256579-397E-46D4-B800-C62277324759}" type="presParOf" srcId="{E493BB69-D248-4067-98D5-253CCF90C452}" destId="{21DBC2B3-DC8C-4465-935E-2D15904D8F38}" srcOrd="2" destOrd="0" presId="urn:microsoft.com/office/officeart/2005/8/layout/hierarchy6"/>
    <dgm:cxn modelId="{D06DFD71-8324-4588-80CB-D5A572F53797}" type="presParOf" srcId="{E493BB69-D248-4067-98D5-253CCF90C452}" destId="{05503C97-07F7-430B-A381-4A5EBC03B532}" srcOrd="3" destOrd="0" presId="urn:microsoft.com/office/officeart/2005/8/layout/hierarchy6"/>
    <dgm:cxn modelId="{D02CB936-7686-4498-884D-6404A4586AC9}" type="presParOf" srcId="{05503C97-07F7-430B-A381-4A5EBC03B532}" destId="{A2037ACB-80FE-4469-A0DC-43746BAEDE07}" srcOrd="0" destOrd="0" presId="urn:microsoft.com/office/officeart/2005/8/layout/hierarchy6"/>
    <dgm:cxn modelId="{A0B9CE92-CFA6-4C6E-9E15-2081B7F7A56D}" type="presParOf" srcId="{05503C97-07F7-430B-A381-4A5EBC03B532}" destId="{1AD0A253-0288-496F-A70B-6D98C651803A}" srcOrd="1" destOrd="0" presId="urn:microsoft.com/office/officeart/2005/8/layout/hierarchy6"/>
    <dgm:cxn modelId="{D81935FF-6D25-4FB7-89C4-F5676688B734}" type="presParOf" srcId="{1AD0A253-0288-496F-A70B-6D98C651803A}" destId="{B1BB9156-A205-4AC2-AFC8-C5D8A45DFF92}" srcOrd="0" destOrd="0" presId="urn:microsoft.com/office/officeart/2005/8/layout/hierarchy6"/>
    <dgm:cxn modelId="{F29855BE-76A2-4450-A5B6-A3E9457BF5D1}" type="presParOf" srcId="{1AD0A253-0288-496F-A70B-6D98C651803A}" destId="{405EA54F-1070-4295-AB67-43A264A3EA5A}" srcOrd="1" destOrd="0" presId="urn:microsoft.com/office/officeart/2005/8/layout/hierarchy6"/>
    <dgm:cxn modelId="{47FF9B93-8BB7-4FF4-A14F-F4DFC507F7D2}" type="presParOf" srcId="{405EA54F-1070-4295-AB67-43A264A3EA5A}" destId="{80D47DBF-9F13-44BE-9811-420A415E1501}" srcOrd="0" destOrd="0" presId="urn:microsoft.com/office/officeart/2005/8/layout/hierarchy6"/>
    <dgm:cxn modelId="{0F361518-7F00-490F-B122-D8FE7A228734}" type="presParOf" srcId="{405EA54F-1070-4295-AB67-43A264A3EA5A}" destId="{E4C6D5EF-2CCC-4E49-A923-9BA9DDEEED61}" srcOrd="1" destOrd="0" presId="urn:microsoft.com/office/officeart/2005/8/layout/hierarchy6"/>
    <dgm:cxn modelId="{5EA51EA0-1A9B-4D54-892B-364577632598}" type="presParOf" srcId="{E493BB69-D248-4067-98D5-253CCF90C452}" destId="{988C8AB1-B4CB-4C08-9D98-0B6ADD13B318}" srcOrd="4" destOrd="0" presId="urn:microsoft.com/office/officeart/2005/8/layout/hierarchy6"/>
    <dgm:cxn modelId="{5BECFE9F-422C-4D11-B3A6-025E321F05B9}" type="presParOf" srcId="{E493BB69-D248-4067-98D5-253CCF90C452}" destId="{EAD9846B-4012-46AA-8834-9D6A0178661E}" srcOrd="5" destOrd="0" presId="urn:microsoft.com/office/officeart/2005/8/layout/hierarchy6"/>
    <dgm:cxn modelId="{CB687D61-9C99-4F20-B810-23A65DC400B1}" type="presParOf" srcId="{EAD9846B-4012-46AA-8834-9D6A0178661E}" destId="{F4BFFE07-ED34-463A-A892-8BEC5B10CAB6}" srcOrd="0" destOrd="0" presId="urn:microsoft.com/office/officeart/2005/8/layout/hierarchy6"/>
    <dgm:cxn modelId="{4A0F1C72-1D9B-4143-8D43-0202990286AD}" type="presParOf" srcId="{EAD9846B-4012-46AA-8834-9D6A0178661E}" destId="{827147B6-CF7B-4A5B-9F00-BCED0004DD32}" srcOrd="1" destOrd="0" presId="urn:microsoft.com/office/officeart/2005/8/layout/hierarchy6"/>
    <dgm:cxn modelId="{6CC05A85-C6BF-4629-85CF-187ED9D6338D}" type="presParOf" srcId="{827147B6-CF7B-4A5B-9F00-BCED0004DD32}" destId="{F60520B5-42A2-410C-BAA0-5AC8119B5A8A}" srcOrd="0" destOrd="0" presId="urn:microsoft.com/office/officeart/2005/8/layout/hierarchy6"/>
    <dgm:cxn modelId="{31BE61A1-2865-482F-8237-3693FA37DEB8}" type="presParOf" srcId="{827147B6-CF7B-4A5B-9F00-BCED0004DD32}" destId="{E78B1714-9655-445F-B17F-274C354440F6}" srcOrd="1" destOrd="0" presId="urn:microsoft.com/office/officeart/2005/8/layout/hierarchy6"/>
    <dgm:cxn modelId="{D328956D-5998-4999-9DB6-44D3BDEE1789}" type="presParOf" srcId="{E78B1714-9655-445F-B17F-274C354440F6}" destId="{951BDF8C-5336-49E0-85F9-CAD569111257}" srcOrd="0" destOrd="0" presId="urn:microsoft.com/office/officeart/2005/8/layout/hierarchy6"/>
    <dgm:cxn modelId="{EDD7FE99-080B-4499-BD88-A8E7B68EDD28}" type="presParOf" srcId="{E78B1714-9655-445F-B17F-274C354440F6}" destId="{792FE3D8-51CD-4293-8B76-E4AEC3704120}" srcOrd="1" destOrd="0" presId="urn:microsoft.com/office/officeart/2005/8/layout/hierarchy6"/>
    <dgm:cxn modelId="{A98584E7-0151-4F11-9D8A-DA994FF8CD46}" type="presParOf" srcId="{827147B6-CF7B-4A5B-9F00-BCED0004DD32}" destId="{44FF35C7-B7F2-40C3-83AC-EBD312C21848}" srcOrd="2" destOrd="0" presId="urn:microsoft.com/office/officeart/2005/8/layout/hierarchy6"/>
    <dgm:cxn modelId="{1DA9B5E3-B64C-4168-A049-2051D0621855}" type="presParOf" srcId="{827147B6-CF7B-4A5B-9F00-BCED0004DD32}" destId="{63A9D4DF-D614-4575-B7E9-E02CA52A2AA8}" srcOrd="3" destOrd="0" presId="urn:microsoft.com/office/officeart/2005/8/layout/hierarchy6"/>
    <dgm:cxn modelId="{62B719DF-28B7-4A07-94AC-765E245702DC}" type="presParOf" srcId="{63A9D4DF-D614-4575-B7E9-E02CA52A2AA8}" destId="{D83A5F30-E08A-49C0-9935-ACB8596A4107}" srcOrd="0" destOrd="0" presId="urn:microsoft.com/office/officeart/2005/8/layout/hierarchy6"/>
    <dgm:cxn modelId="{D4393A44-777F-4DC1-ADE0-6DC71640E9D2}" type="presParOf" srcId="{63A9D4DF-D614-4575-B7E9-E02CA52A2AA8}" destId="{F957646C-6392-4B51-942C-DC964B58F624}" srcOrd="1" destOrd="0" presId="urn:microsoft.com/office/officeart/2005/8/layout/hierarchy6"/>
    <dgm:cxn modelId="{A17F0E80-2281-4EB8-88AA-B2E46767A496}" type="presParOf" srcId="{7C9C06FA-4DB2-453A-A790-5092DD237E3E}" destId="{5D373FCC-40E9-49E7-8268-A2229763862C}" srcOrd="2" destOrd="0" presId="urn:microsoft.com/office/officeart/2005/8/layout/hierarchy6"/>
    <dgm:cxn modelId="{46EEB56C-BD38-41F6-8E6A-580266F4EFE9}" type="presParOf" srcId="{7C9C06FA-4DB2-453A-A790-5092DD237E3E}" destId="{B312A55E-9970-4107-864F-0A830F96F574}" srcOrd="3" destOrd="0" presId="urn:microsoft.com/office/officeart/2005/8/layout/hierarchy6"/>
    <dgm:cxn modelId="{8CCCB7EE-BAC4-4414-A079-52AE2C53EE3C}" type="presParOf" srcId="{B312A55E-9970-4107-864F-0A830F96F574}" destId="{BE4CCF85-E48D-4F9F-AE07-307C437C7799}" srcOrd="0" destOrd="0" presId="urn:microsoft.com/office/officeart/2005/8/layout/hierarchy6"/>
    <dgm:cxn modelId="{8267E5C3-7A22-4831-AB1F-98D9BE38D197}" type="presParOf" srcId="{B312A55E-9970-4107-864F-0A830F96F574}" destId="{6838CD63-3B43-42A3-9CEC-8D1140E23990}" srcOrd="1" destOrd="0" presId="urn:microsoft.com/office/officeart/2005/8/layout/hierarchy6"/>
    <dgm:cxn modelId="{23E8583D-34E6-4FEF-87B6-58B7DAD2D696}" type="presParOf" srcId="{6838CD63-3B43-42A3-9CEC-8D1140E23990}" destId="{563D6051-B1B4-4AEB-8D53-C8981AFB762C}" srcOrd="0" destOrd="0" presId="urn:microsoft.com/office/officeart/2005/8/layout/hierarchy6"/>
    <dgm:cxn modelId="{4874FAE3-6886-46F3-B346-7343304B862B}" type="presParOf" srcId="{6838CD63-3B43-42A3-9CEC-8D1140E23990}" destId="{68425A83-A395-410B-987E-563A00873669}" srcOrd="1" destOrd="0" presId="urn:microsoft.com/office/officeart/2005/8/layout/hierarchy6"/>
    <dgm:cxn modelId="{DBD93838-D2C8-49F6-B508-534CDFD7B3BB}" type="presParOf" srcId="{68425A83-A395-410B-987E-563A00873669}" destId="{155584B1-1C38-4073-ABC5-96C0B691F237}" srcOrd="0" destOrd="0" presId="urn:microsoft.com/office/officeart/2005/8/layout/hierarchy6"/>
    <dgm:cxn modelId="{F5E9E7CE-181F-4861-8C1E-15F5D2F0FA7D}" type="presParOf" srcId="{68425A83-A395-410B-987E-563A00873669}" destId="{15AF9573-5560-4AC7-89C7-F745057E097E}" srcOrd="1" destOrd="0" presId="urn:microsoft.com/office/officeart/2005/8/layout/hierarchy6"/>
    <dgm:cxn modelId="{4879E030-28DB-48BC-A623-D0A6207251E2}" type="presParOf" srcId="{6838CD63-3B43-42A3-9CEC-8D1140E23990}" destId="{A324FAC3-B922-4BA2-97CD-810B9875FB81}" srcOrd="2" destOrd="0" presId="urn:microsoft.com/office/officeart/2005/8/layout/hierarchy6"/>
    <dgm:cxn modelId="{3BB537B9-FD25-40B1-8553-2E196C59677C}" type="presParOf" srcId="{6838CD63-3B43-42A3-9CEC-8D1140E23990}" destId="{5E7D4218-DFCD-4B53-A564-1A578E46D1B0}" srcOrd="3" destOrd="0" presId="urn:microsoft.com/office/officeart/2005/8/layout/hierarchy6"/>
    <dgm:cxn modelId="{B0A15DB8-657E-4456-B246-A0E3BFF94350}" type="presParOf" srcId="{5E7D4218-DFCD-4B53-A564-1A578E46D1B0}" destId="{A93C2EE4-7998-4EBB-9140-61391D55BA52}" srcOrd="0" destOrd="0" presId="urn:microsoft.com/office/officeart/2005/8/layout/hierarchy6"/>
    <dgm:cxn modelId="{AE1876FF-5850-4283-A390-5DC2A4003A05}" type="presParOf" srcId="{5E7D4218-DFCD-4B53-A564-1A578E46D1B0}" destId="{8318843B-C872-4A10-92DA-9CE531905235}" srcOrd="1" destOrd="0" presId="urn:microsoft.com/office/officeart/2005/8/layout/hierarchy6"/>
    <dgm:cxn modelId="{42AF231D-569C-4896-A8DC-F0F59A787122}" type="presParOf" srcId="{8318843B-C872-4A10-92DA-9CE531905235}" destId="{F5A01F0C-5A20-4653-9709-A1492D9A00B7}" srcOrd="0" destOrd="0" presId="urn:microsoft.com/office/officeart/2005/8/layout/hierarchy6"/>
    <dgm:cxn modelId="{2BD81504-FA6D-4081-BEF1-6C7142864A8D}" type="presParOf" srcId="{8318843B-C872-4A10-92DA-9CE531905235}" destId="{41414C97-C923-4412-A0E2-3BF98149789E}" srcOrd="1" destOrd="0" presId="urn:microsoft.com/office/officeart/2005/8/layout/hierarchy6"/>
    <dgm:cxn modelId="{EFC1595E-6758-4C64-81F3-BCDDDF52EA4B}" type="presParOf" srcId="{41414C97-C923-4412-A0E2-3BF98149789E}" destId="{E1BFEFFC-C71A-4D90-8F99-4FE08574A5C0}" srcOrd="0" destOrd="0" presId="urn:microsoft.com/office/officeart/2005/8/layout/hierarchy6"/>
    <dgm:cxn modelId="{70339E6E-CAE5-444E-B35A-C585F871A9A9}" type="presParOf" srcId="{41414C97-C923-4412-A0E2-3BF98149789E}" destId="{88305BF6-6EE8-477E-BF13-269F78B270A3}" srcOrd="1" destOrd="0" presId="urn:microsoft.com/office/officeart/2005/8/layout/hierarchy6"/>
    <dgm:cxn modelId="{4E081B1D-0978-417C-AB6F-E7F1D4AF5516}" type="presParOf" srcId="{6838CD63-3B43-42A3-9CEC-8D1140E23990}" destId="{2409B268-E992-44DF-B147-B01DAE3D3449}" srcOrd="4" destOrd="0" presId="urn:microsoft.com/office/officeart/2005/8/layout/hierarchy6"/>
    <dgm:cxn modelId="{50F5BE3E-4B12-460B-8FFB-9FD0AEDFE00E}" type="presParOf" srcId="{6838CD63-3B43-42A3-9CEC-8D1140E23990}" destId="{61D98931-0BC3-434A-A66F-7B87EC832AE4}" srcOrd="5" destOrd="0" presId="urn:microsoft.com/office/officeart/2005/8/layout/hierarchy6"/>
    <dgm:cxn modelId="{D9062720-53CC-442E-A4AE-252BF02BEB6C}" type="presParOf" srcId="{61D98931-0BC3-434A-A66F-7B87EC832AE4}" destId="{23E73028-3AB7-4C5A-8A20-6657260537D0}" srcOrd="0" destOrd="0" presId="urn:microsoft.com/office/officeart/2005/8/layout/hierarchy6"/>
    <dgm:cxn modelId="{1B4D797F-F042-4D42-B219-9662D11AD132}" type="presParOf" srcId="{61D98931-0BC3-434A-A66F-7B87EC832AE4}" destId="{D0D09DF5-012D-4125-AE17-245EBD3BEEC3}" srcOrd="1" destOrd="0" presId="urn:microsoft.com/office/officeart/2005/8/layout/hierarchy6"/>
    <dgm:cxn modelId="{C72500F4-F069-4EEA-9885-E4A84C083DE4}" type="presParOf" srcId="{D0D09DF5-012D-4125-AE17-245EBD3BEEC3}" destId="{710832C5-B282-4608-A007-9F5DA68E1255}" srcOrd="0" destOrd="0" presId="urn:microsoft.com/office/officeart/2005/8/layout/hierarchy6"/>
    <dgm:cxn modelId="{70C26CBF-15D7-49F7-9227-4FFBA5D9D2E7}" type="presParOf" srcId="{D0D09DF5-012D-4125-AE17-245EBD3BEEC3}" destId="{392A4F58-65B9-4EFD-A611-1C4E7093EC47}" srcOrd="1" destOrd="0" presId="urn:microsoft.com/office/officeart/2005/8/layout/hierarchy6"/>
    <dgm:cxn modelId="{689EF008-6D99-4945-85B5-2FBD29047253}" type="presParOf" srcId="{392A4F58-65B9-4EFD-A611-1C4E7093EC47}" destId="{63F2750A-8917-4D96-806F-64E8DE3C2076}" srcOrd="0" destOrd="0" presId="urn:microsoft.com/office/officeart/2005/8/layout/hierarchy6"/>
    <dgm:cxn modelId="{D68488E0-24B6-4ECF-928D-554F2EE232F9}" type="presParOf" srcId="{392A4F58-65B9-4EFD-A611-1C4E7093EC47}" destId="{FF56AE2A-A93F-4FD4-BDC7-979D788A1310}" srcOrd="1" destOrd="0" presId="urn:microsoft.com/office/officeart/2005/8/layout/hierarchy6"/>
    <dgm:cxn modelId="{589C7400-8D2D-4BBD-A84F-632AC5059033}" type="presParOf" srcId="{D0D09DF5-012D-4125-AE17-245EBD3BEEC3}" destId="{23A96D95-03DD-4F80-A857-D432FA36D987}" srcOrd="2" destOrd="0" presId="urn:microsoft.com/office/officeart/2005/8/layout/hierarchy6"/>
    <dgm:cxn modelId="{D8D4400B-6212-4132-AB20-8E46CB9FBCDA}" type="presParOf" srcId="{D0D09DF5-012D-4125-AE17-245EBD3BEEC3}" destId="{90ED833A-C435-4CD6-B40F-27FD9D1384F9}" srcOrd="3" destOrd="0" presId="urn:microsoft.com/office/officeart/2005/8/layout/hierarchy6"/>
    <dgm:cxn modelId="{097A6BD2-3ED8-4BC5-8F33-6ED9AED56C5B}" type="presParOf" srcId="{90ED833A-C435-4CD6-B40F-27FD9D1384F9}" destId="{84AD4890-E39A-4CF1-BF33-BF33E3A09DC6}" srcOrd="0" destOrd="0" presId="urn:microsoft.com/office/officeart/2005/8/layout/hierarchy6"/>
    <dgm:cxn modelId="{DA1375D7-0501-4D7A-9DC5-BD5CC971399E}" type="presParOf" srcId="{90ED833A-C435-4CD6-B40F-27FD9D1384F9}" destId="{11688983-6353-45EC-9522-3775E1642F93}" srcOrd="1" destOrd="0" presId="urn:microsoft.com/office/officeart/2005/8/layout/hierarchy6"/>
    <dgm:cxn modelId="{04636EF6-8B03-4F65-8698-E4B4C28AEE0A}" type="presParOf" srcId="{7C9C06FA-4DB2-453A-A790-5092DD237E3E}" destId="{8F2A8F46-859D-4E95-BA46-02EB2AA26C38}" srcOrd="4" destOrd="0" presId="urn:microsoft.com/office/officeart/2005/8/layout/hierarchy6"/>
    <dgm:cxn modelId="{68958CF9-3672-4CFE-9153-BEA817E68E9C}" type="presParOf" srcId="{7C9C06FA-4DB2-453A-A790-5092DD237E3E}" destId="{76D9B8B8-B173-454E-9485-0299627F7CDB}" srcOrd="5" destOrd="0" presId="urn:microsoft.com/office/officeart/2005/8/layout/hierarchy6"/>
    <dgm:cxn modelId="{52AA3AB5-9B02-4A5A-8843-87DA7557E4EC}" type="presParOf" srcId="{76D9B8B8-B173-454E-9485-0299627F7CDB}" destId="{272E445E-CFE6-4936-BAC9-AC557809F22D}" srcOrd="0" destOrd="0" presId="urn:microsoft.com/office/officeart/2005/8/layout/hierarchy6"/>
    <dgm:cxn modelId="{95386D0D-9B34-4049-894C-1FC5342251A0}" type="presParOf" srcId="{76D9B8B8-B173-454E-9485-0299627F7CDB}" destId="{32F9E98C-3CDD-4280-A4FC-A4F434BD58DA}" srcOrd="1" destOrd="0" presId="urn:microsoft.com/office/officeart/2005/8/layout/hierarchy6"/>
    <dgm:cxn modelId="{ABD6E950-B7F6-42F9-9816-ED00AAFD55AF}" type="presParOf" srcId="{32F9E98C-3CDD-4280-A4FC-A4F434BD58DA}" destId="{ECE75D8D-D271-4BF1-9228-F22919A89F9E}" srcOrd="0" destOrd="0" presId="urn:microsoft.com/office/officeart/2005/8/layout/hierarchy6"/>
    <dgm:cxn modelId="{49AC058D-6701-4366-B5F2-47FF74748E36}" type="presParOf" srcId="{32F9E98C-3CDD-4280-A4FC-A4F434BD58DA}" destId="{A7845C8C-F14A-433E-AD9F-F17CBFFF3BFC}" srcOrd="1" destOrd="0" presId="urn:microsoft.com/office/officeart/2005/8/layout/hierarchy6"/>
    <dgm:cxn modelId="{F2D2DF43-52F9-4417-B0D9-FE594CD040DB}" type="presParOf" srcId="{A7845C8C-F14A-433E-AD9F-F17CBFFF3BFC}" destId="{22CC4603-C129-4E11-AC58-566DEEB35ABD}" srcOrd="0" destOrd="0" presId="urn:microsoft.com/office/officeart/2005/8/layout/hierarchy6"/>
    <dgm:cxn modelId="{D3F04C1A-FF6A-4E38-94D2-8D027CFE5EAC}" type="presParOf" srcId="{A7845C8C-F14A-433E-AD9F-F17CBFFF3BFC}" destId="{8FA1CA64-FBB2-4527-9F79-924C2DC93B51}" srcOrd="1" destOrd="0" presId="urn:microsoft.com/office/officeart/2005/8/layout/hierarchy6"/>
    <dgm:cxn modelId="{1AFF045D-4E78-4EC6-99F4-5DB24DB3FE59}" type="presParOf" srcId="{32F9E98C-3CDD-4280-A4FC-A4F434BD58DA}" destId="{D5390C8E-77F6-4D4F-B99F-EB94124C5B31}" srcOrd="2" destOrd="0" presId="urn:microsoft.com/office/officeart/2005/8/layout/hierarchy6"/>
    <dgm:cxn modelId="{08AB603B-5CE8-47D2-B96F-31F643BBFF62}" type="presParOf" srcId="{32F9E98C-3CDD-4280-A4FC-A4F434BD58DA}" destId="{B7111C19-DB2F-49D4-BCCF-D5483B1789CE}" srcOrd="3" destOrd="0" presId="urn:microsoft.com/office/officeart/2005/8/layout/hierarchy6"/>
    <dgm:cxn modelId="{2A9C9F42-9B24-4E50-9347-F76579C83A83}" type="presParOf" srcId="{B7111C19-DB2F-49D4-BCCF-D5483B1789CE}" destId="{409D19CC-16E6-495D-82EB-1F8D593EF00D}" srcOrd="0" destOrd="0" presId="urn:microsoft.com/office/officeart/2005/8/layout/hierarchy6"/>
    <dgm:cxn modelId="{BEE0F33F-53B8-4146-9A85-15B8D73C2683}" type="presParOf" srcId="{B7111C19-DB2F-49D4-BCCF-D5483B1789CE}" destId="{B6C6446E-0962-4E62-9C6F-97F3B330B162}" srcOrd="1" destOrd="0" presId="urn:microsoft.com/office/officeart/2005/8/layout/hierarchy6"/>
    <dgm:cxn modelId="{30714B0D-36A5-4DF4-9C38-97088E53BA54}" type="presParOf" srcId="{B6C6446E-0962-4E62-9C6F-97F3B330B162}" destId="{AD522AC2-20CD-455B-8FE5-5CC9A53C2128}" srcOrd="0" destOrd="0" presId="urn:microsoft.com/office/officeart/2005/8/layout/hierarchy6"/>
    <dgm:cxn modelId="{D228EBE6-E4C9-4321-A867-0A76BC9EA349}" type="presParOf" srcId="{B6C6446E-0962-4E62-9C6F-97F3B330B162}" destId="{B2661565-79A8-4FCB-8E03-904423B41D6D}" srcOrd="1" destOrd="0" presId="urn:microsoft.com/office/officeart/2005/8/layout/hierarchy6"/>
    <dgm:cxn modelId="{80E74AFE-B00E-4BB0-B376-6E2A4E2C77BA}" type="presParOf" srcId="{B2661565-79A8-4FCB-8E03-904423B41D6D}" destId="{1B773F66-721B-4B13-A52F-B16A85B06BA5}" srcOrd="0" destOrd="0" presId="urn:microsoft.com/office/officeart/2005/8/layout/hierarchy6"/>
    <dgm:cxn modelId="{36DCED84-C0CF-41BC-9758-D668E33BD1FA}" type="presParOf" srcId="{B2661565-79A8-4FCB-8E03-904423B41D6D}" destId="{F086FF48-1ADF-4555-8840-7B56466AB246}" srcOrd="1" destOrd="0" presId="urn:microsoft.com/office/officeart/2005/8/layout/hierarchy6"/>
    <dgm:cxn modelId="{54E053D2-6F00-4713-AEC2-E1492EAC60E4}" type="presParOf" srcId="{32F9E98C-3CDD-4280-A4FC-A4F434BD58DA}" destId="{9BE62546-01CC-462B-A5A5-68A9A60603F8}" srcOrd="4" destOrd="0" presId="urn:microsoft.com/office/officeart/2005/8/layout/hierarchy6"/>
    <dgm:cxn modelId="{A55CB6BB-C3F8-419F-BF55-A47E5B761DA8}" type="presParOf" srcId="{32F9E98C-3CDD-4280-A4FC-A4F434BD58DA}" destId="{79399D39-2430-4AAB-B64F-1DCDF2EBC73F}" srcOrd="5" destOrd="0" presId="urn:microsoft.com/office/officeart/2005/8/layout/hierarchy6"/>
    <dgm:cxn modelId="{EEBF39CD-A934-4FF1-8E22-7FEE7CFAB0DE}" type="presParOf" srcId="{79399D39-2430-4AAB-B64F-1DCDF2EBC73F}" destId="{66FAECA2-B817-4E9C-B876-8FB89A74D290}" srcOrd="0" destOrd="0" presId="urn:microsoft.com/office/officeart/2005/8/layout/hierarchy6"/>
    <dgm:cxn modelId="{5A54D286-866A-4BAE-BAD7-39672D9A358E}" type="presParOf" srcId="{79399D39-2430-4AAB-B64F-1DCDF2EBC73F}" destId="{E3ACE80A-4C3E-40EA-83FE-CE7FD1F2EC08}" srcOrd="1" destOrd="0" presId="urn:microsoft.com/office/officeart/2005/8/layout/hierarchy6"/>
    <dgm:cxn modelId="{25DC684C-2181-47CB-8D82-4691DBD6BEB4}" type="presParOf" srcId="{E3ACE80A-4C3E-40EA-83FE-CE7FD1F2EC08}" destId="{B06F6E21-B779-4F16-AC74-E6616A21DB3E}" srcOrd="0" destOrd="0" presId="urn:microsoft.com/office/officeart/2005/8/layout/hierarchy6"/>
    <dgm:cxn modelId="{90C98A57-29FE-44CF-9537-A2DE5A908504}" type="presParOf" srcId="{E3ACE80A-4C3E-40EA-83FE-CE7FD1F2EC08}" destId="{C01A767D-D3A8-4560-A5A2-53FB26664B1C}" srcOrd="1" destOrd="0" presId="urn:microsoft.com/office/officeart/2005/8/layout/hierarchy6"/>
    <dgm:cxn modelId="{0721BF24-D8A8-44B7-B800-05D2E416396F}" type="presParOf" srcId="{C01A767D-D3A8-4560-A5A2-53FB26664B1C}" destId="{23875FCA-7794-4CEE-B013-DB203EC08D7C}" srcOrd="0" destOrd="0" presId="urn:microsoft.com/office/officeart/2005/8/layout/hierarchy6"/>
    <dgm:cxn modelId="{CADA0BEB-A835-4BF1-ABA1-2AA2F9D85402}" type="presParOf" srcId="{C01A767D-D3A8-4560-A5A2-53FB26664B1C}" destId="{B7B6FE47-A1C6-488A-917B-F214B9E802E0}" srcOrd="1" destOrd="0" presId="urn:microsoft.com/office/officeart/2005/8/layout/hierarchy6"/>
    <dgm:cxn modelId="{B617E3F0-B665-423B-9863-7005449B4938}" type="presParOf" srcId="{E3ACE80A-4C3E-40EA-83FE-CE7FD1F2EC08}" destId="{38C2DE2C-C54A-4F17-9027-F15DA35BBE67}" srcOrd="2" destOrd="0" presId="urn:microsoft.com/office/officeart/2005/8/layout/hierarchy6"/>
    <dgm:cxn modelId="{55578CB6-0329-42DD-A0CD-88A0828AFBAC}" type="presParOf" srcId="{E3ACE80A-4C3E-40EA-83FE-CE7FD1F2EC08}" destId="{8F26359F-1655-4578-B381-58F6F24D229D}" srcOrd="3" destOrd="0" presId="urn:microsoft.com/office/officeart/2005/8/layout/hierarchy6"/>
    <dgm:cxn modelId="{3FBB837B-33AD-4D3C-9378-08EC75D5CBED}" type="presParOf" srcId="{8F26359F-1655-4578-B381-58F6F24D229D}" destId="{2FEDD80C-D82D-4CBC-80C8-48D628E2A85F}" srcOrd="0" destOrd="0" presId="urn:microsoft.com/office/officeart/2005/8/layout/hierarchy6"/>
    <dgm:cxn modelId="{575594D3-507F-4B9F-8179-B83E2E22AFCD}" type="presParOf" srcId="{8F26359F-1655-4578-B381-58F6F24D229D}" destId="{66037E1C-6C6C-4546-88C6-8C82C649E45E}" srcOrd="1" destOrd="0" presId="urn:microsoft.com/office/officeart/2005/8/layout/hierarchy6"/>
    <dgm:cxn modelId="{C6450C1F-E2B5-46C0-A03B-9333042C08A1}" type="presParOf" srcId="{08FA2E53-BE2C-4BED-B5F8-4AAD88B8258E}" destId="{3F2808F9-6B5A-4F21-A371-A281AD9E6C1E}" srcOrd="2" destOrd="0" presId="urn:microsoft.com/office/officeart/2005/8/layout/hierarchy6"/>
    <dgm:cxn modelId="{F6D2270F-84CC-4B78-9DB0-CF3D5A4E45B7}" type="presParOf" srcId="{08FA2E53-BE2C-4BED-B5F8-4AAD88B8258E}" destId="{B40C17A5-FE28-4120-9EA0-5908F58A741D}" srcOrd="3" destOrd="0" presId="urn:microsoft.com/office/officeart/2005/8/layout/hierarchy6"/>
    <dgm:cxn modelId="{173D77EA-A887-419A-94D2-85024A0DD073}" type="presParOf" srcId="{B40C17A5-FE28-4120-9EA0-5908F58A741D}" destId="{70C11502-AA72-42D7-AFF2-944E9625F124}" srcOrd="0" destOrd="0" presId="urn:microsoft.com/office/officeart/2005/8/layout/hierarchy6"/>
    <dgm:cxn modelId="{1C06CE3C-730B-46A9-90E1-9939BE92C333}" type="presParOf" srcId="{B40C17A5-FE28-4120-9EA0-5908F58A741D}" destId="{7BC2F013-5D0D-446E-94F6-0AE81D44FC14}" srcOrd="1" destOrd="0" presId="urn:microsoft.com/office/officeart/2005/8/layout/hierarchy6"/>
    <dgm:cxn modelId="{9D2AB4D7-0DAC-464E-8901-2387428E12A1}" type="presParOf" srcId="{08FA2E53-BE2C-4BED-B5F8-4AAD88B8258E}" destId="{6C6DB0CE-BCB5-43D7-99D6-052E445E5A9A}" srcOrd="4" destOrd="0" presId="urn:microsoft.com/office/officeart/2005/8/layout/hierarchy6"/>
    <dgm:cxn modelId="{70D42BEB-A2B4-4BC3-BE46-432652F43191}" type="presParOf" srcId="{08FA2E53-BE2C-4BED-B5F8-4AAD88B8258E}" destId="{2F220816-E270-4B41-BDA2-C22BB974A937}" srcOrd="5" destOrd="0" presId="urn:microsoft.com/office/officeart/2005/8/layout/hierarchy6"/>
    <dgm:cxn modelId="{9D7CA010-6B64-4E87-813A-B7D648EBEAD8}" type="presParOf" srcId="{2F220816-E270-4B41-BDA2-C22BB974A937}" destId="{2403BA77-7CE3-4092-8E5A-BFE53D233E4F}" srcOrd="0" destOrd="0" presId="urn:microsoft.com/office/officeart/2005/8/layout/hierarchy6"/>
    <dgm:cxn modelId="{61EAF120-B57B-4F7B-B6B1-AF246E9459D7}" type="presParOf" srcId="{2F220816-E270-4B41-BDA2-C22BB974A937}" destId="{D38CB05E-949C-453E-A213-6CEC54679055}" srcOrd="1" destOrd="0" presId="urn:microsoft.com/office/officeart/2005/8/layout/hierarchy6"/>
    <dgm:cxn modelId="{1C1D8FE8-3402-4E55-9D3F-95C0B8F6E17B}" type="presParOf" srcId="{247E0C85-EB8C-4817-851A-134D0C66FCA4}" destId="{DE0A6441-400D-461E-95D8-E73AABEC095E}" srcOrd="1" destOrd="0" presId="urn:microsoft.com/office/officeart/2005/8/layout/hierarchy6"/>
  </dgm:cxnLst>
  <dgm:bg/>
  <dgm:whole>
    <a:ln>
      <a:solidFill>
        <a:schemeClr val="tx1"/>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7A3D34-5AA5-4C29-BEF7-A806DE9AD641}">
      <dsp:nvSpPr>
        <dsp:cNvPr id="0" name=""/>
        <dsp:cNvSpPr/>
      </dsp:nvSpPr>
      <dsp:spPr>
        <a:xfrm>
          <a:off x="3738666" y="1233669"/>
          <a:ext cx="760470" cy="163508"/>
        </a:xfrm>
        <a:custGeom>
          <a:avLst/>
          <a:gdLst/>
          <a:ahLst/>
          <a:cxnLst/>
          <a:rect l="0" t="0" r="0" b="0"/>
          <a:pathLst>
            <a:path>
              <a:moveTo>
                <a:pt x="0" y="0"/>
              </a:moveTo>
              <a:lnTo>
                <a:pt x="0" y="95030"/>
              </a:lnTo>
              <a:lnTo>
                <a:pt x="760470" y="95030"/>
              </a:lnTo>
              <a:lnTo>
                <a:pt x="760470" y="16350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23A18D-ECF4-43F9-8A17-D7167FBDD6FD}">
      <dsp:nvSpPr>
        <dsp:cNvPr id="0" name=""/>
        <dsp:cNvSpPr/>
      </dsp:nvSpPr>
      <dsp:spPr>
        <a:xfrm>
          <a:off x="5225368" y="4069444"/>
          <a:ext cx="380235" cy="169566"/>
        </a:xfrm>
        <a:custGeom>
          <a:avLst/>
          <a:gdLst/>
          <a:ahLst/>
          <a:cxnLst/>
          <a:rect l="0" t="0" r="0" b="0"/>
          <a:pathLst>
            <a:path>
              <a:moveTo>
                <a:pt x="0" y="0"/>
              </a:moveTo>
              <a:lnTo>
                <a:pt x="0" y="101087"/>
              </a:lnTo>
              <a:lnTo>
                <a:pt x="380235" y="101087"/>
              </a:lnTo>
              <a:lnTo>
                <a:pt x="380235"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E89A07-11F3-4280-B269-2DBE55F4419E}">
      <dsp:nvSpPr>
        <dsp:cNvPr id="0" name=""/>
        <dsp:cNvSpPr/>
      </dsp:nvSpPr>
      <dsp:spPr>
        <a:xfrm>
          <a:off x="4845132" y="4069444"/>
          <a:ext cx="380235" cy="169566"/>
        </a:xfrm>
        <a:custGeom>
          <a:avLst/>
          <a:gdLst/>
          <a:ahLst/>
          <a:cxnLst/>
          <a:rect l="0" t="0" r="0" b="0"/>
          <a:pathLst>
            <a:path>
              <a:moveTo>
                <a:pt x="380235" y="0"/>
              </a:moveTo>
              <a:lnTo>
                <a:pt x="380235" y="101087"/>
              </a:lnTo>
              <a:lnTo>
                <a:pt x="0" y="101087"/>
              </a:lnTo>
              <a:lnTo>
                <a:pt x="0"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5BA91-EEB1-4EE1-AB8F-EF9E8D180BA0}">
      <dsp:nvSpPr>
        <dsp:cNvPr id="0" name=""/>
        <dsp:cNvSpPr/>
      </dsp:nvSpPr>
      <dsp:spPr>
        <a:xfrm>
          <a:off x="4462522" y="2153702"/>
          <a:ext cx="479430" cy="1769001"/>
        </a:xfrm>
        <a:custGeom>
          <a:avLst/>
          <a:gdLst/>
          <a:ahLst/>
          <a:cxnLst/>
          <a:rect l="0" t="0" r="0" b="0"/>
          <a:pathLst>
            <a:path>
              <a:moveTo>
                <a:pt x="0" y="0"/>
              </a:moveTo>
              <a:lnTo>
                <a:pt x="0" y="1769001"/>
              </a:lnTo>
              <a:lnTo>
                <a:pt x="479430" y="176900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CC50F2-071C-4BFE-B166-7C524A77EFE5}">
      <dsp:nvSpPr>
        <dsp:cNvPr id="0" name=""/>
        <dsp:cNvSpPr/>
      </dsp:nvSpPr>
      <dsp:spPr>
        <a:xfrm>
          <a:off x="5625751" y="3125339"/>
          <a:ext cx="740322" cy="187579"/>
        </a:xfrm>
        <a:custGeom>
          <a:avLst/>
          <a:gdLst/>
          <a:ahLst/>
          <a:cxnLst/>
          <a:rect l="0" t="0" r="0" b="0"/>
          <a:pathLst>
            <a:path>
              <a:moveTo>
                <a:pt x="0" y="0"/>
              </a:moveTo>
              <a:lnTo>
                <a:pt x="0" y="119100"/>
              </a:lnTo>
              <a:lnTo>
                <a:pt x="740322" y="119100"/>
              </a:lnTo>
              <a:lnTo>
                <a:pt x="740322" y="18757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F3C767-B1C9-44A7-A94F-010D572D4A5D}">
      <dsp:nvSpPr>
        <dsp:cNvPr id="0" name=""/>
        <dsp:cNvSpPr/>
      </dsp:nvSpPr>
      <dsp:spPr>
        <a:xfrm>
          <a:off x="5559883" y="3125339"/>
          <a:ext cx="91440" cy="187579"/>
        </a:xfrm>
        <a:custGeom>
          <a:avLst/>
          <a:gdLst/>
          <a:ahLst/>
          <a:cxnLst/>
          <a:rect l="0" t="0" r="0" b="0"/>
          <a:pathLst>
            <a:path>
              <a:moveTo>
                <a:pt x="65867" y="0"/>
              </a:moveTo>
              <a:lnTo>
                <a:pt x="65867" y="119100"/>
              </a:lnTo>
              <a:lnTo>
                <a:pt x="45720" y="119100"/>
              </a:lnTo>
              <a:lnTo>
                <a:pt x="45720" y="18757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C64477-72FA-40DF-A6C1-F4F1ECF0564D}">
      <dsp:nvSpPr>
        <dsp:cNvPr id="0" name=""/>
        <dsp:cNvSpPr/>
      </dsp:nvSpPr>
      <dsp:spPr>
        <a:xfrm>
          <a:off x="4845132" y="3125339"/>
          <a:ext cx="780618" cy="187579"/>
        </a:xfrm>
        <a:custGeom>
          <a:avLst/>
          <a:gdLst/>
          <a:ahLst/>
          <a:cxnLst/>
          <a:rect l="0" t="0" r="0" b="0"/>
          <a:pathLst>
            <a:path>
              <a:moveTo>
                <a:pt x="780618" y="0"/>
              </a:moveTo>
              <a:lnTo>
                <a:pt x="780618" y="119100"/>
              </a:lnTo>
              <a:lnTo>
                <a:pt x="0" y="119100"/>
              </a:lnTo>
              <a:lnTo>
                <a:pt x="0" y="18757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ECA0C-02D4-4B9D-9079-4699FC2CDECD}">
      <dsp:nvSpPr>
        <dsp:cNvPr id="0" name=""/>
        <dsp:cNvSpPr/>
      </dsp:nvSpPr>
      <dsp:spPr>
        <a:xfrm>
          <a:off x="4462522" y="2153702"/>
          <a:ext cx="839517" cy="776812"/>
        </a:xfrm>
        <a:custGeom>
          <a:avLst/>
          <a:gdLst/>
          <a:ahLst/>
          <a:cxnLst/>
          <a:rect l="0" t="0" r="0" b="0"/>
          <a:pathLst>
            <a:path>
              <a:moveTo>
                <a:pt x="0" y="0"/>
              </a:moveTo>
              <a:lnTo>
                <a:pt x="0" y="776812"/>
              </a:lnTo>
              <a:lnTo>
                <a:pt x="839517" y="77681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DB1F9-3946-40C0-B68C-519F8315DDC4}">
      <dsp:nvSpPr>
        <dsp:cNvPr id="0" name=""/>
        <dsp:cNvSpPr/>
      </dsp:nvSpPr>
      <dsp:spPr>
        <a:xfrm>
          <a:off x="4462522" y="2153702"/>
          <a:ext cx="99195" cy="316305"/>
        </a:xfrm>
        <a:custGeom>
          <a:avLst/>
          <a:gdLst/>
          <a:ahLst/>
          <a:cxnLst/>
          <a:rect l="0" t="0" r="0" b="0"/>
          <a:pathLst>
            <a:path>
              <a:moveTo>
                <a:pt x="0" y="0"/>
              </a:moveTo>
              <a:lnTo>
                <a:pt x="0" y="316305"/>
              </a:lnTo>
              <a:lnTo>
                <a:pt x="99195" y="31630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31A6FF-7CD2-4FC9-8589-47076EEEABA1}">
      <dsp:nvSpPr>
        <dsp:cNvPr id="0" name=""/>
        <dsp:cNvSpPr/>
      </dsp:nvSpPr>
      <dsp:spPr>
        <a:xfrm>
          <a:off x="3738666" y="1690657"/>
          <a:ext cx="950588" cy="169566"/>
        </a:xfrm>
        <a:custGeom>
          <a:avLst/>
          <a:gdLst/>
          <a:ahLst/>
          <a:cxnLst/>
          <a:rect l="0" t="0" r="0" b="0"/>
          <a:pathLst>
            <a:path>
              <a:moveTo>
                <a:pt x="0" y="0"/>
              </a:moveTo>
              <a:lnTo>
                <a:pt x="0" y="101087"/>
              </a:lnTo>
              <a:lnTo>
                <a:pt x="950588" y="101087"/>
              </a:lnTo>
              <a:lnTo>
                <a:pt x="950588"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547C9A-A0EF-49B3-BDBF-B85CF3F885EF}">
      <dsp:nvSpPr>
        <dsp:cNvPr id="0" name=""/>
        <dsp:cNvSpPr/>
      </dsp:nvSpPr>
      <dsp:spPr>
        <a:xfrm>
          <a:off x="3702051" y="3542839"/>
          <a:ext cx="99195" cy="779351"/>
        </a:xfrm>
        <a:custGeom>
          <a:avLst/>
          <a:gdLst/>
          <a:ahLst/>
          <a:cxnLst/>
          <a:rect l="0" t="0" r="0" b="0"/>
          <a:pathLst>
            <a:path>
              <a:moveTo>
                <a:pt x="0" y="0"/>
              </a:moveTo>
              <a:lnTo>
                <a:pt x="0" y="779351"/>
              </a:lnTo>
              <a:lnTo>
                <a:pt x="99195" y="77935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7DC85-59B6-4BC6-B990-116287063B2A}">
      <dsp:nvSpPr>
        <dsp:cNvPr id="0" name=""/>
        <dsp:cNvSpPr/>
      </dsp:nvSpPr>
      <dsp:spPr>
        <a:xfrm>
          <a:off x="3702051" y="3542839"/>
          <a:ext cx="99195" cy="316305"/>
        </a:xfrm>
        <a:custGeom>
          <a:avLst/>
          <a:gdLst/>
          <a:ahLst/>
          <a:cxnLst/>
          <a:rect l="0" t="0" r="0" b="0"/>
          <a:pathLst>
            <a:path>
              <a:moveTo>
                <a:pt x="0" y="0"/>
              </a:moveTo>
              <a:lnTo>
                <a:pt x="0" y="316305"/>
              </a:lnTo>
              <a:lnTo>
                <a:pt x="99195" y="31630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6D96DD-ED17-4C81-9D58-D321C386DD6C}">
      <dsp:nvSpPr>
        <dsp:cNvPr id="0" name=""/>
        <dsp:cNvSpPr/>
      </dsp:nvSpPr>
      <dsp:spPr>
        <a:xfrm>
          <a:off x="3546173" y="2153702"/>
          <a:ext cx="99195" cy="1242397"/>
        </a:xfrm>
        <a:custGeom>
          <a:avLst/>
          <a:gdLst/>
          <a:ahLst/>
          <a:cxnLst/>
          <a:rect l="0" t="0" r="0" b="0"/>
          <a:pathLst>
            <a:path>
              <a:moveTo>
                <a:pt x="0" y="0"/>
              </a:moveTo>
              <a:lnTo>
                <a:pt x="0" y="1242397"/>
              </a:lnTo>
              <a:lnTo>
                <a:pt x="99195" y="124239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971B4-F32C-4CBC-A05A-88661A8890ED}">
      <dsp:nvSpPr>
        <dsp:cNvPr id="0" name=""/>
        <dsp:cNvSpPr/>
      </dsp:nvSpPr>
      <dsp:spPr>
        <a:xfrm>
          <a:off x="3883063" y="2616748"/>
          <a:ext cx="91440" cy="169566"/>
        </a:xfrm>
        <a:custGeom>
          <a:avLst/>
          <a:gdLst/>
          <a:ahLst/>
          <a:cxnLst/>
          <a:rect l="0" t="0" r="0" b="0"/>
          <a:pathLst>
            <a:path>
              <a:moveTo>
                <a:pt x="45720" y="0"/>
              </a:moveTo>
              <a:lnTo>
                <a:pt x="45720"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B45139-414E-4900-95E6-500390E1F9CF}">
      <dsp:nvSpPr>
        <dsp:cNvPr id="0" name=""/>
        <dsp:cNvSpPr/>
      </dsp:nvSpPr>
      <dsp:spPr>
        <a:xfrm>
          <a:off x="3546173" y="2153702"/>
          <a:ext cx="99195" cy="316305"/>
        </a:xfrm>
        <a:custGeom>
          <a:avLst/>
          <a:gdLst/>
          <a:ahLst/>
          <a:cxnLst/>
          <a:rect l="0" t="0" r="0" b="0"/>
          <a:pathLst>
            <a:path>
              <a:moveTo>
                <a:pt x="0" y="0"/>
              </a:moveTo>
              <a:lnTo>
                <a:pt x="0" y="316305"/>
              </a:lnTo>
              <a:lnTo>
                <a:pt x="99195" y="31630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5FFA52-93C0-45AC-A2CA-4FFFF7DCAF42}">
      <dsp:nvSpPr>
        <dsp:cNvPr id="0" name=""/>
        <dsp:cNvSpPr/>
      </dsp:nvSpPr>
      <dsp:spPr>
        <a:xfrm>
          <a:off x="3692946" y="1690657"/>
          <a:ext cx="91440" cy="169566"/>
        </a:xfrm>
        <a:custGeom>
          <a:avLst/>
          <a:gdLst/>
          <a:ahLst/>
          <a:cxnLst/>
          <a:rect l="0" t="0" r="0" b="0"/>
          <a:pathLst>
            <a:path>
              <a:moveTo>
                <a:pt x="45720" y="0"/>
              </a:moveTo>
              <a:lnTo>
                <a:pt x="45720" y="101087"/>
              </a:lnTo>
              <a:lnTo>
                <a:pt x="79959" y="101087"/>
              </a:lnTo>
              <a:lnTo>
                <a:pt x="79959"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579591-EAD9-4A25-991F-425314F88A43}">
      <dsp:nvSpPr>
        <dsp:cNvPr id="0" name=""/>
        <dsp:cNvSpPr/>
      </dsp:nvSpPr>
      <dsp:spPr>
        <a:xfrm>
          <a:off x="2788078" y="2616748"/>
          <a:ext cx="380235" cy="169566"/>
        </a:xfrm>
        <a:custGeom>
          <a:avLst/>
          <a:gdLst/>
          <a:ahLst/>
          <a:cxnLst/>
          <a:rect l="0" t="0" r="0" b="0"/>
          <a:pathLst>
            <a:path>
              <a:moveTo>
                <a:pt x="0" y="0"/>
              </a:moveTo>
              <a:lnTo>
                <a:pt x="0" y="101087"/>
              </a:lnTo>
              <a:lnTo>
                <a:pt x="380235" y="101087"/>
              </a:lnTo>
              <a:lnTo>
                <a:pt x="380235"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A1946-587D-4480-8587-1F4C240D0FEB}">
      <dsp:nvSpPr>
        <dsp:cNvPr id="0" name=""/>
        <dsp:cNvSpPr/>
      </dsp:nvSpPr>
      <dsp:spPr>
        <a:xfrm>
          <a:off x="2407842" y="2616748"/>
          <a:ext cx="380235" cy="169566"/>
        </a:xfrm>
        <a:custGeom>
          <a:avLst/>
          <a:gdLst/>
          <a:ahLst/>
          <a:cxnLst/>
          <a:rect l="0" t="0" r="0" b="0"/>
          <a:pathLst>
            <a:path>
              <a:moveTo>
                <a:pt x="380235" y="0"/>
              </a:moveTo>
              <a:lnTo>
                <a:pt x="380235" y="101087"/>
              </a:lnTo>
              <a:lnTo>
                <a:pt x="0" y="101087"/>
              </a:lnTo>
              <a:lnTo>
                <a:pt x="0"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6072C-C61D-4745-8F22-1C3C7CF2C886}">
      <dsp:nvSpPr>
        <dsp:cNvPr id="0" name=""/>
        <dsp:cNvSpPr/>
      </dsp:nvSpPr>
      <dsp:spPr>
        <a:xfrm>
          <a:off x="2742358" y="2153702"/>
          <a:ext cx="91440" cy="169566"/>
        </a:xfrm>
        <a:custGeom>
          <a:avLst/>
          <a:gdLst/>
          <a:ahLst/>
          <a:cxnLst/>
          <a:rect l="0" t="0" r="0" b="0"/>
          <a:pathLst>
            <a:path>
              <a:moveTo>
                <a:pt x="45720" y="0"/>
              </a:moveTo>
              <a:lnTo>
                <a:pt x="45720"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050B7-346B-4E86-92D7-9BDE9FBC6678}">
      <dsp:nvSpPr>
        <dsp:cNvPr id="0" name=""/>
        <dsp:cNvSpPr/>
      </dsp:nvSpPr>
      <dsp:spPr>
        <a:xfrm>
          <a:off x="2788078" y="1690657"/>
          <a:ext cx="950588" cy="169566"/>
        </a:xfrm>
        <a:custGeom>
          <a:avLst/>
          <a:gdLst/>
          <a:ahLst/>
          <a:cxnLst/>
          <a:rect l="0" t="0" r="0" b="0"/>
          <a:pathLst>
            <a:path>
              <a:moveTo>
                <a:pt x="950588" y="0"/>
              </a:moveTo>
              <a:lnTo>
                <a:pt x="950588" y="101087"/>
              </a:lnTo>
              <a:lnTo>
                <a:pt x="0" y="101087"/>
              </a:lnTo>
              <a:lnTo>
                <a:pt x="0"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EB394D-4006-4AD1-BB44-BE2F9B8F1178}">
      <dsp:nvSpPr>
        <dsp:cNvPr id="0" name=""/>
        <dsp:cNvSpPr/>
      </dsp:nvSpPr>
      <dsp:spPr>
        <a:xfrm>
          <a:off x="3692946" y="1233669"/>
          <a:ext cx="91440" cy="163508"/>
        </a:xfrm>
        <a:custGeom>
          <a:avLst/>
          <a:gdLst/>
          <a:ahLst/>
          <a:cxnLst/>
          <a:rect l="0" t="0" r="0" b="0"/>
          <a:pathLst>
            <a:path>
              <a:moveTo>
                <a:pt x="45720" y="0"/>
              </a:moveTo>
              <a:lnTo>
                <a:pt x="45720" y="16350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9BA99-AB09-4471-82A0-73FFE7890855}">
      <dsp:nvSpPr>
        <dsp:cNvPr id="0" name=""/>
        <dsp:cNvSpPr/>
      </dsp:nvSpPr>
      <dsp:spPr>
        <a:xfrm>
          <a:off x="2978195" y="1233669"/>
          <a:ext cx="760470" cy="163508"/>
        </a:xfrm>
        <a:custGeom>
          <a:avLst/>
          <a:gdLst/>
          <a:ahLst/>
          <a:cxnLst/>
          <a:rect l="0" t="0" r="0" b="0"/>
          <a:pathLst>
            <a:path>
              <a:moveTo>
                <a:pt x="760470" y="0"/>
              </a:moveTo>
              <a:lnTo>
                <a:pt x="760470" y="95030"/>
              </a:lnTo>
              <a:lnTo>
                <a:pt x="0" y="95030"/>
              </a:lnTo>
              <a:lnTo>
                <a:pt x="0" y="16350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68EC4-9D05-4454-B8BB-52193604B231}">
      <dsp:nvSpPr>
        <dsp:cNvPr id="0" name=""/>
        <dsp:cNvSpPr/>
      </dsp:nvSpPr>
      <dsp:spPr>
        <a:xfrm>
          <a:off x="2424962" y="764566"/>
          <a:ext cx="1313703" cy="175623"/>
        </a:xfrm>
        <a:custGeom>
          <a:avLst/>
          <a:gdLst/>
          <a:ahLst/>
          <a:cxnLst/>
          <a:rect l="0" t="0" r="0" b="0"/>
          <a:pathLst>
            <a:path>
              <a:moveTo>
                <a:pt x="0" y="0"/>
              </a:moveTo>
              <a:lnTo>
                <a:pt x="0" y="107144"/>
              </a:lnTo>
              <a:lnTo>
                <a:pt x="1313703" y="107144"/>
              </a:lnTo>
              <a:lnTo>
                <a:pt x="1313703" y="175623"/>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C205CC-87A4-429C-AF89-25A9EC585E80}">
      <dsp:nvSpPr>
        <dsp:cNvPr id="0" name=""/>
        <dsp:cNvSpPr/>
      </dsp:nvSpPr>
      <dsp:spPr>
        <a:xfrm>
          <a:off x="1644997" y="1690657"/>
          <a:ext cx="99195" cy="779351"/>
        </a:xfrm>
        <a:custGeom>
          <a:avLst/>
          <a:gdLst/>
          <a:ahLst/>
          <a:cxnLst/>
          <a:rect l="0" t="0" r="0" b="0"/>
          <a:pathLst>
            <a:path>
              <a:moveTo>
                <a:pt x="0" y="0"/>
              </a:moveTo>
              <a:lnTo>
                <a:pt x="0" y="779351"/>
              </a:lnTo>
              <a:lnTo>
                <a:pt x="99195" y="77935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31D521-3E61-414E-893B-861D7CF31067}">
      <dsp:nvSpPr>
        <dsp:cNvPr id="0" name=""/>
        <dsp:cNvSpPr/>
      </dsp:nvSpPr>
      <dsp:spPr>
        <a:xfrm>
          <a:off x="1644997" y="1690657"/>
          <a:ext cx="99195" cy="316305"/>
        </a:xfrm>
        <a:custGeom>
          <a:avLst/>
          <a:gdLst/>
          <a:ahLst/>
          <a:cxnLst/>
          <a:rect l="0" t="0" r="0" b="0"/>
          <a:pathLst>
            <a:path>
              <a:moveTo>
                <a:pt x="0" y="0"/>
              </a:moveTo>
              <a:lnTo>
                <a:pt x="0" y="316305"/>
              </a:lnTo>
              <a:lnTo>
                <a:pt x="99195" y="31630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9C76CE-254F-46DF-A4A3-98C25DC0ABF7}">
      <dsp:nvSpPr>
        <dsp:cNvPr id="0" name=""/>
        <dsp:cNvSpPr/>
      </dsp:nvSpPr>
      <dsp:spPr>
        <a:xfrm>
          <a:off x="1111258" y="1227611"/>
          <a:ext cx="760470" cy="169566"/>
        </a:xfrm>
        <a:custGeom>
          <a:avLst/>
          <a:gdLst/>
          <a:ahLst/>
          <a:cxnLst/>
          <a:rect l="0" t="0" r="0" b="0"/>
          <a:pathLst>
            <a:path>
              <a:moveTo>
                <a:pt x="0" y="0"/>
              </a:moveTo>
              <a:lnTo>
                <a:pt x="0" y="101087"/>
              </a:lnTo>
              <a:lnTo>
                <a:pt x="760470" y="101087"/>
              </a:lnTo>
              <a:lnTo>
                <a:pt x="760470"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498174-BDCB-4806-8CB1-314298C89EE4}">
      <dsp:nvSpPr>
        <dsp:cNvPr id="0" name=""/>
        <dsp:cNvSpPr/>
      </dsp:nvSpPr>
      <dsp:spPr>
        <a:xfrm>
          <a:off x="1065538" y="1227611"/>
          <a:ext cx="91440" cy="169566"/>
        </a:xfrm>
        <a:custGeom>
          <a:avLst/>
          <a:gdLst/>
          <a:ahLst/>
          <a:cxnLst/>
          <a:rect l="0" t="0" r="0" b="0"/>
          <a:pathLst>
            <a:path>
              <a:moveTo>
                <a:pt x="45720" y="0"/>
              </a:moveTo>
              <a:lnTo>
                <a:pt x="45720"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A76FE-092F-4746-A65E-DCC63584F68E}">
      <dsp:nvSpPr>
        <dsp:cNvPr id="0" name=""/>
        <dsp:cNvSpPr/>
      </dsp:nvSpPr>
      <dsp:spPr>
        <a:xfrm>
          <a:off x="124055" y="1690657"/>
          <a:ext cx="99195" cy="779351"/>
        </a:xfrm>
        <a:custGeom>
          <a:avLst/>
          <a:gdLst/>
          <a:ahLst/>
          <a:cxnLst/>
          <a:rect l="0" t="0" r="0" b="0"/>
          <a:pathLst>
            <a:path>
              <a:moveTo>
                <a:pt x="0" y="0"/>
              </a:moveTo>
              <a:lnTo>
                <a:pt x="0" y="779351"/>
              </a:lnTo>
              <a:lnTo>
                <a:pt x="99195" y="77935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699C0-325B-441B-BE09-F0866BA59013}">
      <dsp:nvSpPr>
        <dsp:cNvPr id="0" name=""/>
        <dsp:cNvSpPr/>
      </dsp:nvSpPr>
      <dsp:spPr>
        <a:xfrm>
          <a:off x="124055" y="1690657"/>
          <a:ext cx="99195" cy="316305"/>
        </a:xfrm>
        <a:custGeom>
          <a:avLst/>
          <a:gdLst/>
          <a:ahLst/>
          <a:cxnLst/>
          <a:rect l="0" t="0" r="0" b="0"/>
          <a:pathLst>
            <a:path>
              <a:moveTo>
                <a:pt x="0" y="0"/>
              </a:moveTo>
              <a:lnTo>
                <a:pt x="0" y="316305"/>
              </a:lnTo>
              <a:lnTo>
                <a:pt x="99195" y="31630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F4DB1-D936-4058-B5C2-85B633D92A75}">
      <dsp:nvSpPr>
        <dsp:cNvPr id="0" name=""/>
        <dsp:cNvSpPr/>
      </dsp:nvSpPr>
      <dsp:spPr>
        <a:xfrm>
          <a:off x="350788" y="1227611"/>
          <a:ext cx="760470" cy="169566"/>
        </a:xfrm>
        <a:custGeom>
          <a:avLst/>
          <a:gdLst/>
          <a:ahLst/>
          <a:cxnLst/>
          <a:rect l="0" t="0" r="0" b="0"/>
          <a:pathLst>
            <a:path>
              <a:moveTo>
                <a:pt x="760470" y="0"/>
              </a:moveTo>
              <a:lnTo>
                <a:pt x="760470" y="101087"/>
              </a:lnTo>
              <a:lnTo>
                <a:pt x="0" y="101087"/>
              </a:lnTo>
              <a:lnTo>
                <a:pt x="0" y="169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D9B257-2042-4A9B-89D3-CE6B7C36C845}">
      <dsp:nvSpPr>
        <dsp:cNvPr id="0" name=""/>
        <dsp:cNvSpPr/>
      </dsp:nvSpPr>
      <dsp:spPr>
        <a:xfrm>
          <a:off x="1111258" y="764566"/>
          <a:ext cx="1313703" cy="169566"/>
        </a:xfrm>
        <a:custGeom>
          <a:avLst/>
          <a:gdLst/>
          <a:ahLst/>
          <a:cxnLst/>
          <a:rect l="0" t="0" r="0" b="0"/>
          <a:pathLst>
            <a:path>
              <a:moveTo>
                <a:pt x="1313703" y="0"/>
              </a:moveTo>
              <a:lnTo>
                <a:pt x="1313703" y="101087"/>
              </a:lnTo>
              <a:lnTo>
                <a:pt x="0" y="101087"/>
              </a:lnTo>
              <a:lnTo>
                <a:pt x="0" y="169566"/>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F37BC-73A9-4796-8C87-B66DCA6C6754}">
      <dsp:nvSpPr>
        <dsp:cNvPr id="0" name=""/>
        <dsp:cNvSpPr/>
      </dsp:nvSpPr>
      <dsp:spPr>
        <a:xfrm>
          <a:off x="2141547" y="471086"/>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marR="0" lvl="0" indent="0" algn="ctr" defTabSz="222250" rtl="0">
            <a:lnSpc>
              <a:spcPct val="90000"/>
            </a:lnSpc>
            <a:spcBef>
              <a:spcPct val="0"/>
            </a:spcBef>
            <a:spcAft>
              <a:spcPct val="35000"/>
            </a:spcAft>
            <a:buNone/>
          </a:pPr>
          <a:r>
            <a:rPr lang="en-US" sz="500" kern="1200"/>
            <a:t>Accounting</a:t>
          </a:r>
          <a:r>
            <a:rPr lang="en-US" sz="500" kern="1200" baseline="0"/>
            <a:t> Fraud Module</a:t>
          </a:r>
          <a:endParaRPr lang="en-US" sz="500" kern="1200"/>
        </a:p>
      </dsp:txBody>
      <dsp:txXfrm>
        <a:off x="2141547" y="471086"/>
        <a:ext cx="566830" cy="293479"/>
      </dsp:txXfrm>
    </dsp:sp>
    <dsp:sp modelId="{00352371-CF79-4B0F-8403-AF7831211C18}">
      <dsp:nvSpPr>
        <dsp:cNvPr id="0" name=""/>
        <dsp:cNvSpPr/>
      </dsp:nvSpPr>
      <dsp:spPr>
        <a:xfrm>
          <a:off x="2254913" y="699348"/>
          <a:ext cx="510147" cy="97826"/>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en-US" sz="600" kern="1200"/>
        </a:p>
      </dsp:txBody>
      <dsp:txXfrm>
        <a:off x="2254913" y="699348"/>
        <a:ext cx="510147" cy="97826"/>
      </dsp:txXfrm>
    </dsp:sp>
    <dsp:sp modelId="{A55FC48A-5A35-4D29-8E63-664577B75AD7}">
      <dsp:nvSpPr>
        <dsp:cNvPr id="0" name=""/>
        <dsp:cNvSpPr/>
      </dsp:nvSpPr>
      <dsp:spPr>
        <a:xfrm>
          <a:off x="827843" y="934132"/>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marR="0" lvl="0" indent="0" algn="ctr" defTabSz="222250" rtl="0">
            <a:lnSpc>
              <a:spcPct val="90000"/>
            </a:lnSpc>
            <a:spcBef>
              <a:spcPct val="0"/>
            </a:spcBef>
            <a:spcAft>
              <a:spcPct val="35000"/>
            </a:spcAft>
            <a:buNone/>
          </a:pPr>
          <a:r>
            <a:rPr lang="en-US" sz="500" b="0" i="0" u="none" strike="noStrike" kern="1200" baseline="0">
              <a:latin typeface="Arial" panose="020B0604020202020204" pitchFamily="34" charset="0"/>
            </a:rPr>
            <a:t>Machine Learning</a:t>
          </a:r>
          <a:endParaRPr lang="en-US" sz="500" kern="1200"/>
        </a:p>
      </dsp:txBody>
      <dsp:txXfrm>
        <a:off x="827843" y="934132"/>
        <a:ext cx="566830" cy="293479"/>
      </dsp:txXfrm>
    </dsp:sp>
    <dsp:sp modelId="{D5E296B2-781E-4F1F-951E-039F53C9AB3A}">
      <dsp:nvSpPr>
        <dsp:cNvPr id="0" name=""/>
        <dsp:cNvSpPr/>
      </dsp:nvSpPr>
      <dsp:spPr>
        <a:xfrm>
          <a:off x="941209" y="1162394"/>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Phase 1</a:t>
          </a:r>
        </a:p>
      </dsp:txBody>
      <dsp:txXfrm>
        <a:off x="941209" y="1162394"/>
        <a:ext cx="510147" cy="97826"/>
      </dsp:txXfrm>
    </dsp:sp>
    <dsp:sp modelId="{DA3A8C3B-A0C6-4583-A4C4-CC6BEF4E85B1}">
      <dsp:nvSpPr>
        <dsp:cNvPr id="0" name=""/>
        <dsp:cNvSpPr/>
      </dsp:nvSpPr>
      <dsp:spPr>
        <a:xfrm>
          <a:off x="67372" y="1397177"/>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marR="0" lvl="0" indent="0" algn="ctr" defTabSz="222250" rtl="0">
            <a:lnSpc>
              <a:spcPct val="90000"/>
            </a:lnSpc>
            <a:spcBef>
              <a:spcPct val="0"/>
            </a:spcBef>
            <a:spcAft>
              <a:spcPct val="35000"/>
            </a:spcAft>
            <a:buNone/>
          </a:pPr>
          <a:r>
            <a:rPr lang="en-US" sz="500" b="0" i="0" u="none" strike="noStrike" kern="1200" baseline="0">
              <a:latin typeface="Arial" panose="020B0604020202020204" pitchFamily="34" charset="0"/>
            </a:rPr>
            <a:t>RUSBoost</a:t>
          </a:r>
          <a:endParaRPr lang="en-US" sz="500" kern="1200"/>
        </a:p>
      </dsp:txBody>
      <dsp:txXfrm>
        <a:off x="67372" y="1397177"/>
        <a:ext cx="566830" cy="293479"/>
      </dsp:txXfrm>
    </dsp:sp>
    <dsp:sp modelId="{6F57505D-DD9C-48F4-A8B7-B6E1909CAEAD}">
      <dsp:nvSpPr>
        <dsp:cNvPr id="0" name=""/>
        <dsp:cNvSpPr/>
      </dsp:nvSpPr>
      <dsp:spPr>
        <a:xfrm>
          <a:off x="180739" y="1625439"/>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Model 1</a:t>
          </a:r>
        </a:p>
      </dsp:txBody>
      <dsp:txXfrm>
        <a:off x="180739" y="1625439"/>
        <a:ext cx="510147" cy="97826"/>
      </dsp:txXfrm>
    </dsp:sp>
    <dsp:sp modelId="{37B96C3B-5085-421B-B86E-55F2F4CAD453}">
      <dsp:nvSpPr>
        <dsp:cNvPr id="0" name=""/>
        <dsp:cNvSpPr/>
      </dsp:nvSpPr>
      <dsp:spPr>
        <a:xfrm>
          <a:off x="223251" y="1860223"/>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Decision Tree</a:t>
          </a:r>
        </a:p>
      </dsp:txBody>
      <dsp:txXfrm>
        <a:off x="223251" y="1860223"/>
        <a:ext cx="566830" cy="293479"/>
      </dsp:txXfrm>
    </dsp:sp>
    <dsp:sp modelId="{34A1446B-3848-47E3-B4D2-02F68CF331B1}">
      <dsp:nvSpPr>
        <dsp:cNvPr id="0" name=""/>
        <dsp:cNvSpPr/>
      </dsp:nvSpPr>
      <dsp:spPr>
        <a:xfrm>
          <a:off x="336617" y="2088485"/>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Base Estimator 1</a:t>
          </a:r>
        </a:p>
      </dsp:txBody>
      <dsp:txXfrm>
        <a:off x="336617" y="2088485"/>
        <a:ext cx="510147" cy="97826"/>
      </dsp:txXfrm>
    </dsp:sp>
    <dsp:sp modelId="{9FAF590F-1585-40F2-A588-2794ACA084CF}">
      <dsp:nvSpPr>
        <dsp:cNvPr id="0" name=""/>
        <dsp:cNvSpPr/>
      </dsp:nvSpPr>
      <dsp:spPr>
        <a:xfrm>
          <a:off x="223251" y="2323268"/>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Random Forest</a:t>
          </a:r>
        </a:p>
      </dsp:txBody>
      <dsp:txXfrm>
        <a:off x="223251" y="2323268"/>
        <a:ext cx="566830" cy="293479"/>
      </dsp:txXfrm>
    </dsp:sp>
    <dsp:sp modelId="{0198171D-63C2-4911-A759-F357EF7FEEC3}">
      <dsp:nvSpPr>
        <dsp:cNvPr id="0" name=""/>
        <dsp:cNvSpPr/>
      </dsp:nvSpPr>
      <dsp:spPr>
        <a:xfrm>
          <a:off x="336617" y="2551530"/>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Base Estimator 2</a:t>
          </a:r>
        </a:p>
      </dsp:txBody>
      <dsp:txXfrm>
        <a:off x="336617" y="2551530"/>
        <a:ext cx="510147" cy="97826"/>
      </dsp:txXfrm>
    </dsp:sp>
    <dsp:sp modelId="{DBD9D57D-3050-4FBB-BB74-0BFB09A4304F}">
      <dsp:nvSpPr>
        <dsp:cNvPr id="0" name=""/>
        <dsp:cNvSpPr/>
      </dsp:nvSpPr>
      <dsp:spPr>
        <a:xfrm>
          <a:off x="827843" y="1397177"/>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marR="0" lvl="0" indent="0" algn="ctr" defTabSz="222250" rtl="0">
            <a:lnSpc>
              <a:spcPct val="90000"/>
            </a:lnSpc>
            <a:spcBef>
              <a:spcPct val="0"/>
            </a:spcBef>
            <a:spcAft>
              <a:spcPct val="35000"/>
            </a:spcAft>
            <a:buNone/>
          </a:pPr>
          <a:r>
            <a:rPr lang="en-US" sz="500" b="0" i="0" u="none" strike="noStrike" kern="1200" baseline="0">
              <a:latin typeface="Arial" panose="020B0604020202020204" pitchFamily="34" charset="0"/>
            </a:rPr>
            <a:t>XGBoost</a:t>
          </a:r>
          <a:endParaRPr lang="en-US" sz="500" kern="1200"/>
        </a:p>
      </dsp:txBody>
      <dsp:txXfrm>
        <a:off x="827843" y="1397177"/>
        <a:ext cx="566830" cy="293479"/>
      </dsp:txXfrm>
    </dsp:sp>
    <dsp:sp modelId="{8D943933-83C3-421C-9032-9DFFC07CD08C}">
      <dsp:nvSpPr>
        <dsp:cNvPr id="0" name=""/>
        <dsp:cNvSpPr/>
      </dsp:nvSpPr>
      <dsp:spPr>
        <a:xfrm>
          <a:off x="941209" y="1625439"/>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Model 2</a:t>
          </a:r>
        </a:p>
      </dsp:txBody>
      <dsp:txXfrm>
        <a:off x="941209" y="1625439"/>
        <a:ext cx="510147" cy="97826"/>
      </dsp:txXfrm>
    </dsp:sp>
    <dsp:sp modelId="{A7C02435-84B7-49A0-AB84-3677CC8181D0}">
      <dsp:nvSpPr>
        <dsp:cNvPr id="0" name=""/>
        <dsp:cNvSpPr/>
      </dsp:nvSpPr>
      <dsp:spPr>
        <a:xfrm>
          <a:off x="1588314" y="1397177"/>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AutoML</a:t>
          </a:r>
        </a:p>
      </dsp:txBody>
      <dsp:txXfrm>
        <a:off x="1588314" y="1397177"/>
        <a:ext cx="566830" cy="293479"/>
      </dsp:txXfrm>
    </dsp:sp>
    <dsp:sp modelId="{0F8D30D8-5233-4AC6-99EA-E35926C8BAC1}">
      <dsp:nvSpPr>
        <dsp:cNvPr id="0" name=""/>
        <dsp:cNvSpPr/>
      </dsp:nvSpPr>
      <dsp:spPr>
        <a:xfrm>
          <a:off x="1701680" y="1625439"/>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Model 3</a:t>
          </a:r>
        </a:p>
      </dsp:txBody>
      <dsp:txXfrm>
        <a:off x="1701680" y="1625439"/>
        <a:ext cx="510147" cy="97826"/>
      </dsp:txXfrm>
    </dsp:sp>
    <dsp:sp modelId="{CB144F2E-74AD-495A-9117-3DA1077958BF}">
      <dsp:nvSpPr>
        <dsp:cNvPr id="0" name=""/>
        <dsp:cNvSpPr/>
      </dsp:nvSpPr>
      <dsp:spPr>
        <a:xfrm>
          <a:off x="1744192" y="1860223"/>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H2o</a:t>
          </a:r>
        </a:p>
      </dsp:txBody>
      <dsp:txXfrm>
        <a:off x="1744192" y="1860223"/>
        <a:ext cx="566830" cy="293479"/>
      </dsp:txXfrm>
    </dsp:sp>
    <dsp:sp modelId="{8BF32162-DA48-4AF0-A79C-39F5FB2920E3}">
      <dsp:nvSpPr>
        <dsp:cNvPr id="0" name=""/>
        <dsp:cNvSpPr/>
      </dsp:nvSpPr>
      <dsp:spPr>
        <a:xfrm>
          <a:off x="1857558" y="2088485"/>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Auto ML library 1</a:t>
          </a:r>
        </a:p>
      </dsp:txBody>
      <dsp:txXfrm>
        <a:off x="1857558" y="2088485"/>
        <a:ext cx="510147" cy="97826"/>
      </dsp:txXfrm>
    </dsp:sp>
    <dsp:sp modelId="{3F3C9333-B755-48B5-9A83-C54A931F74A7}">
      <dsp:nvSpPr>
        <dsp:cNvPr id="0" name=""/>
        <dsp:cNvSpPr/>
      </dsp:nvSpPr>
      <dsp:spPr>
        <a:xfrm>
          <a:off x="1744192" y="2323268"/>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TPOT</a:t>
          </a:r>
        </a:p>
      </dsp:txBody>
      <dsp:txXfrm>
        <a:off x="1744192" y="2323268"/>
        <a:ext cx="566830" cy="293479"/>
      </dsp:txXfrm>
    </dsp:sp>
    <dsp:sp modelId="{968C7C2D-1610-4A43-AA28-39CEB82A4EDA}">
      <dsp:nvSpPr>
        <dsp:cNvPr id="0" name=""/>
        <dsp:cNvSpPr/>
      </dsp:nvSpPr>
      <dsp:spPr>
        <a:xfrm>
          <a:off x="1857558" y="2551530"/>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Auto ML library 2</a:t>
          </a:r>
        </a:p>
      </dsp:txBody>
      <dsp:txXfrm>
        <a:off x="1857558" y="2551530"/>
        <a:ext cx="510147" cy="97826"/>
      </dsp:txXfrm>
    </dsp:sp>
    <dsp:sp modelId="{606299B9-CFFE-4D15-AF17-7D0B8034E899}">
      <dsp:nvSpPr>
        <dsp:cNvPr id="0" name=""/>
        <dsp:cNvSpPr/>
      </dsp:nvSpPr>
      <dsp:spPr>
        <a:xfrm>
          <a:off x="3455251" y="940189"/>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marR="0" lvl="0" indent="0" algn="ctr" defTabSz="222250" rtl="0">
            <a:lnSpc>
              <a:spcPct val="90000"/>
            </a:lnSpc>
            <a:spcBef>
              <a:spcPct val="0"/>
            </a:spcBef>
            <a:spcAft>
              <a:spcPct val="35000"/>
            </a:spcAft>
            <a:buNone/>
          </a:pPr>
          <a:r>
            <a:rPr lang="en-US" sz="500" b="0" i="0" u="none" strike="noStrike" kern="1200" baseline="0">
              <a:latin typeface="Arial" panose="020B0604020202020204" pitchFamily="34" charset="0"/>
            </a:rPr>
            <a:t>Deep Learning</a:t>
          </a:r>
          <a:endParaRPr lang="en-US" sz="500" kern="1200"/>
        </a:p>
      </dsp:txBody>
      <dsp:txXfrm>
        <a:off x="3455251" y="940189"/>
        <a:ext cx="566830" cy="293479"/>
      </dsp:txXfrm>
    </dsp:sp>
    <dsp:sp modelId="{F822C8D3-6024-4FBD-AB83-AB3B706EA6AF}">
      <dsp:nvSpPr>
        <dsp:cNvPr id="0" name=""/>
        <dsp:cNvSpPr/>
      </dsp:nvSpPr>
      <dsp:spPr>
        <a:xfrm>
          <a:off x="3568617" y="1162394"/>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Phase 2</a:t>
          </a:r>
        </a:p>
      </dsp:txBody>
      <dsp:txXfrm>
        <a:off x="3568617" y="1162394"/>
        <a:ext cx="510147" cy="97826"/>
      </dsp:txXfrm>
    </dsp:sp>
    <dsp:sp modelId="{EAE6D86F-4170-4A0F-AB41-5F0A93B0E842}">
      <dsp:nvSpPr>
        <dsp:cNvPr id="0" name=""/>
        <dsp:cNvSpPr/>
      </dsp:nvSpPr>
      <dsp:spPr>
        <a:xfrm>
          <a:off x="2694780" y="1397177"/>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Base DL Model training</a:t>
          </a:r>
        </a:p>
      </dsp:txBody>
      <dsp:txXfrm>
        <a:off x="2694780" y="1397177"/>
        <a:ext cx="566830" cy="293479"/>
      </dsp:txXfrm>
    </dsp:sp>
    <dsp:sp modelId="{E84EF56E-6009-4078-812A-F16587FFA158}">
      <dsp:nvSpPr>
        <dsp:cNvPr id="0" name=""/>
        <dsp:cNvSpPr/>
      </dsp:nvSpPr>
      <dsp:spPr>
        <a:xfrm>
          <a:off x="2808146" y="1625439"/>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Step 1</a:t>
          </a:r>
        </a:p>
      </dsp:txBody>
      <dsp:txXfrm>
        <a:off x="2808146" y="1625439"/>
        <a:ext cx="510147" cy="97826"/>
      </dsp:txXfrm>
    </dsp:sp>
    <dsp:sp modelId="{1E18162B-6463-4681-8A29-1A1E74FC782E}">
      <dsp:nvSpPr>
        <dsp:cNvPr id="0" name=""/>
        <dsp:cNvSpPr/>
      </dsp:nvSpPr>
      <dsp:spPr>
        <a:xfrm>
          <a:off x="3455251" y="1397177"/>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Image creation</a:t>
          </a:r>
        </a:p>
      </dsp:txBody>
      <dsp:txXfrm>
        <a:off x="3455251" y="1397177"/>
        <a:ext cx="566830" cy="293479"/>
      </dsp:txXfrm>
    </dsp:sp>
    <dsp:sp modelId="{DC1A1DB9-003E-4570-81A8-B5CC1DC5AC56}">
      <dsp:nvSpPr>
        <dsp:cNvPr id="0" name=""/>
        <dsp:cNvSpPr/>
      </dsp:nvSpPr>
      <dsp:spPr>
        <a:xfrm>
          <a:off x="3568617" y="1625439"/>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Step 2</a:t>
          </a:r>
        </a:p>
      </dsp:txBody>
      <dsp:txXfrm>
        <a:off x="3568617" y="1625439"/>
        <a:ext cx="510147" cy="97826"/>
      </dsp:txXfrm>
    </dsp:sp>
    <dsp:sp modelId="{389730EB-B587-4250-B397-D8D0FD08A8AE}">
      <dsp:nvSpPr>
        <dsp:cNvPr id="0" name=""/>
        <dsp:cNvSpPr/>
      </dsp:nvSpPr>
      <dsp:spPr>
        <a:xfrm>
          <a:off x="2504662" y="1860223"/>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Variation</a:t>
          </a:r>
        </a:p>
      </dsp:txBody>
      <dsp:txXfrm>
        <a:off x="2504662" y="1860223"/>
        <a:ext cx="566830" cy="293479"/>
      </dsp:txXfrm>
    </dsp:sp>
    <dsp:sp modelId="{E8152A7B-BDED-47DD-A5FF-5656F56598AA}">
      <dsp:nvSpPr>
        <dsp:cNvPr id="0" name=""/>
        <dsp:cNvSpPr/>
      </dsp:nvSpPr>
      <dsp:spPr>
        <a:xfrm>
          <a:off x="2618028" y="2088485"/>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Step 1</a:t>
          </a:r>
        </a:p>
      </dsp:txBody>
      <dsp:txXfrm>
        <a:off x="2618028" y="2088485"/>
        <a:ext cx="510147" cy="97826"/>
      </dsp:txXfrm>
    </dsp:sp>
    <dsp:sp modelId="{AF198676-2D44-486B-99BC-F2AE34F34392}">
      <dsp:nvSpPr>
        <dsp:cNvPr id="0" name=""/>
        <dsp:cNvSpPr/>
      </dsp:nvSpPr>
      <dsp:spPr>
        <a:xfrm>
          <a:off x="2504662" y="2323268"/>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Create ratios from all 27 features</a:t>
          </a:r>
        </a:p>
      </dsp:txBody>
      <dsp:txXfrm>
        <a:off x="2504662" y="2323268"/>
        <a:ext cx="566830" cy="293479"/>
      </dsp:txXfrm>
    </dsp:sp>
    <dsp:sp modelId="{35EA3D63-20F3-4AB0-9BB8-3F4DA60EB7B9}">
      <dsp:nvSpPr>
        <dsp:cNvPr id="0" name=""/>
        <dsp:cNvSpPr/>
      </dsp:nvSpPr>
      <dsp:spPr>
        <a:xfrm>
          <a:off x="2618028" y="2551530"/>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Method 1</a:t>
          </a:r>
        </a:p>
      </dsp:txBody>
      <dsp:txXfrm>
        <a:off x="2618028" y="2551530"/>
        <a:ext cx="510147" cy="97826"/>
      </dsp:txXfrm>
    </dsp:sp>
    <dsp:sp modelId="{ECB34A09-E39B-4A67-BF3F-DC2AE6A7A053}">
      <dsp:nvSpPr>
        <dsp:cNvPr id="0" name=""/>
        <dsp:cNvSpPr/>
      </dsp:nvSpPr>
      <dsp:spPr>
        <a:xfrm>
          <a:off x="2124427" y="2786314"/>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Handle nan values</a:t>
          </a:r>
        </a:p>
      </dsp:txBody>
      <dsp:txXfrm>
        <a:off x="2124427" y="2786314"/>
        <a:ext cx="566830" cy="293479"/>
      </dsp:txXfrm>
    </dsp:sp>
    <dsp:sp modelId="{2C4A13CF-E48E-4C48-978D-0EF11D0A21BA}">
      <dsp:nvSpPr>
        <dsp:cNvPr id="0" name=""/>
        <dsp:cNvSpPr/>
      </dsp:nvSpPr>
      <dsp:spPr>
        <a:xfrm>
          <a:off x="2237793" y="3014576"/>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Problem 1</a:t>
          </a:r>
        </a:p>
      </dsp:txBody>
      <dsp:txXfrm>
        <a:off x="2237793" y="3014576"/>
        <a:ext cx="510147" cy="97826"/>
      </dsp:txXfrm>
    </dsp:sp>
    <dsp:sp modelId="{E49FC2A8-14AF-4837-AC82-9646069DE054}">
      <dsp:nvSpPr>
        <dsp:cNvPr id="0" name=""/>
        <dsp:cNvSpPr/>
      </dsp:nvSpPr>
      <dsp:spPr>
        <a:xfrm>
          <a:off x="2884898" y="2786314"/>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Handle diviion by zero</a:t>
          </a:r>
        </a:p>
      </dsp:txBody>
      <dsp:txXfrm>
        <a:off x="2884898" y="2786314"/>
        <a:ext cx="566830" cy="293479"/>
      </dsp:txXfrm>
    </dsp:sp>
    <dsp:sp modelId="{87EB2D42-71FB-4E1A-BC6B-089DD7440887}">
      <dsp:nvSpPr>
        <dsp:cNvPr id="0" name=""/>
        <dsp:cNvSpPr/>
      </dsp:nvSpPr>
      <dsp:spPr>
        <a:xfrm>
          <a:off x="2998264" y="3014576"/>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Problem 2</a:t>
          </a:r>
        </a:p>
      </dsp:txBody>
      <dsp:txXfrm>
        <a:off x="2998264" y="3014576"/>
        <a:ext cx="510147" cy="97826"/>
      </dsp:txXfrm>
    </dsp:sp>
    <dsp:sp modelId="{689EDEB6-2706-47C7-A07D-6217BA92728D}">
      <dsp:nvSpPr>
        <dsp:cNvPr id="0" name=""/>
        <dsp:cNvSpPr/>
      </dsp:nvSpPr>
      <dsp:spPr>
        <a:xfrm>
          <a:off x="3489490" y="1860223"/>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Scaling</a:t>
          </a:r>
        </a:p>
      </dsp:txBody>
      <dsp:txXfrm>
        <a:off x="3489490" y="1860223"/>
        <a:ext cx="566830" cy="293479"/>
      </dsp:txXfrm>
    </dsp:sp>
    <dsp:sp modelId="{B02CCBEB-B3E8-425A-8782-8E235AE030AA}">
      <dsp:nvSpPr>
        <dsp:cNvPr id="0" name=""/>
        <dsp:cNvSpPr/>
      </dsp:nvSpPr>
      <dsp:spPr>
        <a:xfrm>
          <a:off x="3602856" y="2088485"/>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Step 2</a:t>
          </a:r>
        </a:p>
      </dsp:txBody>
      <dsp:txXfrm>
        <a:off x="3602856" y="2088485"/>
        <a:ext cx="510147" cy="97826"/>
      </dsp:txXfrm>
    </dsp:sp>
    <dsp:sp modelId="{89CE52C2-ACE9-42B4-9470-230AF054269F}">
      <dsp:nvSpPr>
        <dsp:cNvPr id="0" name=""/>
        <dsp:cNvSpPr/>
      </dsp:nvSpPr>
      <dsp:spPr>
        <a:xfrm>
          <a:off x="3645368" y="2323268"/>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Linear</a:t>
          </a:r>
        </a:p>
      </dsp:txBody>
      <dsp:txXfrm>
        <a:off x="3645368" y="2323268"/>
        <a:ext cx="566830" cy="293479"/>
      </dsp:txXfrm>
    </dsp:sp>
    <dsp:sp modelId="{E239F338-25A3-4752-8A9C-6C86BD700D47}">
      <dsp:nvSpPr>
        <dsp:cNvPr id="0" name=""/>
        <dsp:cNvSpPr/>
      </dsp:nvSpPr>
      <dsp:spPr>
        <a:xfrm>
          <a:off x="3728911" y="2538799"/>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Type 1</a:t>
          </a:r>
        </a:p>
      </dsp:txBody>
      <dsp:txXfrm>
        <a:off x="3728911" y="2538799"/>
        <a:ext cx="510147" cy="97826"/>
      </dsp:txXfrm>
    </dsp:sp>
    <dsp:sp modelId="{66CDE8A7-F7CC-4D04-B07C-D3A9EFBA027F}">
      <dsp:nvSpPr>
        <dsp:cNvPr id="0" name=""/>
        <dsp:cNvSpPr/>
      </dsp:nvSpPr>
      <dsp:spPr>
        <a:xfrm>
          <a:off x="3645368" y="2786314"/>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MInMax Scaling</a:t>
          </a:r>
        </a:p>
      </dsp:txBody>
      <dsp:txXfrm>
        <a:off x="3645368" y="2786314"/>
        <a:ext cx="566830" cy="293479"/>
      </dsp:txXfrm>
    </dsp:sp>
    <dsp:sp modelId="{FEA5A2DF-1021-4BDE-86AA-EA47FA5BDB58}">
      <dsp:nvSpPr>
        <dsp:cNvPr id="0" name=""/>
        <dsp:cNvSpPr/>
      </dsp:nvSpPr>
      <dsp:spPr>
        <a:xfrm>
          <a:off x="3758734" y="3014576"/>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Method 1</a:t>
          </a:r>
        </a:p>
      </dsp:txBody>
      <dsp:txXfrm>
        <a:off x="3758734" y="3014576"/>
        <a:ext cx="510147" cy="97826"/>
      </dsp:txXfrm>
    </dsp:sp>
    <dsp:sp modelId="{FB30B0F7-7818-43BF-B72E-EAD049817826}">
      <dsp:nvSpPr>
        <dsp:cNvPr id="0" name=""/>
        <dsp:cNvSpPr/>
      </dsp:nvSpPr>
      <dsp:spPr>
        <a:xfrm>
          <a:off x="3645368" y="3249360"/>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Non Linear</a:t>
          </a:r>
        </a:p>
      </dsp:txBody>
      <dsp:txXfrm>
        <a:off x="3645368" y="3249360"/>
        <a:ext cx="566830" cy="293479"/>
      </dsp:txXfrm>
    </dsp:sp>
    <dsp:sp modelId="{171EF3FF-2B17-440D-AE0D-A735D4E1A3A2}">
      <dsp:nvSpPr>
        <dsp:cNvPr id="0" name=""/>
        <dsp:cNvSpPr/>
      </dsp:nvSpPr>
      <dsp:spPr>
        <a:xfrm>
          <a:off x="3758734" y="3477622"/>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Type 2</a:t>
          </a:r>
        </a:p>
      </dsp:txBody>
      <dsp:txXfrm>
        <a:off x="3758734" y="3477622"/>
        <a:ext cx="510147" cy="97826"/>
      </dsp:txXfrm>
    </dsp:sp>
    <dsp:sp modelId="{D3EB4073-6B76-4EA4-BD05-0BACAF41B8AC}">
      <dsp:nvSpPr>
        <dsp:cNvPr id="0" name=""/>
        <dsp:cNvSpPr/>
      </dsp:nvSpPr>
      <dsp:spPr>
        <a:xfrm>
          <a:off x="3801247" y="3712405"/>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Log Scaling</a:t>
          </a:r>
        </a:p>
      </dsp:txBody>
      <dsp:txXfrm>
        <a:off x="3801247" y="3712405"/>
        <a:ext cx="566830" cy="293479"/>
      </dsp:txXfrm>
    </dsp:sp>
    <dsp:sp modelId="{AE921DC1-CF00-4B88-B0E2-403059CEBD6F}">
      <dsp:nvSpPr>
        <dsp:cNvPr id="0" name=""/>
        <dsp:cNvSpPr/>
      </dsp:nvSpPr>
      <dsp:spPr>
        <a:xfrm>
          <a:off x="3916663" y="3945270"/>
          <a:ext cx="515248"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Mehtod 1</a:t>
          </a:r>
        </a:p>
      </dsp:txBody>
      <dsp:txXfrm>
        <a:off x="3916663" y="3945270"/>
        <a:ext cx="515248" cy="97826"/>
      </dsp:txXfrm>
    </dsp:sp>
    <dsp:sp modelId="{737F8106-C18E-4FC0-8645-C74EF9BFBAF5}">
      <dsp:nvSpPr>
        <dsp:cNvPr id="0" name=""/>
        <dsp:cNvSpPr/>
      </dsp:nvSpPr>
      <dsp:spPr>
        <a:xfrm>
          <a:off x="3801247" y="4175451"/>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Sigmoid Scaling</a:t>
          </a:r>
        </a:p>
      </dsp:txBody>
      <dsp:txXfrm>
        <a:off x="3801247" y="4175451"/>
        <a:ext cx="566830" cy="293479"/>
      </dsp:txXfrm>
    </dsp:sp>
    <dsp:sp modelId="{D299E033-EB3C-49AE-90D3-767D96861FD6}">
      <dsp:nvSpPr>
        <dsp:cNvPr id="0" name=""/>
        <dsp:cNvSpPr/>
      </dsp:nvSpPr>
      <dsp:spPr>
        <a:xfrm>
          <a:off x="3914613" y="4403713"/>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Method 2</a:t>
          </a:r>
        </a:p>
      </dsp:txBody>
      <dsp:txXfrm>
        <a:off x="3914613" y="4403713"/>
        <a:ext cx="510147" cy="97826"/>
      </dsp:txXfrm>
    </dsp:sp>
    <dsp:sp modelId="{2F068EE6-B59C-4180-970C-FFD44FBEE1F3}">
      <dsp:nvSpPr>
        <dsp:cNvPr id="0" name=""/>
        <dsp:cNvSpPr/>
      </dsp:nvSpPr>
      <dsp:spPr>
        <a:xfrm>
          <a:off x="4405839" y="1860223"/>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Feature positioning Matrix</a:t>
          </a:r>
        </a:p>
      </dsp:txBody>
      <dsp:txXfrm>
        <a:off x="4405839" y="1860223"/>
        <a:ext cx="566830" cy="293479"/>
      </dsp:txXfrm>
    </dsp:sp>
    <dsp:sp modelId="{2421563F-D717-44AA-AD13-56F974538C08}">
      <dsp:nvSpPr>
        <dsp:cNvPr id="0" name=""/>
        <dsp:cNvSpPr/>
      </dsp:nvSpPr>
      <dsp:spPr>
        <a:xfrm>
          <a:off x="4519205" y="2088485"/>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Step 3</a:t>
          </a:r>
        </a:p>
      </dsp:txBody>
      <dsp:txXfrm>
        <a:off x="4519205" y="2088485"/>
        <a:ext cx="510147" cy="97826"/>
      </dsp:txXfrm>
    </dsp:sp>
    <dsp:sp modelId="{64FB1A20-6C9A-438C-AAB6-3BE00E587190}">
      <dsp:nvSpPr>
        <dsp:cNvPr id="0" name=""/>
        <dsp:cNvSpPr/>
      </dsp:nvSpPr>
      <dsp:spPr>
        <a:xfrm>
          <a:off x="4561717" y="2323268"/>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DeepInsight</a:t>
          </a:r>
        </a:p>
      </dsp:txBody>
      <dsp:txXfrm>
        <a:off x="4561717" y="2323268"/>
        <a:ext cx="566830" cy="293479"/>
      </dsp:txXfrm>
    </dsp:sp>
    <dsp:sp modelId="{0ADAFA01-4CEE-4AC4-9657-57F1CB0525ED}">
      <dsp:nvSpPr>
        <dsp:cNvPr id="0" name=""/>
        <dsp:cNvSpPr/>
      </dsp:nvSpPr>
      <dsp:spPr>
        <a:xfrm>
          <a:off x="4675083" y="2551530"/>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Research Paper 1</a:t>
          </a:r>
        </a:p>
      </dsp:txBody>
      <dsp:txXfrm>
        <a:off x="4675083" y="2551530"/>
        <a:ext cx="510147" cy="97826"/>
      </dsp:txXfrm>
    </dsp:sp>
    <dsp:sp modelId="{79400429-D7CB-402A-A51D-A0F0459F0725}">
      <dsp:nvSpPr>
        <dsp:cNvPr id="0" name=""/>
        <dsp:cNvSpPr/>
      </dsp:nvSpPr>
      <dsp:spPr>
        <a:xfrm>
          <a:off x="5302040" y="2735692"/>
          <a:ext cx="647422" cy="389647"/>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Non-image Data Classication with Convolutional Neural Networks</a:t>
          </a:r>
        </a:p>
      </dsp:txBody>
      <dsp:txXfrm>
        <a:off x="5302040" y="2735692"/>
        <a:ext cx="647422" cy="389647"/>
      </dsp:txXfrm>
    </dsp:sp>
    <dsp:sp modelId="{DEC0D809-D818-48CE-B3C0-50AC78D523E2}">
      <dsp:nvSpPr>
        <dsp:cNvPr id="0" name=""/>
        <dsp:cNvSpPr/>
      </dsp:nvSpPr>
      <dsp:spPr>
        <a:xfrm>
          <a:off x="5455702" y="3062660"/>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Research Paper 2</a:t>
          </a:r>
        </a:p>
      </dsp:txBody>
      <dsp:txXfrm>
        <a:off x="5455702" y="3062660"/>
        <a:ext cx="510147" cy="97826"/>
      </dsp:txXfrm>
    </dsp:sp>
    <dsp:sp modelId="{A6A2451E-46FF-4680-AF44-997D4DF6CA7F}">
      <dsp:nvSpPr>
        <dsp:cNvPr id="0" name=""/>
        <dsp:cNvSpPr/>
      </dsp:nvSpPr>
      <dsp:spPr>
        <a:xfrm>
          <a:off x="4561717" y="3312918"/>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Equidistant Bar Graph</a:t>
          </a:r>
        </a:p>
      </dsp:txBody>
      <dsp:txXfrm>
        <a:off x="4561717" y="3312918"/>
        <a:ext cx="566830" cy="293479"/>
      </dsp:txXfrm>
    </dsp:sp>
    <dsp:sp modelId="{1FB4F452-C0E6-473D-955B-36E67612102F}">
      <dsp:nvSpPr>
        <dsp:cNvPr id="0" name=""/>
        <dsp:cNvSpPr/>
      </dsp:nvSpPr>
      <dsp:spPr>
        <a:xfrm>
          <a:off x="4675083" y="3541180"/>
          <a:ext cx="510147" cy="97826"/>
        </a:xfrm>
        <a:prstGeom prst="rect">
          <a:avLst/>
        </a:prstGeom>
        <a:solidFill>
          <a:schemeClr val="lt1">
            <a:alpha val="90000"/>
            <a:hueOff val="0"/>
            <a:satOff val="0"/>
            <a:lumOff val="0"/>
            <a:alphaOff val="0"/>
          </a:schemeClr>
        </a:solidFill>
        <a:ln w="6350" cap="flat" cmpd="sng" algn="ctr">
          <a:solidFill>
            <a:schemeClr val="tx1"/>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Method 1</a:t>
          </a:r>
        </a:p>
      </dsp:txBody>
      <dsp:txXfrm>
        <a:off x="4675083" y="3541180"/>
        <a:ext cx="510147" cy="97826"/>
      </dsp:txXfrm>
    </dsp:sp>
    <dsp:sp modelId="{62C48564-8415-4419-96BA-12D04F585B09}">
      <dsp:nvSpPr>
        <dsp:cNvPr id="0" name=""/>
        <dsp:cNvSpPr/>
      </dsp:nvSpPr>
      <dsp:spPr>
        <a:xfrm>
          <a:off x="5322188" y="3312918"/>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Normalized Distance Matrix</a:t>
          </a:r>
        </a:p>
      </dsp:txBody>
      <dsp:txXfrm>
        <a:off x="5322188" y="3312918"/>
        <a:ext cx="566830" cy="293479"/>
      </dsp:txXfrm>
    </dsp:sp>
    <dsp:sp modelId="{051F18AF-602D-42D4-A82C-E23A2B191EBB}">
      <dsp:nvSpPr>
        <dsp:cNvPr id="0" name=""/>
        <dsp:cNvSpPr/>
      </dsp:nvSpPr>
      <dsp:spPr>
        <a:xfrm>
          <a:off x="5435554" y="3541180"/>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Method 2</a:t>
          </a:r>
        </a:p>
      </dsp:txBody>
      <dsp:txXfrm>
        <a:off x="5435554" y="3541180"/>
        <a:ext cx="510147" cy="97826"/>
      </dsp:txXfrm>
    </dsp:sp>
    <dsp:sp modelId="{2886DF26-9598-4851-8C26-C4C2C9B32493}">
      <dsp:nvSpPr>
        <dsp:cNvPr id="0" name=""/>
        <dsp:cNvSpPr/>
      </dsp:nvSpPr>
      <dsp:spPr>
        <a:xfrm>
          <a:off x="6082658" y="3312918"/>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Combination of both methods</a:t>
          </a:r>
        </a:p>
      </dsp:txBody>
      <dsp:txXfrm>
        <a:off x="6082658" y="3312918"/>
        <a:ext cx="566830" cy="293479"/>
      </dsp:txXfrm>
    </dsp:sp>
    <dsp:sp modelId="{8F4AFAF1-DADF-48BA-8AF4-885B6F5C67DB}">
      <dsp:nvSpPr>
        <dsp:cNvPr id="0" name=""/>
        <dsp:cNvSpPr/>
      </dsp:nvSpPr>
      <dsp:spPr>
        <a:xfrm>
          <a:off x="6196024" y="3541180"/>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Method 3</a:t>
          </a:r>
        </a:p>
      </dsp:txBody>
      <dsp:txXfrm>
        <a:off x="6196024" y="3541180"/>
        <a:ext cx="510147" cy="97826"/>
      </dsp:txXfrm>
    </dsp:sp>
    <dsp:sp modelId="{81103D61-6F02-4842-BA08-F8A80F2F01EE}">
      <dsp:nvSpPr>
        <dsp:cNvPr id="0" name=""/>
        <dsp:cNvSpPr/>
      </dsp:nvSpPr>
      <dsp:spPr>
        <a:xfrm>
          <a:off x="4941952" y="3775964"/>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Imaged FInancial ratios</a:t>
          </a:r>
        </a:p>
      </dsp:txBody>
      <dsp:txXfrm>
        <a:off x="4941952" y="3775964"/>
        <a:ext cx="566830" cy="293479"/>
      </dsp:txXfrm>
    </dsp:sp>
    <dsp:sp modelId="{80C4246C-4FD0-4E92-8ABD-71AE93CF602A}">
      <dsp:nvSpPr>
        <dsp:cNvPr id="0" name=""/>
        <dsp:cNvSpPr/>
      </dsp:nvSpPr>
      <dsp:spPr>
        <a:xfrm>
          <a:off x="5055318" y="4004226"/>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Research paper 3</a:t>
          </a:r>
        </a:p>
      </dsp:txBody>
      <dsp:txXfrm>
        <a:off x="5055318" y="4004226"/>
        <a:ext cx="510147" cy="97826"/>
      </dsp:txXfrm>
    </dsp:sp>
    <dsp:sp modelId="{8741E6D8-D8A4-403D-93C9-9EE4FF677354}">
      <dsp:nvSpPr>
        <dsp:cNvPr id="0" name=""/>
        <dsp:cNvSpPr/>
      </dsp:nvSpPr>
      <dsp:spPr>
        <a:xfrm>
          <a:off x="4561717" y="4239010"/>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Random Matrix 27x27</a:t>
          </a:r>
        </a:p>
      </dsp:txBody>
      <dsp:txXfrm>
        <a:off x="4561717" y="4239010"/>
        <a:ext cx="566830" cy="293479"/>
      </dsp:txXfrm>
    </dsp:sp>
    <dsp:sp modelId="{55EE5305-3C00-43E4-8181-754EF28F1B4D}">
      <dsp:nvSpPr>
        <dsp:cNvPr id="0" name=""/>
        <dsp:cNvSpPr/>
      </dsp:nvSpPr>
      <dsp:spPr>
        <a:xfrm>
          <a:off x="4675083" y="4467272"/>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Method 1</a:t>
          </a:r>
        </a:p>
      </dsp:txBody>
      <dsp:txXfrm>
        <a:off x="4675083" y="4467272"/>
        <a:ext cx="510147" cy="97826"/>
      </dsp:txXfrm>
    </dsp:sp>
    <dsp:sp modelId="{7699B619-FA5C-495E-A703-9B9CABF94EAE}">
      <dsp:nvSpPr>
        <dsp:cNvPr id="0" name=""/>
        <dsp:cNvSpPr/>
      </dsp:nvSpPr>
      <dsp:spPr>
        <a:xfrm>
          <a:off x="5322188" y="4239010"/>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Co-Variance based 27x27 Matrix</a:t>
          </a:r>
        </a:p>
      </dsp:txBody>
      <dsp:txXfrm>
        <a:off x="5322188" y="4239010"/>
        <a:ext cx="566830" cy="293479"/>
      </dsp:txXfrm>
    </dsp:sp>
    <dsp:sp modelId="{6E1463CE-9F8E-48F1-94D1-3AD5931764F3}">
      <dsp:nvSpPr>
        <dsp:cNvPr id="0" name=""/>
        <dsp:cNvSpPr/>
      </dsp:nvSpPr>
      <dsp:spPr>
        <a:xfrm>
          <a:off x="5435554" y="4467272"/>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Method 2</a:t>
          </a:r>
        </a:p>
      </dsp:txBody>
      <dsp:txXfrm>
        <a:off x="5435554" y="4467272"/>
        <a:ext cx="510147" cy="97826"/>
      </dsp:txXfrm>
    </dsp:sp>
    <dsp:sp modelId="{A7ED969D-DBA5-4E32-96DF-AF8CBA564005}">
      <dsp:nvSpPr>
        <dsp:cNvPr id="0" name=""/>
        <dsp:cNvSpPr/>
      </dsp:nvSpPr>
      <dsp:spPr>
        <a:xfrm>
          <a:off x="4215721" y="1397177"/>
          <a:ext cx="566830" cy="29347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41413" numCol="1" spcCol="1270" anchor="ctr" anchorCtr="0">
          <a:noAutofit/>
        </a:bodyPr>
        <a:lstStyle/>
        <a:p>
          <a:pPr marL="0" lvl="0" indent="0" algn="ctr" defTabSz="222250">
            <a:lnSpc>
              <a:spcPct val="90000"/>
            </a:lnSpc>
            <a:spcBef>
              <a:spcPct val="0"/>
            </a:spcBef>
            <a:spcAft>
              <a:spcPct val="35000"/>
            </a:spcAft>
            <a:buNone/>
          </a:pPr>
          <a:r>
            <a:rPr lang="en-US" sz="500" kern="1200"/>
            <a:t>DL Model Selection</a:t>
          </a:r>
        </a:p>
      </dsp:txBody>
      <dsp:txXfrm>
        <a:off x="4215721" y="1397177"/>
        <a:ext cx="566830" cy="293479"/>
      </dsp:txXfrm>
    </dsp:sp>
    <dsp:sp modelId="{78085F3C-0341-49BC-A185-217581F687E1}">
      <dsp:nvSpPr>
        <dsp:cNvPr id="0" name=""/>
        <dsp:cNvSpPr/>
      </dsp:nvSpPr>
      <dsp:spPr>
        <a:xfrm>
          <a:off x="4329087" y="1625439"/>
          <a:ext cx="510147" cy="978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Step 3</a:t>
          </a:r>
        </a:p>
      </dsp:txBody>
      <dsp:txXfrm>
        <a:off x="4329087" y="1625439"/>
        <a:ext cx="510147" cy="978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AA2D1F-6A4E-42D3-A97C-14F7FB9A1F98}">
      <dsp:nvSpPr>
        <dsp:cNvPr id="0" name=""/>
        <dsp:cNvSpPr/>
      </dsp:nvSpPr>
      <dsp:spPr>
        <a:xfrm>
          <a:off x="3013846" y="621025"/>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Accounting Fraud Module</a:t>
          </a:r>
        </a:p>
      </dsp:txBody>
      <dsp:txXfrm>
        <a:off x="3022936" y="630115"/>
        <a:ext cx="447335" cy="292163"/>
      </dsp:txXfrm>
    </dsp:sp>
    <dsp:sp modelId="{9EA2FE0E-844D-4C94-947C-A60C06C93066}">
      <dsp:nvSpPr>
        <dsp:cNvPr id="0" name=""/>
        <dsp:cNvSpPr/>
      </dsp:nvSpPr>
      <dsp:spPr>
        <a:xfrm>
          <a:off x="3200883" y="931368"/>
          <a:ext cx="91440" cy="124137"/>
        </a:xfrm>
        <a:custGeom>
          <a:avLst/>
          <a:gdLst/>
          <a:ahLst/>
          <a:cxnLst/>
          <a:rect l="0" t="0" r="0" b="0"/>
          <a:pathLst>
            <a:path>
              <a:moveTo>
                <a:pt x="45720" y="0"/>
              </a:moveTo>
              <a:lnTo>
                <a:pt x="45720" y="124137"/>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224155-F5D3-4657-9A4C-EC347B7A8B1B}">
      <dsp:nvSpPr>
        <dsp:cNvPr id="0" name=""/>
        <dsp:cNvSpPr/>
      </dsp:nvSpPr>
      <dsp:spPr>
        <a:xfrm>
          <a:off x="3013846" y="1055506"/>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marR="0" lvl="0" indent="0" algn="ctr" defTabSz="222250" rtl="0">
            <a:lnSpc>
              <a:spcPct val="90000"/>
            </a:lnSpc>
            <a:spcBef>
              <a:spcPct val="0"/>
            </a:spcBef>
            <a:spcAft>
              <a:spcPct val="35000"/>
            </a:spcAft>
            <a:buNone/>
          </a:pPr>
          <a:r>
            <a:rPr lang="en-US" sz="500" kern="1200"/>
            <a:t>Base DL Model Training</a:t>
          </a:r>
        </a:p>
      </dsp:txBody>
      <dsp:txXfrm>
        <a:off x="3022936" y="1064596"/>
        <a:ext cx="447335" cy="292163"/>
      </dsp:txXfrm>
    </dsp:sp>
    <dsp:sp modelId="{C06970B0-D227-4F1C-B5B7-79879828B4E0}">
      <dsp:nvSpPr>
        <dsp:cNvPr id="0" name=""/>
        <dsp:cNvSpPr/>
      </dsp:nvSpPr>
      <dsp:spPr>
        <a:xfrm>
          <a:off x="3200879" y="1365850"/>
          <a:ext cx="91440" cy="150566"/>
        </a:xfrm>
        <a:custGeom>
          <a:avLst/>
          <a:gdLst/>
          <a:ahLst/>
          <a:cxnLst/>
          <a:rect l="0" t="0" r="0" b="0"/>
          <a:pathLst>
            <a:path>
              <a:moveTo>
                <a:pt x="45724" y="0"/>
              </a:moveTo>
              <a:lnTo>
                <a:pt x="45724" y="75283"/>
              </a:lnTo>
              <a:lnTo>
                <a:pt x="45720" y="75283"/>
              </a:lnTo>
              <a:lnTo>
                <a:pt x="45720" y="150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FEA59-97C2-4E0A-9DF2-38C72B5F1747}">
      <dsp:nvSpPr>
        <dsp:cNvPr id="0" name=""/>
        <dsp:cNvSpPr/>
      </dsp:nvSpPr>
      <dsp:spPr>
        <a:xfrm>
          <a:off x="2763240" y="1516416"/>
          <a:ext cx="966718"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Creating Variations in Data</a:t>
          </a:r>
        </a:p>
        <a:p>
          <a:pPr marL="0" lvl="0" indent="0" algn="ctr" defTabSz="222250">
            <a:lnSpc>
              <a:spcPct val="90000"/>
            </a:lnSpc>
            <a:spcBef>
              <a:spcPct val="0"/>
            </a:spcBef>
            <a:spcAft>
              <a:spcPct val="35000"/>
            </a:spcAft>
            <a:buNone/>
          </a:pPr>
          <a:r>
            <a:rPr lang="en-US" sz="500" kern="1200"/>
            <a:t>by creating 27 x 27 ratios</a:t>
          </a:r>
        </a:p>
      </dsp:txBody>
      <dsp:txXfrm>
        <a:off x="2772330" y="1525506"/>
        <a:ext cx="948538" cy="292163"/>
      </dsp:txXfrm>
    </dsp:sp>
    <dsp:sp modelId="{9012582B-EA98-4FBD-8801-923D8A5040A9}">
      <dsp:nvSpPr>
        <dsp:cNvPr id="0" name=""/>
        <dsp:cNvSpPr/>
      </dsp:nvSpPr>
      <dsp:spPr>
        <a:xfrm>
          <a:off x="2641428" y="1826760"/>
          <a:ext cx="605170" cy="124137"/>
        </a:xfrm>
        <a:custGeom>
          <a:avLst/>
          <a:gdLst/>
          <a:ahLst/>
          <a:cxnLst/>
          <a:rect l="0" t="0" r="0" b="0"/>
          <a:pathLst>
            <a:path>
              <a:moveTo>
                <a:pt x="605170" y="0"/>
              </a:moveTo>
              <a:lnTo>
                <a:pt x="605170" y="62068"/>
              </a:lnTo>
              <a:lnTo>
                <a:pt x="0" y="62068"/>
              </a:lnTo>
              <a:lnTo>
                <a:pt x="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BF1839-0CA8-4F55-8A32-4903F4F7371B}">
      <dsp:nvSpPr>
        <dsp:cNvPr id="0" name=""/>
        <dsp:cNvSpPr/>
      </dsp:nvSpPr>
      <dsp:spPr>
        <a:xfrm>
          <a:off x="2408670" y="1950898"/>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Scaling</a:t>
          </a:r>
        </a:p>
      </dsp:txBody>
      <dsp:txXfrm>
        <a:off x="2417760" y="1959988"/>
        <a:ext cx="447335" cy="292163"/>
      </dsp:txXfrm>
    </dsp:sp>
    <dsp:sp modelId="{FC37E2E6-7CF6-439D-B5D7-9DB3D0787CE0}">
      <dsp:nvSpPr>
        <dsp:cNvPr id="0" name=""/>
        <dsp:cNvSpPr/>
      </dsp:nvSpPr>
      <dsp:spPr>
        <a:xfrm>
          <a:off x="1046070" y="2261242"/>
          <a:ext cx="1595358" cy="113567"/>
        </a:xfrm>
        <a:custGeom>
          <a:avLst/>
          <a:gdLst/>
          <a:ahLst/>
          <a:cxnLst/>
          <a:rect l="0" t="0" r="0" b="0"/>
          <a:pathLst>
            <a:path>
              <a:moveTo>
                <a:pt x="1595358" y="0"/>
              </a:moveTo>
              <a:lnTo>
                <a:pt x="1595358" y="56783"/>
              </a:lnTo>
              <a:lnTo>
                <a:pt x="0" y="56783"/>
              </a:lnTo>
              <a:lnTo>
                <a:pt x="0" y="11356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CEF38-CA8D-4E31-BDC9-E30DDD83262B}">
      <dsp:nvSpPr>
        <dsp:cNvPr id="0" name=""/>
        <dsp:cNvSpPr/>
      </dsp:nvSpPr>
      <dsp:spPr>
        <a:xfrm>
          <a:off x="813312" y="2374809"/>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MinMax</a:t>
          </a:r>
        </a:p>
      </dsp:txBody>
      <dsp:txXfrm>
        <a:off x="822402" y="2383899"/>
        <a:ext cx="447335" cy="292163"/>
      </dsp:txXfrm>
    </dsp:sp>
    <dsp:sp modelId="{EBF4A766-9F48-4D62-B469-BE01BDD2E2CF}">
      <dsp:nvSpPr>
        <dsp:cNvPr id="0" name=""/>
        <dsp:cNvSpPr/>
      </dsp:nvSpPr>
      <dsp:spPr>
        <a:xfrm>
          <a:off x="238349" y="2685153"/>
          <a:ext cx="807721" cy="124137"/>
        </a:xfrm>
        <a:custGeom>
          <a:avLst/>
          <a:gdLst/>
          <a:ahLst/>
          <a:cxnLst/>
          <a:rect l="0" t="0" r="0" b="0"/>
          <a:pathLst>
            <a:path>
              <a:moveTo>
                <a:pt x="807721" y="0"/>
              </a:moveTo>
              <a:lnTo>
                <a:pt x="807721" y="62068"/>
              </a:lnTo>
              <a:lnTo>
                <a:pt x="0" y="62068"/>
              </a:lnTo>
              <a:lnTo>
                <a:pt x="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74AB9C-DBD8-4D10-A164-531910DEB87B}">
      <dsp:nvSpPr>
        <dsp:cNvPr id="0" name=""/>
        <dsp:cNvSpPr/>
      </dsp:nvSpPr>
      <dsp:spPr>
        <a:xfrm>
          <a:off x="5591" y="2809290"/>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DeepInsight</a:t>
          </a:r>
        </a:p>
      </dsp:txBody>
      <dsp:txXfrm>
        <a:off x="14681" y="2818380"/>
        <a:ext cx="447335" cy="292163"/>
      </dsp:txXfrm>
    </dsp:sp>
    <dsp:sp modelId="{21DBC2B3-DC8C-4465-935E-2D15904D8F38}">
      <dsp:nvSpPr>
        <dsp:cNvPr id="0" name=""/>
        <dsp:cNvSpPr/>
      </dsp:nvSpPr>
      <dsp:spPr>
        <a:xfrm>
          <a:off x="946035" y="2685153"/>
          <a:ext cx="100034" cy="124137"/>
        </a:xfrm>
        <a:custGeom>
          <a:avLst/>
          <a:gdLst/>
          <a:ahLst/>
          <a:cxnLst/>
          <a:rect l="0" t="0" r="0" b="0"/>
          <a:pathLst>
            <a:path>
              <a:moveTo>
                <a:pt x="100034" y="0"/>
              </a:moveTo>
              <a:lnTo>
                <a:pt x="100034" y="62068"/>
              </a:lnTo>
              <a:lnTo>
                <a:pt x="0" y="62068"/>
              </a:lnTo>
              <a:lnTo>
                <a:pt x="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037ACB-80FE-4469-A0DC-43746BAEDE07}">
      <dsp:nvSpPr>
        <dsp:cNvPr id="0" name=""/>
        <dsp:cNvSpPr/>
      </dsp:nvSpPr>
      <dsp:spPr>
        <a:xfrm>
          <a:off x="610761" y="2809290"/>
          <a:ext cx="670547"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Non-image Data Classication with Convolutional Neural Networks</a:t>
          </a:r>
        </a:p>
      </dsp:txBody>
      <dsp:txXfrm>
        <a:off x="619851" y="2818380"/>
        <a:ext cx="652367" cy="292163"/>
      </dsp:txXfrm>
    </dsp:sp>
    <dsp:sp modelId="{B1BB9156-A205-4AC2-AFC8-C5D8A45DFF92}">
      <dsp:nvSpPr>
        <dsp:cNvPr id="0" name=""/>
        <dsp:cNvSpPr/>
      </dsp:nvSpPr>
      <dsp:spPr>
        <a:xfrm>
          <a:off x="900315" y="3119634"/>
          <a:ext cx="91440" cy="124137"/>
        </a:xfrm>
        <a:custGeom>
          <a:avLst/>
          <a:gdLst/>
          <a:ahLst/>
          <a:cxnLst/>
          <a:rect l="0" t="0" r="0" b="0"/>
          <a:pathLst>
            <a:path>
              <a:moveTo>
                <a:pt x="45720" y="0"/>
              </a:moveTo>
              <a:lnTo>
                <a:pt x="4572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47DBF-9F13-44BE-9811-420A415E1501}">
      <dsp:nvSpPr>
        <dsp:cNvPr id="0" name=""/>
        <dsp:cNvSpPr/>
      </dsp:nvSpPr>
      <dsp:spPr>
        <a:xfrm>
          <a:off x="713277" y="3243772"/>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Combination of both methods</a:t>
          </a:r>
        </a:p>
      </dsp:txBody>
      <dsp:txXfrm>
        <a:off x="722367" y="3252862"/>
        <a:ext cx="447335" cy="292163"/>
      </dsp:txXfrm>
    </dsp:sp>
    <dsp:sp modelId="{988C8AB1-B4CB-4C08-9D98-0B6ADD13B318}">
      <dsp:nvSpPr>
        <dsp:cNvPr id="0" name=""/>
        <dsp:cNvSpPr/>
      </dsp:nvSpPr>
      <dsp:spPr>
        <a:xfrm>
          <a:off x="1046070" y="2685153"/>
          <a:ext cx="807721" cy="124137"/>
        </a:xfrm>
        <a:custGeom>
          <a:avLst/>
          <a:gdLst/>
          <a:ahLst/>
          <a:cxnLst/>
          <a:rect l="0" t="0" r="0" b="0"/>
          <a:pathLst>
            <a:path>
              <a:moveTo>
                <a:pt x="0" y="0"/>
              </a:moveTo>
              <a:lnTo>
                <a:pt x="0" y="62068"/>
              </a:lnTo>
              <a:lnTo>
                <a:pt x="807721" y="62068"/>
              </a:lnTo>
              <a:lnTo>
                <a:pt x="807721"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BFFE07-ED34-463A-A892-8BEC5B10CAB6}">
      <dsp:nvSpPr>
        <dsp:cNvPr id="0" name=""/>
        <dsp:cNvSpPr/>
      </dsp:nvSpPr>
      <dsp:spPr>
        <a:xfrm>
          <a:off x="1621033" y="2809290"/>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Imaged FInancial ratios</a:t>
          </a:r>
        </a:p>
      </dsp:txBody>
      <dsp:txXfrm>
        <a:off x="1630123" y="2818380"/>
        <a:ext cx="447335" cy="292163"/>
      </dsp:txXfrm>
    </dsp:sp>
    <dsp:sp modelId="{F60520B5-42A2-410C-BAA0-5AC8119B5A8A}">
      <dsp:nvSpPr>
        <dsp:cNvPr id="0" name=""/>
        <dsp:cNvSpPr/>
      </dsp:nvSpPr>
      <dsp:spPr>
        <a:xfrm>
          <a:off x="1551206" y="3119634"/>
          <a:ext cx="302585" cy="124137"/>
        </a:xfrm>
        <a:custGeom>
          <a:avLst/>
          <a:gdLst/>
          <a:ahLst/>
          <a:cxnLst/>
          <a:rect l="0" t="0" r="0" b="0"/>
          <a:pathLst>
            <a:path>
              <a:moveTo>
                <a:pt x="302585" y="0"/>
              </a:moveTo>
              <a:lnTo>
                <a:pt x="302585" y="62068"/>
              </a:lnTo>
              <a:lnTo>
                <a:pt x="0" y="62068"/>
              </a:lnTo>
              <a:lnTo>
                <a:pt x="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1BDF8C-5336-49E0-85F9-CAD569111257}">
      <dsp:nvSpPr>
        <dsp:cNvPr id="0" name=""/>
        <dsp:cNvSpPr/>
      </dsp:nvSpPr>
      <dsp:spPr>
        <a:xfrm>
          <a:off x="1318448" y="3243772"/>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Random Matrix 27x27</a:t>
          </a:r>
        </a:p>
      </dsp:txBody>
      <dsp:txXfrm>
        <a:off x="1327538" y="3252862"/>
        <a:ext cx="447335" cy="292163"/>
      </dsp:txXfrm>
    </dsp:sp>
    <dsp:sp modelId="{44FF35C7-B7F2-40C3-83AC-EBD312C21848}">
      <dsp:nvSpPr>
        <dsp:cNvPr id="0" name=""/>
        <dsp:cNvSpPr/>
      </dsp:nvSpPr>
      <dsp:spPr>
        <a:xfrm>
          <a:off x="1853791" y="3119634"/>
          <a:ext cx="302585" cy="124137"/>
        </a:xfrm>
        <a:custGeom>
          <a:avLst/>
          <a:gdLst/>
          <a:ahLst/>
          <a:cxnLst/>
          <a:rect l="0" t="0" r="0" b="0"/>
          <a:pathLst>
            <a:path>
              <a:moveTo>
                <a:pt x="0" y="0"/>
              </a:moveTo>
              <a:lnTo>
                <a:pt x="0" y="62068"/>
              </a:lnTo>
              <a:lnTo>
                <a:pt x="302585" y="62068"/>
              </a:lnTo>
              <a:lnTo>
                <a:pt x="302585"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3A5F30-E08A-49C0-9935-ACB8596A4107}">
      <dsp:nvSpPr>
        <dsp:cNvPr id="0" name=""/>
        <dsp:cNvSpPr/>
      </dsp:nvSpPr>
      <dsp:spPr>
        <a:xfrm>
          <a:off x="1923618" y="3243772"/>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Co-Variance based 27x27 Matrix</a:t>
          </a:r>
        </a:p>
      </dsp:txBody>
      <dsp:txXfrm>
        <a:off x="1932708" y="3252862"/>
        <a:ext cx="447335" cy="292163"/>
      </dsp:txXfrm>
    </dsp:sp>
    <dsp:sp modelId="{5D373FCC-40E9-49E7-8268-A2229763862C}">
      <dsp:nvSpPr>
        <dsp:cNvPr id="0" name=""/>
        <dsp:cNvSpPr/>
      </dsp:nvSpPr>
      <dsp:spPr>
        <a:xfrm>
          <a:off x="2641428" y="2261242"/>
          <a:ext cx="611057" cy="113567"/>
        </a:xfrm>
        <a:custGeom>
          <a:avLst/>
          <a:gdLst/>
          <a:ahLst/>
          <a:cxnLst/>
          <a:rect l="0" t="0" r="0" b="0"/>
          <a:pathLst>
            <a:path>
              <a:moveTo>
                <a:pt x="0" y="0"/>
              </a:moveTo>
              <a:lnTo>
                <a:pt x="0" y="56783"/>
              </a:lnTo>
              <a:lnTo>
                <a:pt x="611057" y="56783"/>
              </a:lnTo>
              <a:lnTo>
                <a:pt x="611057" y="11356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4CCF85-E48D-4F9F-AE07-307C437C7799}">
      <dsp:nvSpPr>
        <dsp:cNvPr id="0" name=""/>
        <dsp:cNvSpPr/>
      </dsp:nvSpPr>
      <dsp:spPr>
        <a:xfrm>
          <a:off x="3019728" y="2374809"/>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Log Scaling</a:t>
          </a:r>
        </a:p>
      </dsp:txBody>
      <dsp:txXfrm>
        <a:off x="3028818" y="2383899"/>
        <a:ext cx="447335" cy="292163"/>
      </dsp:txXfrm>
    </dsp:sp>
    <dsp:sp modelId="{563D6051-B1B4-4AEB-8D53-C8981AFB762C}">
      <dsp:nvSpPr>
        <dsp:cNvPr id="0" name=""/>
        <dsp:cNvSpPr/>
      </dsp:nvSpPr>
      <dsp:spPr>
        <a:xfrm>
          <a:off x="2458962" y="2685153"/>
          <a:ext cx="793524" cy="124137"/>
        </a:xfrm>
        <a:custGeom>
          <a:avLst/>
          <a:gdLst/>
          <a:ahLst/>
          <a:cxnLst/>
          <a:rect l="0" t="0" r="0" b="0"/>
          <a:pathLst>
            <a:path>
              <a:moveTo>
                <a:pt x="793524" y="0"/>
              </a:moveTo>
              <a:lnTo>
                <a:pt x="793524" y="62068"/>
              </a:lnTo>
              <a:lnTo>
                <a:pt x="0" y="62068"/>
              </a:lnTo>
              <a:lnTo>
                <a:pt x="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584B1-1C38-4073-ABC5-96C0B691F237}">
      <dsp:nvSpPr>
        <dsp:cNvPr id="0" name=""/>
        <dsp:cNvSpPr/>
      </dsp:nvSpPr>
      <dsp:spPr>
        <a:xfrm>
          <a:off x="2226204" y="2809290"/>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DeepInsight</a:t>
          </a:r>
        </a:p>
      </dsp:txBody>
      <dsp:txXfrm>
        <a:off x="2235294" y="2818380"/>
        <a:ext cx="447335" cy="292163"/>
      </dsp:txXfrm>
    </dsp:sp>
    <dsp:sp modelId="{A324FAC3-B922-4BA2-97CD-810B9875FB81}">
      <dsp:nvSpPr>
        <dsp:cNvPr id="0" name=""/>
        <dsp:cNvSpPr/>
      </dsp:nvSpPr>
      <dsp:spPr>
        <a:xfrm>
          <a:off x="3138254" y="2685153"/>
          <a:ext cx="114231" cy="124137"/>
        </a:xfrm>
        <a:custGeom>
          <a:avLst/>
          <a:gdLst/>
          <a:ahLst/>
          <a:cxnLst/>
          <a:rect l="0" t="0" r="0" b="0"/>
          <a:pathLst>
            <a:path>
              <a:moveTo>
                <a:pt x="114231" y="0"/>
              </a:moveTo>
              <a:lnTo>
                <a:pt x="114231" y="62068"/>
              </a:lnTo>
              <a:lnTo>
                <a:pt x="0" y="62068"/>
              </a:lnTo>
              <a:lnTo>
                <a:pt x="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C2EE4-7998-4EBB-9140-61391D55BA52}">
      <dsp:nvSpPr>
        <dsp:cNvPr id="0" name=""/>
        <dsp:cNvSpPr/>
      </dsp:nvSpPr>
      <dsp:spPr>
        <a:xfrm>
          <a:off x="2831374" y="2809290"/>
          <a:ext cx="613759"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Non-image Data Classication with Convolutional Neural Networks</a:t>
          </a:r>
        </a:p>
      </dsp:txBody>
      <dsp:txXfrm>
        <a:off x="2840464" y="2818380"/>
        <a:ext cx="595579" cy="292163"/>
      </dsp:txXfrm>
    </dsp:sp>
    <dsp:sp modelId="{F5A01F0C-5A20-4653-9709-A1492D9A00B7}">
      <dsp:nvSpPr>
        <dsp:cNvPr id="0" name=""/>
        <dsp:cNvSpPr/>
      </dsp:nvSpPr>
      <dsp:spPr>
        <a:xfrm>
          <a:off x="3092534" y="3119634"/>
          <a:ext cx="91440" cy="124137"/>
        </a:xfrm>
        <a:custGeom>
          <a:avLst/>
          <a:gdLst/>
          <a:ahLst/>
          <a:cxnLst/>
          <a:rect l="0" t="0" r="0" b="0"/>
          <a:pathLst>
            <a:path>
              <a:moveTo>
                <a:pt x="45720" y="0"/>
              </a:moveTo>
              <a:lnTo>
                <a:pt x="4572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FEFFC-C71A-4D90-8F99-4FE08574A5C0}">
      <dsp:nvSpPr>
        <dsp:cNvPr id="0" name=""/>
        <dsp:cNvSpPr/>
      </dsp:nvSpPr>
      <dsp:spPr>
        <a:xfrm>
          <a:off x="2905496" y="3243772"/>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Combination of both methods</a:t>
          </a:r>
        </a:p>
      </dsp:txBody>
      <dsp:txXfrm>
        <a:off x="2914586" y="3252862"/>
        <a:ext cx="447335" cy="292163"/>
      </dsp:txXfrm>
    </dsp:sp>
    <dsp:sp modelId="{2409B268-E992-44DF-B147-B01DAE3D3449}">
      <dsp:nvSpPr>
        <dsp:cNvPr id="0" name=""/>
        <dsp:cNvSpPr/>
      </dsp:nvSpPr>
      <dsp:spPr>
        <a:xfrm>
          <a:off x="3252486" y="2685153"/>
          <a:ext cx="793524" cy="124137"/>
        </a:xfrm>
        <a:custGeom>
          <a:avLst/>
          <a:gdLst/>
          <a:ahLst/>
          <a:cxnLst/>
          <a:rect l="0" t="0" r="0" b="0"/>
          <a:pathLst>
            <a:path>
              <a:moveTo>
                <a:pt x="0" y="0"/>
              </a:moveTo>
              <a:lnTo>
                <a:pt x="0" y="62068"/>
              </a:lnTo>
              <a:lnTo>
                <a:pt x="793524" y="62068"/>
              </a:lnTo>
              <a:lnTo>
                <a:pt x="793524"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E73028-3AB7-4C5A-8A20-6657260537D0}">
      <dsp:nvSpPr>
        <dsp:cNvPr id="0" name=""/>
        <dsp:cNvSpPr/>
      </dsp:nvSpPr>
      <dsp:spPr>
        <a:xfrm>
          <a:off x="3813252" y="2809290"/>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Imaged FInancial ratios</a:t>
          </a:r>
        </a:p>
      </dsp:txBody>
      <dsp:txXfrm>
        <a:off x="3822342" y="2818380"/>
        <a:ext cx="447335" cy="292163"/>
      </dsp:txXfrm>
    </dsp:sp>
    <dsp:sp modelId="{710832C5-B282-4608-A007-9F5DA68E1255}">
      <dsp:nvSpPr>
        <dsp:cNvPr id="0" name=""/>
        <dsp:cNvSpPr/>
      </dsp:nvSpPr>
      <dsp:spPr>
        <a:xfrm>
          <a:off x="3743425" y="3119634"/>
          <a:ext cx="302585" cy="124137"/>
        </a:xfrm>
        <a:custGeom>
          <a:avLst/>
          <a:gdLst/>
          <a:ahLst/>
          <a:cxnLst/>
          <a:rect l="0" t="0" r="0" b="0"/>
          <a:pathLst>
            <a:path>
              <a:moveTo>
                <a:pt x="302585" y="0"/>
              </a:moveTo>
              <a:lnTo>
                <a:pt x="302585" y="62068"/>
              </a:lnTo>
              <a:lnTo>
                <a:pt x="0" y="62068"/>
              </a:lnTo>
              <a:lnTo>
                <a:pt x="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F2750A-8917-4D96-806F-64E8DE3C2076}">
      <dsp:nvSpPr>
        <dsp:cNvPr id="0" name=""/>
        <dsp:cNvSpPr/>
      </dsp:nvSpPr>
      <dsp:spPr>
        <a:xfrm>
          <a:off x="3510667" y="3243772"/>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Random Matrix 27x27</a:t>
          </a:r>
        </a:p>
      </dsp:txBody>
      <dsp:txXfrm>
        <a:off x="3519757" y="3252862"/>
        <a:ext cx="447335" cy="292163"/>
      </dsp:txXfrm>
    </dsp:sp>
    <dsp:sp modelId="{23A96D95-03DD-4F80-A857-D432FA36D987}">
      <dsp:nvSpPr>
        <dsp:cNvPr id="0" name=""/>
        <dsp:cNvSpPr/>
      </dsp:nvSpPr>
      <dsp:spPr>
        <a:xfrm>
          <a:off x="4046010" y="3119634"/>
          <a:ext cx="302585" cy="124137"/>
        </a:xfrm>
        <a:custGeom>
          <a:avLst/>
          <a:gdLst/>
          <a:ahLst/>
          <a:cxnLst/>
          <a:rect l="0" t="0" r="0" b="0"/>
          <a:pathLst>
            <a:path>
              <a:moveTo>
                <a:pt x="0" y="0"/>
              </a:moveTo>
              <a:lnTo>
                <a:pt x="0" y="62068"/>
              </a:lnTo>
              <a:lnTo>
                <a:pt x="302585" y="62068"/>
              </a:lnTo>
              <a:lnTo>
                <a:pt x="302585"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AD4890-E39A-4CF1-BF33-BF33E3A09DC6}">
      <dsp:nvSpPr>
        <dsp:cNvPr id="0" name=""/>
        <dsp:cNvSpPr/>
      </dsp:nvSpPr>
      <dsp:spPr>
        <a:xfrm>
          <a:off x="4115837" y="3243772"/>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Co-Variance based 27x27 Matrix</a:t>
          </a:r>
        </a:p>
      </dsp:txBody>
      <dsp:txXfrm>
        <a:off x="4124927" y="3252862"/>
        <a:ext cx="447335" cy="292163"/>
      </dsp:txXfrm>
    </dsp:sp>
    <dsp:sp modelId="{8F2A8F46-859D-4E95-BA46-02EB2AA26C38}">
      <dsp:nvSpPr>
        <dsp:cNvPr id="0" name=""/>
        <dsp:cNvSpPr/>
      </dsp:nvSpPr>
      <dsp:spPr>
        <a:xfrm>
          <a:off x="2641428" y="2261242"/>
          <a:ext cx="2800467" cy="113567"/>
        </a:xfrm>
        <a:custGeom>
          <a:avLst/>
          <a:gdLst/>
          <a:ahLst/>
          <a:cxnLst/>
          <a:rect l="0" t="0" r="0" b="0"/>
          <a:pathLst>
            <a:path>
              <a:moveTo>
                <a:pt x="0" y="0"/>
              </a:moveTo>
              <a:lnTo>
                <a:pt x="0" y="56783"/>
              </a:lnTo>
              <a:lnTo>
                <a:pt x="2800467" y="56783"/>
              </a:lnTo>
              <a:lnTo>
                <a:pt x="2800467" y="11356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2E445E-CFE6-4936-BAC9-AC557809F22D}">
      <dsp:nvSpPr>
        <dsp:cNvPr id="0" name=""/>
        <dsp:cNvSpPr/>
      </dsp:nvSpPr>
      <dsp:spPr>
        <a:xfrm>
          <a:off x="5209137" y="2374809"/>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Sigmoid Scaling</a:t>
          </a:r>
        </a:p>
      </dsp:txBody>
      <dsp:txXfrm>
        <a:off x="5218227" y="2383899"/>
        <a:ext cx="447335" cy="292163"/>
      </dsp:txXfrm>
    </dsp:sp>
    <dsp:sp modelId="{ECE75D8D-D271-4BF1-9228-F22919A89F9E}">
      <dsp:nvSpPr>
        <dsp:cNvPr id="0" name=""/>
        <dsp:cNvSpPr/>
      </dsp:nvSpPr>
      <dsp:spPr>
        <a:xfrm>
          <a:off x="4651181" y="2685153"/>
          <a:ext cx="790714" cy="124137"/>
        </a:xfrm>
        <a:custGeom>
          <a:avLst/>
          <a:gdLst/>
          <a:ahLst/>
          <a:cxnLst/>
          <a:rect l="0" t="0" r="0" b="0"/>
          <a:pathLst>
            <a:path>
              <a:moveTo>
                <a:pt x="790714" y="0"/>
              </a:moveTo>
              <a:lnTo>
                <a:pt x="790714" y="62068"/>
              </a:lnTo>
              <a:lnTo>
                <a:pt x="0" y="62068"/>
              </a:lnTo>
              <a:lnTo>
                <a:pt x="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C4603-C129-4E11-AC58-566DEEB35ABD}">
      <dsp:nvSpPr>
        <dsp:cNvPr id="0" name=""/>
        <dsp:cNvSpPr/>
      </dsp:nvSpPr>
      <dsp:spPr>
        <a:xfrm>
          <a:off x="4418423" y="2809290"/>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DeepInsight</a:t>
          </a:r>
        </a:p>
      </dsp:txBody>
      <dsp:txXfrm>
        <a:off x="4427513" y="2818380"/>
        <a:ext cx="447335" cy="292163"/>
      </dsp:txXfrm>
    </dsp:sp>
    <dsp:sp modelId="{D5390C8E-77F6-4D4F-B99F-EB94124C5B31}">
      <dsp:nvSpPr>
        <dsp:cNvPr id="0" name=""/>
        <dsp:cNvSpPr/>
      </dsp:nvSpPr>
      <dsp:spPr>
        <a:xfrm>
          <a:off x="5324854" y="2685153"/>
          <a:ext cx="117041" cy="124137"/>
        </a:xfrm>
        <a:custGeom>
          <a:avLst/>
          <a:gdLst/>
          <a:ahLst/>
          <a:cxnLst/>
          <a:rect l="0" t="0" r="0" b="0"/>
          <a:pathLst>
            <a:path>
              <a:moveTo>
                <a:pt x="117041" y="0"/>
              </a:moveTo>
              <a:lnTo>
                <a:pt x="117041" y="62068"/>
              </a:lnTo>
              <a:lnTo>
                <a:pt x="0" y="62068"/>
              </a:lnTo>
              <a:lnTo>
                <a:pt x="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9D19CC-16E6-495D-82EB-1F8D593EF00D}">
      <dsp:nvSpPr>
        <dsp:cNvPr id="0" name=""/>
        <dsp:cNvSpPr/>
      </dsp:nvSpPr>
      <dsp:spPr>
        <a:xfrm>
          <a:off x="5023593" y="2809290"/>
          <a:ext cx="602521"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Non-image Data Classication with Convolutional Neural Networks</a:t>
          </a:r>
        </a:p>
      </dsp:txBody>
      <dsp:txXfrm>
        <a:off x="5032683" y="2818380"/>
        <a:ext cx="584341" cy="292163"/>
      </dsp:txXfrm>
    </dsp:sp>
    <dsp:sp modelId="{AD522AC2-20CD-455B-8FE5-5CC9A53C2128}">
      <dsp:nvSpPr>
        <dsp:cNvPr id="0" name=""/>
        <dsp:cNvSpPr/>
      </dsp:nvSpPr>
      <dsp:spPr>
        <a:xfrm>
          <a:off x="5279134" y="3119634"/>
          <a:ext cx="91440" cy="124137"/>
        </a:xfrm>
        <a:custGeom>
          <a:avLst/>
          <a:gdLst/>
          <a:ahLst/>
          <a:cxnLst/>
          <a:rect l="0" t="0" r="0" b="0"/>
          <a:pathLst>
            <a:path>
              <a:moveTo>
                <a:pt x="45720" y="0"/>
              </a:moveTo>
              <a:lnTo>
                <a:pt x="4572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773F66-721B-4B13-A52F-B16A85B06BA5}">
      <dsp:nvSpPr>
        <dsp:cNvPr id="0" name=""/>
        <dsp:cNvSpPr/>
      </dsp:nvSpPr>
      <dsp:spPr>
        <a:xfrm>
          <a:off x="5092096" y="3243772"/>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Combination of both methods</a:t>
          </a:r>
        </a:p>
      </dsp:txBody>
      <dsp:txXfrm>
        <a:off x="5101186" y="3252862"/>
        <a:ext cx="447335" cy="292163"/>
      </dsp:txXfrm>
    </dsp:sp>
    <dsp:sp modelId="{9BE62546-01CC-462B-A5A5-68A9A60603F8}">
      <dsp:nvSpPr>
        <dsp:cNvPr id="0" name=""/>
        <dsp:cNvSpPr/>
      </dsp:nvSpPr>
      <dsp:spPr>
        <a:xfrm>
          <a:off x="5441895" y="2685153"/>
          <a:ext cx="790714" cy="124137"/>
        </a:xfrm>
        <a:custGeom>
          <a:avLst/>
          <a:gdLst/>
          <a:ahLst/>
          <a:cxnLst/>
          <a:rect l="0" t="0" r="0" b="0"/>
          <a:pathLst>
            <a:path>
              <a:moveTo>
                <a:pt x="0" y="0"/>
              </a:moveTo>
              <a:lnTo>
                <a:pt x="0" y="62068"/>
              </a:lnTo>
              <a:lnTo>
                <a:pt x="790714" y="62068"/>
              </a:lnTo>
              <a:lnTo>
                <a:pt x="790714"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FAECA2-B817-4E9C-B876-8FB89A74D290}">
      <dsp:nvSpPr>
        <dsp:cNvPr id="0" name=""/>
        <dsp:cNvSpPr/>
      </dsp:nvSpPr>
      <dsp:spPr>
        <a:xfrm>
          <a:off x="5999852" y="2809290"/>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Imaged FInancial ratios</a:t>
          </a:r>
        </a:p>
      </dsp:txBody>
      <dsp:txXfrm>
        <a:off x="6008942" y="2818380"/>
        <a:ext cx="447335" cy="292163"/>
      </dsp:txXfrm>
    </dsp:sp>
    <dsp:sp modelId="{B06F6E21-B779-4F16-AC74-E6616A21DB3E}">
      <dsp:nvSpPr>
        <dsp:cNvPr id="0" name=""/>
        <dsp:cNvSpPr/>
      </dsp:nvSpPr>
      <dsp:spPr>
        <a:xfrm>
          <a:off x="5930025" y="3119634"/>
          <a:ext cx="302585" cy="124137"/>
        </a:xfrm>
        <a:custGeom>
          <a:avLst/>
          <a:gdLst/>
          <a:ahLst/>
          <a:cxnLst/>
          <a:rect l="0" t="0" r="0" b="0"/>
          <a:pathLst>
            <a:path>
              <a:moveTo>
                <a:pt x="302585" y="0"/>
              </a:moveTo>
              <a:lnTo>
                <a:pt x="302585" y="62068"/>
              </a:lnTo>
              <a:lnTo>
                <a:pt x="0" y="62068"/>
              </a:lnTo>
              <a:lnTo>
                <a:pt x="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875FCA-7794-4CEE-B013-DB203EC08D7C}">
      <dsp:nvSpPr>
        <dsp:cNvPr id="0" name=""/>
        <dsp:cNvSpPr/>
      </dsp:nvSpPr>
      <dsp:spPr>
        <a:xfrm>
          <a:off x="5697267" y="3243772"/>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Random Matrix 27x27</a:t>
          </a:r>
        </a:p>
      </dsp:txBody>
      <dsp:txXfrm>
        <a:off x="5706357" y="3252862"/>
        <a:ext cx="447335" cy="292163"/>
      </dsp:txXfrm>
    </dsp:sp>
    <dsp:sp modelId="{38C2DE2C-C54A-4F17-9027-F15DA35BBE67}">
      <dsp:nvSpPr>
        <dsp:cNvPr id="0" name=""/>
        <dsp:cNvSpPr/>
      </dsp:nvSpPr>
      <dsp:spPr>
        <a:xfrm>
          <a:off x="6232610" y="3119634"/>
          <a:ext cx="302585" cy="124137"/>
        </a:xfrm>
        <a:custGeom>
          <a:avLst/>
          <a:gdLst/>
          <a:ahLst/>
          <a:cxnLst/>
          <a:rect l="0" t="0" r="0" b="0"/>
          <a:pathLst>
            <a:path>
              <a:moveTo>
                <a:pt x="0" y="0"/>
              </a:moveTo>
              <a:lnTo>
                <a:pt x="0" y="62068"/>
              </a:lnTo>
              <a:lnTo>
                <a:pt x="302585" y="62068"/>
              </a:lnTo>
              <a:lnTo>
                <a:pt x="302585"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DD80C-D82D-4CBC-80C8-48D628E2A85F}">
      <dsp:nvSpPr>
        <dsp:cNvPr id="0" name=""/>
        <dsp:cNvSpPr/>
      </dsp:nvSpPr>
      <dsp:spPr>
        <a:xfrm>
          <a:off x="6302437" y="3243772"/>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Co-Variance based 27x27 Matrix</a:t>
          </a:r>
        </a:p>
      </dsp:txBody>
      <dsp:txXfrm>
        <a:off x="6311527" y="3252862"/>
        <a:ext cx="447335" cy="292163"/>
      </dsp:txXfrm>
    </dsp:sp>
    <dsp:sp modelId="{3F2808F9-6B5A-4F21-A371-A281AD9E6C1E}">
      <dsp:nvSpPr>
        <dsp:cNvPr id="0" name=""/>
        <dsp:cNvSpPr/>
      </dsp:nvSpPr>
      <dsp:spPr>
        <a:xfrm>
          <a:off x="3200879" y="1826760"/>
          <a:ext cx="91440" cy="124137"/>
        </a:xfrm>
        <a:custGeom>
          <a:avLst/>
          <a:gdLst/>
          <a:ahLst/>
          <a:cxnLst/>
          <a:rect l="0" t="0" r="0" b="0"/>
          <a:pathLst>
            <a:path>
              <a:moveTo>
                <a:pt x="45720" y="0"/>
              </a:moveTo>
              <a:lnTo>
                <a:pt x="4572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11502-AA72-42D7-AFF2-944E9625F124}">
      <dsp:nvSpPr>
        <dsp:cNvPr id="0" name=""/>
        <dsp:cNvSpPr/>
      </dsp:nvSpPr>
      <dsp:spPr>
        <a:xfrm>
          <a:off x="3013841" y="1950898"/>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Handling nans</a:t>
          </a:r>
        </a:p>
      </dsp:txBody>
      <dsp:txXfrm>
        <a:off x="3022931" y="1959988"/>
        <a:ext cx="447335" cy="292163"/>
      </dsp:txXfrm>
    </dsp:sp>
    <dsp:sp modelId="{6C6DB0CE-BCB5-43D7-99D6-052E445E5A9A}">
      <dsp:nvSpPr>
        <dsp:cNvPr id="0" name=""/>
        <dsp:cNvSpPr/>
      </dsp:nvSpPr>
      <dsp:spPr>
        <a:xfrm>
          <a:off x="3246599" y="1826760"/>
          <a:ext cx="605170" cy="124137"/>
        </a:xfrm>
        <a:custGeom>
          <a:avLst/>
          <a:gdLst/>
          <a:ahLst/>
          <a:cxnLst/>
          <a:rect l="0" t="0" r="0" b="0"/>
          <a:pathLst>
            <a:path>
              <a:moveTo>
                <a:pt x="0" y="0"/>
              </a:moveTo>
              <a:lnTo>
                <a:pt x="0" y="62068"/>
              </a:lnTo>
              <a:lnTo>
                <a:pt x="605170" y="62068"/>
              </a:lnTo>
              <a:lnTo>
                <a:pt x="605170" y="1241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03BA77-7CE3-4092-8E5A-BFE53D233E4F}">
      <dsp:nvSpPr>
        <dsp:cNvPr id="0" name=""/>
        <dsp:cNvSpPr/>
      </dsp:nvSpPr>
      <dsp:spPr>
        <a:xfrm>
          <a:off x="3619011" y="1950898"/>
          <a:ext cx="465515" cy="310343"/>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Handling 0s</a:t>
          </a:r>
        </a:p>
      </dsp:txBody>
      <dsp:txXfrm>
        <a:off x="3628101" y="1959988"/>
        <a:ext cx="447335" cy="2921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20CA-4DB2-4AD6-9E00-B7823899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mviarshyla@pandata.qa</dc:creator>
  <cp:keywords/>
  <dc:description/>
  <cp:lastModifiedBy>Umaid Bin Zubair</cp:lastModifiedBy>
  <cp:revision>2</cp:revision>
  <dcterms:created xsi:type="dcterms:W3CDTF">2020-11-10T05:54:00Z</dcterms:created>
  <dcterms:modified xsi:type="dcterms:W3CDTF">2020-11-10T05:54:00Z</dcterms:modified>
</cp:coreProperties>
</file>